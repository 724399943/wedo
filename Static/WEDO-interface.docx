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clear" w:pos="1283"/>
        </w:tabs>
        <w:rPr>
          <w:rFonts w:ascii="微软雅黑" w:hAnsi="微软雅黑" w:cs="微软雅黑"/>
        </w:rPr>
      </w:pPr>
      <w:bookmarkStart w:id="0" w:name="_Toc5347"/>
      <w:bookmarkStart w:id="1" w:name="_Toc4295"/>
      <w:bookmarkStart w:id="2" w:name="_Toc23649"/>
      <w:bookmarkStart w:id="3" w:name="_Toc93166806"/>
      <w:r>
        <w:rPr>
          <w:rFonts w:hint="eastAsia" w:ascii="微软雅黑" w:hAnsi="微软雅黑" w:cs="微软雅黑"/>
        </w:rPr>
        <w:t>通用说明</w:t>
      </w:r>
      <w:bookmarkEnd w:id="0"/>
      <w:bookmarkEnd w:id="1"/>
      <w:bookmarkEnd w:id="2"/>
    </w:p>
    <w:bookmarkEnd w:id="3"/>
    <w:p>
      <w:pPr>
        <w:pStyle w:val="3"/>
        <w:tabs>
          <w:tab w:val="clear" w:pos="576"/>
        </w:tabs>
        <w:spacing w:line="360" w:lineRule="auto"/>
        <w:rPr>
          <w:rFonts w:ascii="微软雅黑" w:hAnsi="微软雅黑" w:cs="微软雅黑"/>
        </w:rPr>
      </w:pPr>
      <w:bookmarkStart w:id="4" w:name="_Toc18489"/>
      <w:bookmarkStart w:id="5" w:name="_Toc17990"/>
      <w:r>
        <w:rPr>
          <w:rFonts w:hint="eastAsia" w:ascii="微软雅黑" w:hAnsi="微软雅黑" w:cs="微软雅黑"/>
        </w:rPr>
        <w:t>请求格式</w:t>
      </w:r>
      <w:bookmarkEnd w:id="4"/>
      <w:bookmarkEnd w:id="5"/>
    </w:p>
    <w:p>
      <w:pPr>
        <w:widowControl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所有的请求通讯协议均使用HTTP，使用POST、GET方法。</w:t>
      </w:r>
    </w:p>
    <w:p>
      <w:pPr>
        <w:widowControl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POST、GET的数据使用utf-8编码。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所有请求</w:t>
      </w:r>
      <w:r>
        <w:rPr>
          <w:rFonts w:hint="eastAsia"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/>
          <w:kern w:val="0"/>
          <w:sz w:val="24"/>
          <w:szCs w:val="24"/>
        </w:rPr>
        <w:t xml:space="preserve">都要带上参数session_id 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***修改部分***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---2017/07/22---</w:t>
      </w:r>
    </w:p>
    <w:p>
      <w:pPr>
        <w:numPr>
          <w:ilvl w:val="0"/>
          <w:numId w:val="3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/Agent/agentDetail，/Agent/agentDesc接口添加is_collect、collect_id字段</w:t>
      </w:r>
    </w:p>
    <w:p>
      <w:pPr>
        <w:numPr>
          <w:ilvl w:val="0"/>
          <w:numId w:val="3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/Collect/toCollect接口返回参数添加collect_id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---2017/07/22---</w:t>
      </w:r>
    </w:p>
    <w:p>
      <w:pPr>
        <w:numPr>
          <w:ilvl w:val="0"/>
          <w:numId w:val="4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添加9.5通讯录（/Chat/addressList）接口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---2017/07/28---</w:t>
      </w:r>
    </w:p>
    <w:p>
      <w:pPr>
        <w:numPr>
          <w:ilvl w:val="0"/>
          <w:numId w:val="5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添加9.21多商品添加收藏（/Collect/moreCollect）接口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---2017/08/02</w:t>
      </w:r>
    </w:p>
    <w:p>
      <w:pPr>
        <w:numPr>
          <w:ilvl w:val="0"/>
          <w:numId w:val="6"/>
        </w:numPr>
        <w:jc w:val="left"/>
      </w:pPr>
      <w:r>
        <w:rPr>
          <w:rFonts w:hint="eastAsia" w:ascii="宋体" w:hAnsi="宋体" w:cs="宋体"/>
          <w:kern w:val="0"/>
          <w:sz w:val="24"/>
          <w:szCs w:val="24"/>
        </w:rPr>
        <w:t>添加购物车（Shop/shoppingCart）接口添加</w:t>
      </w:r>
      <w:r>
        <w:rPr>
          <w:rFonts w:hint="eastAsia"/>
        </w:rPr>
        <w:t>agent_category_id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---2017/08/023</w:t>
      </w:r>
    </w:p>
    <w:p>
      <w:pPr>
        <w:numPr>
          <w:ilvl w:val="0"/>
          <w:numId w:val="7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添加关注店铺（/User/toAttention）接口</w:t>
      </w:r>
    </w:p>
    <w:p>
      <w:pPr>
        <w:numPr>
          <w:ilvl w:val="0"/>
          <w:numId w:val="7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修改店铺详情（/Agent/agentDetail）、店铺简介（/Agent/agentDesc）接口，添加is_attention是否关注参数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---2017/08/04---</w:t>
      </w:r>
    </w:p>
    <w:p>
      <w:pPr>
        <w:numPr>
          <w:ilvl w:val="0"/>
          <w:numId w:val="8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修改/Agent/agentDetail接口添加agent_phone字段</w:t>
      </w:r>
    </w:p>
    <w:p>
      <w:pPr>
        <w:numPr>
          <w:ilvl w:val="0"/>
          <w:numId w:val="8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添加获取文章内容/Article/articleDetail接口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---2017/08/08---</w:t>
      </w:r>
    </w:p>
    <w:p>
      <w:pPr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添加Paypal获取客户端token（/Paypal/clientToken）接口</w:t>
      </w:r>
    </w:p>
    <w:p>
      <w:pPr>
        <w:numPr>
          <w:ilvl w:val="0"/>
          <w:numId w:val="9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添加Paypal支付成功校验（/Paypal/processorSettlementResponse）接口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---2017/08/09---</w:t>
      </w:r>
    </w:p>
    <w:p>
      <w:pPr>
        <w:numPr>
          <w:ilvl w:val="0"/>
          <w:numId w:val="10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添加获得省列表（/Region/getRegion）接口</w:t>
      </w:r>
    </w:p>
    <w:p>
      <w:pPr>
        <w:numPr>
          <w:ilvl w:val="0"/>
          <w:numId w:val="10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添加得到下级地区（/Region/</w:t>
      </w:r>
      <w:r>
        <w:rPr>
          <w:rFonts w:ascii="宋体" w:hAnsi="宋体" w:cs="宋体"/>
          <w:kern w:val="0"/>
          <w:sz w:val="24"/>
          <w:szCs w:val="24"/>
        </w:rPr>
        <w:t>getChildZone</w:t>
      </w:r>
      <w:r>
        <w:rPr>
          <w:rFonts w:hint="eastAsia" w:ascii="宋体" w:hAnsi="宋体" w:cs="宋体"/>
          <w:kern w:val="0"/>
          <w:sz w:val="24"/>
          <w:szCs w:val="24"/>
        </w:rPr>
        <w:t>）接口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---2017/08/10---</w:t>
      </w:r>
    </w:p>
    <w:p>
      <w:pPr>
        <w:numPr>
          <w:ilvl w:val="0"/>
          <w:numId w:val="11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修改首页优惠商品(/Index/favorableGoods)接口添加favorable_price字段</w:t>
      </w:r>
    </w:p>
    <w:p>
      <w:pPr>
        <w:numPr>
          <w:ilvl w:val="0"/>
          <w:numId w:val="11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添加扫码支付成功接口（/Money/sweepTheCodeToPay）</w:t>
      </w:r>
    </w:p>
    <w:p>
      <w:pPr>
        <w:numPr>
          <w:ilvl w:val="0"/>
          <w:numId w:val="11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添加余额支付接口（/Money/balancePaid）</w:t>
      </w:r>
    </w:p>
    <w:p>
      <w:pPr>
        <w:numPr>
          <w:ilvl w:val="0"/>
          <w:numId w:val="11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添加充值下单接口（/Money/commitOrder）</w:t>
      </w:r>
    </w:p>
    <w:p>
      <w:pPr>
        <w:numPr>
          <w:ilvl w:val="0"/>
          <w:numId w:val="11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添加充值成功接口（/Money/rechargeMoney）</w:t>
      </w:r>
    </w:p>
    <w:p>
      <w:pPr>
        <w:numPr>
          <w:ilvl w:val="0"/>
          <w:numId w:val="11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添加获取最低充值金额接口（/Money/getMinRechargeMoney）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---2017/08/11---</w:t>
      </w:r>
    </w:p>
    <w:p>
      <w:pPr>
        <w:numPr>
          <w:ilvl w:val="0"/>
          <w:numId w:val="12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修改订单详情（/Order/orderDetail）接口，添加longitude、latitude请求参数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---2017/08/14---</w:t>
      </w:r>
    </w:p>
    <w:p>
      <w:pPr>
        <w:numPr>
          <w:ilvl w:val="0"/>
          <w:numId w:val="13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修改登录（/Login/login）接口，添加返回参数userId</w:t>
      </w:r>
    </w:p>
    <w:p>
      <w:pPr>
        <w:numPr>
          <w:ilvl w:val="0"/>
          <w:numId w:val="13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新增环信保存聊天记录（Chat/saveChat）接口</w:t>
      </w:r>
    </w:p>
    <w:p>
      <w:pPr>
        <w:numPr>
          <w:ilvl w:val="0"/>
          <w:numId w:val="13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新增环信聊天记录（Chat/userChat）接口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---2017/08/15---</w:t>
      </w:r>
    </w:p>
    <w:p>
      <w:pPr>
        <w:numPr>
          <w:ilvl w:val="0"/>
          <w:numId w:val="14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修改商家详情（/Agent/agentDetail）接口，添加返回参数user_id</w:t>
      </w:r>
    </w:p>
    <w:p>
      <w:pPr>
        <w:numPr>
          <w:ilvl w:val="0"/>
          <w:numId w:val="14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修改商品详情（/Goods/goodsDetail）接口，添加返回参数user_id，agent_phone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3"/>
        <w:rPr>
          <w:rFonts w:ascii="微软雅黑" w:hAnsi="微软雅黑" w:cs="微软雅黑"/>
        </w:rPr>
      </w:pPr>
      <w:bookmarkStart w:id="6" w:name="_Toc25289"/>
      <w:bookmarkStart w:id="7" w:name="_Toc21058"/>
      <w:r>
        <w:rPr>
          <w:rFonts w:hint="eastAsia" w:ascii="微软雅黑" w:hAnsi="微软雅黑" w:cs="微软雅黑"/>
        </w:rPr>
        <w:t>应答格式</w:t>
      </w:r>
      <w:bookmarkEnd w:id="6"/>
      <w:bookmarkEnd w:id="7"/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</w:rPr>
        <w:t>应答数据格式举例：</w:t>
      </w:r>
    </w:p>
    <w:p>
      <w:pPr>
        <w:shd w:val="solid" w:color="F3F3F3" w:fill="auto"/>
        <w:autoSpaceDN w:val="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{</w:t>
      </w:r>
    </w:p>
    <w:p>
      <w:pPr>
        <w:shd w:val="solid" w:color="F3F3F3" w:fill="auto"/>
        <w:autoSpaceDN w:val="0"/>
        <w:ind w:left="42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 xml:space="preserve"> "status":200000,</w:t>
      </w:r>
    </w:p>
    <w:p>
      <w:pPr>
        <w:shd w:val="solid" w:color="F3F3F3" w:fill="auto"/>
        <w:autoSpaceDN w:val="0"/>
        <w:ind w:left="42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z w:val="20"/>
          <w:shd w:val="clear" w:color="auto" w:fill="F3F3F3"/>
        </w:rPr>
        <w:t xml:space="preserve"> </w:t>
      </w:r>
      <w:r>
        <w:rPr>
          <w:rFonts w:hint="eastAsia" w:ascii="微软雅黑" w:hAnsi="微软雅黑" w:eastAsia="微软雅黑" w:cs="微软雅黑"/>
          <w:shd w:val="clear" w:color="auto" w:fill="F3F3F3"/>
        </w:rPr>
        <w:t>"message":“OK”,</w:t>
      </w:r>
    </w:p>
    <w:p>
      <w:pPr>
        <w:shd w:val="solid" w:color="F3F3F3" w:fill="auto"/>
        <w:autoSpaceDN w:val="0"/>
        <w:rPr>
          <w:rFonts w:ascii="微软雅黑" w:hAnsi="微软雅黑" w:eastAsia="微软雅黑" w:cs="微软雅黑"/>
          <w:shd w:val="clear" w:color="auto" w:fill="F3F3F3"/>
        </w:rPr>
      </w:pPr>
      <w:r>
        <w:rPr>
          <w:rFonts w:hint="eastAsia" w:ascii="微软雅黑" w:hAnsi="微软雅黑" w:eastAsia="微软雅黑" w:cs="微软雅黑"/>
          <w:sz w:val="20"/>
          <w:shd w:val="clear" w:color="auto" w:fill="F3F3F3"/>
        </w:rPr>
        <w:t xml:space="preserve">      </w:t>
      </w:r>
      <w:r>
        <w:rPr>
          <w:rFonts w:hint="eastAsia" w:ascii="微软雅黑" w:hAnsi="微软雅黑" w:eastAsia="微软雅黑" w:cs="微软雅黑"/>
          <w:shd w:val="clear" w:color="auto" w:fill="F3F3F3"/>
        </w:rPr>
        <w:t>"data":{</w:t>
      </w:r>
    </w:p>
    <w:p>
      <w:pPr>
        <w:shd w:val="solid" w:color="F3F3F3" w:fill="auto"/>
        <w:autoSpaceDN w:val="0"/>
        <w:ind w:left="840" w:firstLine="420"/>
        <w:rPr>
          <w:rFonts w:ascii="微软雅黑" w:hAnsi="微软雅黑" w:eastAsia="微软雅黑" w:cs="微软雅黑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"sessionId":"eupip1emrged3rc1rqp9rc7vp1"</w:t>
      </w:r>
    </w:p>
    <w:p>
      <w:pPr>
        <w:shd w:val="solid" w:color="F3F3F3" w:fill="auto"/>
        <w:autoSpaceDN w:val="0"/>
        <w:ind w:left="42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z w:val="20"/>
          <w:shd w:val="clear" w:color="auto" w:fill="F3F3F3"/>
        </w:rPr>
        <w:t xml:space="preserve">   </w:t>
      </w:r>
      <w:r>
        <w:rPr>
          <w:rFonts w:hint="eastAsia" w:ascii="微软雅黑" w:hAnsi="微软雅黑" w:eastAsia="微软雅黑" w:cs="微软雅黑"/>
          <w:shd w:val="clear" w:color="auto" w:fill="F3F3F3"/>
        </w:rPr>
        <w:t>}</w:t>
      </w:r>
    </w:p>
    <w:p>
      <w:pPr>
        <w:shd w:val="solid" w:color="F3F3F3" w:fill="auto"/>
        <w:autoSpaceDN w:val="0"/>
        <w:rPr>
          <w:rFonts w:ascii="微软雅黑" w:hAnsi="微软雅黑" w:eastAsia="微软雅黑" w:cs="微软雅黑"/>
          <w:sz w:val="20"/>
          <w:shd w:val="clear" w:color="auto" w:fill="F3F3F3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}</w:t>
      </w:r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</w:rPr>
        <w:t>字段说明：</w:t>
      </w:r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status</w:t>
      </w:r>
      <w:r>
        <w:rPr>
          <w:rFonts w:hint="eastAsia" w:ascii="微软雅黑" w:hAnsi="微软雅黑" w:eastAsia="微软雅黑" w:cs="微软雅黑"/>
        </w:rPr>
        <w:t>：状态码，整形。</w:t>
      </w:r>
    </w:p>
    <w:p>
      <w:pPr>
        <w:autoSpaceDN w:val="0"/>
        <w:rPr>
          <w:rFonts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</w:rPr>
        <w:t>message： 处理结果消息。</w:t>
      </w:r>
    </w:p>
    <w:p>
      <w:pPr>
        <w:autoSpaceDN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color="auto" w:fill="F3F3F3"/>
        </w:rPr>
        <w:t>data</w:t>
      </w:r>
      <w:r>
        <w:rPr>
          <w:rFonts w:hint="eastAsia" w:ascii="微软雅黑" w:hAnsi="微软雅黑" w:eastAsia="微软雅黑" w:cs="微软雅黑"/>
        </w:rPr>
        <w:t>：应答数据对象。每个服务接口自己定义。</w:t>
      </w:r>
      <w:bookmarkStart w:id="8" w:name="_字典（枚举）定义"/>
    </w:p>
    <w:p>
      <w:pPr>
        <w:autoSpaceDN w:val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如果有分页字段</w:t>
      </w:r>
      <w:r>
        <w:rPr>
          <w:rFonts w:hint="eastAsia" w:ascii="微软雅黑" w:hAnsi="微软雅黑" w:eastAsia="微软雅黑" w:cs="微软雅黑"/>
        </w:rPr>
        <w:t>,则会返回: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hd w:val="clear" w:color="auto" w:fill="FFFFF8"/>
        </w:rPr>
        <w:t>page_limit,每分页数目</w:t>
      </w:r>
    </w:p>
    <w:p>
      <w:pPr>
        <w:pStyle w:val="3"/>
        <w:rPr>
          <w:rFonts w:ascii="微软雅黑" w:hAnsi="微软雅黑" w:cs="微软雅黑"/>
        </w:rPr>
      </w:pPr>
      <w:bookmarkStart w:id="9" w:name="_Toc24316"/>
      <w:r>
        <w:rPr>
          <w:rFonts w:hint="eastAsia" w:ascii="微软雅黑" w:hAnsi="微软雅黑" w:cs="微软雅黑"/>
        </w:rPr>
        <w:t>访问地址</w:t>
      </w:r>
      <w:bookmarkEnd w:id="9"/>
    </w:p>
    <w:p>
      <w:pPr>
        <w:autoSpaceDN w:val="0"/>
        <w:rPr>
          <w:rStyle w:val="21"/>
          <w:rFonts w:ascii="微软雅黑" w:hAnsi="微软雅黑" w:eastAsia="微软雅黑" w:cs="微软雅黑"/>
        </w:rPr>
      </w:pPr>
      <w:r>
        <w:rPr>
          <w:rFonts w:hint="eastAsia"/>
        </w:rPr>
        <w:fldChar w:fldCharType="begin"/>
      </w:r>
      <w:r>
        <w:instrText xml:space="preserve"> HYPERLINK "http://snsshop.111.xcrozz.com/Shop/" </w:instrText>
      </w:r>
      <w:r>
        <w:rPr>
          <w:rFonts w:hint="eastAsia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</w:rPr>
        <w:t>http://wedo.111.xcrozz.com/</w:t>
      </w:r>
    </w:p>
    <w:p>
      <w:pPr>
        <w:autoSpaceDN w:val="0"/>
        <w:rPr>
          <w:rStyle w:val="21"/>
          <w:rFonts w:ascii="微软雅黑" w:hAnsi="微软雅黑" w:eastAsia="微软雅黑" w:cs="微软雅黑"/>
        </w:rPr>
      </w:pPr>
    </w:p>
    <w:p>
      <w:pPr>
        <w:pStyle w:val="12"/>
        <w:tabs>
          <w:tab w:val="right" w:leader="dot" w:pos="8306"/>
        </w:tabs>
      </w:pPr>
      <w:r>
        <w:rPr>
          <w:rStyle w:val="21"/>
          <w:rFonts w:hint="eastAsia"/>
        </w:rPr>
        <w:fldChar w:fldCharType="begin"/>
      </w:r>
      <w:r>
        <w:rPr>
          <w:rStyle w:val="21"/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Style w:val="21"/>
          <w:rFonts w:hint="eastAsia"/>
        </w:rPr>
        <w:fldChar w:fldCharType="separate"/>
      </w:r>
      <w:r>
        <w:fldChar w:fldCharType="begin"/>
      </w:r>
      <w:r>
        <w:instrText xml:space="preserve"> HYPERLINK \l "_Toc4295" </w:instrText>
      </w:r>
      <w:r>
        <w:fldChar w:fldCharType="separate"/>
      </w:r>
      <w:r>
        <w:rPr>
          <w:rFonts w:ascii="微软雅黑" w:hAnsi="微软雅黑" w:cs="微软雅黑"/>
        </w:rPr>
        <w:t xml:space="preserve">1. </w:t>
      </w:r>
      <w:r>
        <w:rPr>
          <w:rFonts w:hint="eastAsia" w:ascii="微软雅黑" w:hAnsi="微软雅黑" w:cs="微软雅黑"/>
        </w:rPr>
        <w:t>通用说明</w:t>
      </w:r>
      <w:r>
        <w:tab/>
      </w:r>
      <w:r>
        <w:fldChar w:fldCharType="begin"/>
      </w:r>
      <w:r>
        <w:instrText xml:space="preserve"> PAGEREF _Toc4295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"_Toc18489" </w:instrText>
      </w:r>
      <w:r>
        <w:fldChar w:fldCharType="separate"/>
      </w:r>
      <w:r>
        <w:rPr>
          <w:rFonts w:ascii="微软雅黑" w:hAnsi="微软雅黑" w:cs="微软雅黑"/>
        </w:rPr>
        <w:t xml:space="preserve">1.1. </w:t>
      </w:r>
      <w:r>
        <w:rPr>
          <w:rFonts w:hint="eastAsia" w:ascii="微软雅黑" w:hAnsi="微软雅黑" w:cs="微软雅黑"/>
        </w:rPr>
        <w:t>请求格式</w:t>
      </w:r>
      <w:r>
        <w:tab/>
      </w:r>
      <w:r>
        <w:fldChar w:fldCharType="begin"/>
      </w:r>
      <w:r>
        <w:instrText xml:space="preserve"> PAGEREF _Toc18489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"_Toc21058" </w:instrText>
      </w:r>
      <w:r>
        <w:fldChar w:fldCharType="separate"/>
      </w:r>
      <w:r>
        <w:rPr>
          <w:rFonts w:ascii="微软雅黑" w:hAnsi="微软雅黑" w:cs="微软雅黑"/>
        </w:rPr>
        <w:t xml:space="preserve">1.2. </w:t>
      </w:r>
      <w:r>
        <w:rPr>
          <w:rFonts w:hint="eastAsia" w:ascii="微软雅黑" w:hAnsi="微软雅黑" w:cs="微软雅黑"/>
        </w:rPr>
        <w:t>应答格式</w:t>
      </w:r>
      <w:r>
        <w:tab/>
      </w:r>
      <w:r>
        <w:fldChar w:fldCharType="begin"/>
      </w:r>
      <w:r>
        <w:instrText xml:space="preserve"> PAGEREF _Toc21058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"_Toc24316" </w:instrText>
      </w:r>
      <w:r>
        <w:fldChar w:fldCharType="separate"/>
      </w:r>
      <w:r>
        <w:rPr>
          <w:rFonts w:ascii="微软雅黑" w:hAnsi="微软雅黑" w:cs="微软雅黑"/>
        </w:rPr>
        <w:t xml:space="preserve">1.3. </w:t>
      </w:r>
      <w:r>
        <w:rPr>
          <w:rFonts w:hint="eastAsia" w:ascii="微软雅黑" w:hAnsi="微软雅黑" w:cs="微软雅黑"/>
        </w:rPr>
        <w:t>访问地址</w:t>
      </w:r>
      <w:r>
        <w:tab/>
      </w:r>
      <w:r>
        <w:fldChar w:fldCharType="begin"/>
      </w:r>
      <w:r>
        <w:instrText xml:space="preserve"> PAGEREF _Toc24316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"_Toc17535" </w:instrText>
      </w:r>
      <w:r>
        <w:fldChar w:fldCharType="separate"/>
      </w:r>
      <w:r>
        <w:rPr>
          <w:rFonts w:ascii="微软雅黑" w:hAnsi="微软雅黑" w:cs="微软雅黑"/>
        </w:rPr>
        <w:t xml:space="preserve">2. </w:t>
      </w:r>
      <w:r>
        <w:rPr>
          <w:rFonts w:hint="eastAsia" w:ascii="微软雅黑" w:hAnsi="微软雅黑" w:cs="微软雅黑"/>
        </w:rPr>
        <w:t>状态码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"_Toc3157" </w:instrText>
      </w:r>
      <w:r>
        <w:fldChar w:fldCharType="separate"/>
      </w:r>
      <w:r>
        <w:t xml:space="preserve">3. </w:t>
      </w:r>
      <w:r>
        <w:rPr>
          <w:rFonts w:hint="eastAsia"/>
        </w:rPr>
        <w:t>登录、注册</w:t>
      </w:r>
      <w:r>
        <w:tab/>
      </w:r>
      <w:r>
        <w:fldChar w:fldCharType="begin"/>
      </w:r>
      <w:r>
        <w:instrText xml:space="preserve"> PAGEREF _Toc3157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"_Toc14693" </w:instrText>
      </w:r>
      <w:r>
        <w:fldChar w:fldCharType="separate"/>
      </w:r>
      <w:r>
        <w:t xml:space="preserve">3.1.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_Toc14693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"_Toc7025" </w:instrText>
      </w:r>
      <w:r>
        <w:fldChar w:fldCharType="separate"/>
      </w:r>
      <w:r>
        <w:t xml:space="preserve">3.2. </w:t>
      </w:r>
      <w:r>
        <w:rPr>
          <w:rFonts w:hint="eastAsia"/>
        </w:rPr>
        <w:t>用户/商家注册</w:t>
      </w:r>
      <w:r>
        <w:tab/>
      </w:r>
      <w:r>
        <w:fldChar w:fldCharType="begin"/>
      </w:r>
      <w:r>
        <w:instrText xml:space="preserve"> PAGEREF _Toc7025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"_Toc5317" </w:instrText>
      </w:r>
      <w:r>
        <w:fldChar w:fldCharType="separate"/>
      </w:r>
      <w:r>
        <w:t xml:space="preserve">3.3. </w:t>
      </w:r>
      <w:r>
        <w:rPr>
          <w:rFonts w:hint="eastAsia"/>
        </w:rPr>
        <w:t>获取验证码</w:t>
      </w:r>
      <w:r>
        <w:tab/>
      </w:r>
      <w:r>
        <w:fldChar w:fldCharType="begin"/>
      </w:r>
      <w:r>
        <w:instrText xml:space="preserve"> PAGEREF _Toc5317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"_Toc30928" </w:instrText>
      </w:r>
      <w:r>
        <w:fldChar w:fldCharType="separate"/>
      </w:r>
      <w:r>
        <w:t xml:space="preserve">3.4. </w:t>
      </w:r>
      <w:r>
        <w:rPr>
          <w:rFonts w:hint="eastAsia"/>
        </w:rPr>
        <w:t>商家补充资料</w:t>
      </w:r>
      <w:r>
        <w:tab/>
      </w:r>
      <w:r>
        <w:fldChar w:fldCharType="begin"/>
      </w:r>
      <w:r>
        <w:instrText xml:space="preserve"> PAGEREF _Toc30928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"_Toc4431" </w:instrText>
      </w:r>
      <w:r>
        <w:fldChar w:fldCharType="separate"/>
      </w:r>
      <w:r>
        <w:t xml:space="preserve">3.5. </w:t>
      </w:r>
      <w:r>
        <w:rPr>
          <w:rFonts w:hint="eastAsia"/>
        </w:rPr>
        <w:t>忘记密码</w:t>
      </w:r>
      <w:r>
        <w:tab/>
      </w:r>
      <w:r>
        <w:fldChar w:fldCharType="begin"/>
      </w:r>
      <w:r>
        <w:instrText xml:space="preserve"> PAGEREF _Toc4431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"_Toc7138" </w:instrText>
      </w:r>
      <w:r>
        <w:fldChar w:fldCharType="separate"/>
      </w:r>
      <w:r>
        <w:t xml:space="preserve">3.6. </w:t>
      </w:r>
      <w:r>
        <w:rPr>
          <w:rFonts w:hint="eastAsia"/>
        </w:rPr>
        <w:t>修改密码</w:t>
      </w:r>
      <w:r>
        <w:tab/>
      </w:r>
      <w:r>
        <w:fldChar w:fldCharType="begin"/>
      </w:r>
      <w:r>
        <w:instrText xml:space="preserve"> PAGEREF _Toc7138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"_Toc23079" </w:instrText>
      </w:r>
      <w:r>
        <w:fldChar w:fldCharType="separate"/>
      </w:r>
      <w:r>
        <w:t xml:space="preserve">4. </w:t>
      </w:r>
      <w:r>
        <w:rPr>
          <w:rFonts w:hint="eastAsia"/>
        </w:rPr>
        <w:t>图片上传</w:t>
      </w:r>
      <w:r>
        <w:tab/>
      </w:r>
      <w:r>
        <w:fldChar w:fldCharType="begin"/>
      </w:r>
      <w:r>
        <w:instrText xml:space="preserve"> PAGEREF _Toc23079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"_Toc14030" </w:instrText>
      </w:r>
      <w:r>
        <w:fldChar w:fldCharType="separate"/>
      </w:r>
      <w:r>
        <w:t xml:space="preserve">4.1. </w:t>
      </w:r>
      <w:r>
        <w:rPr>
          <w:rFonts w:hint="eastAsia"/>
        </w:rPr>
        <w:t>图片上传</w:t>
      </w:r>
      <w:r>
        <w:tab/>
      </w:r>
      <w:r>
        <w:fldChar w:fldCharType="begin"/>
      </w:r>
      <w:r>
        <w:instrText xml:space="preserve"> PAGEREF _Toc14030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"_Toc1570" </w:instrText>
      </w:r>
      <w:r>
        <w:fldChar w:fldCharType="separate"/>
      </w:r>
      <w:r>
        <w:t xml:space="preserve">5. </w:t>
      </w:r>
      <w:r>
        <w:rPr>
          <w:rFonts w:hint="eastAsia"/>
        </w:rPr>
        <w:t>首页</w:t>
      </w:r>
      <w:r>
        <w:tab/>
      </w:r>
      <w:r>
        <w:fldChar w:fldCharType="begin"/>
      </w:r>
      <w:r>
        <w:instrText xml:space="preserve"> PAGEREF _Toc1570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"_Toc9527" </w:instrText>
      </w:r>
      <w:r>
        <w:fldChar w:fldCharType="separate"/>
      </w:r>
      <w:r>
        <w:t xml:space="preserve">5.1. </w:t>
      </w:r>
      <w:r>
        <w:rPr>
          <w:rFonts w:hint="eastAsia"/>
        </w:rPr>
        <w:t>首页广告图</w:t>
      </w:r>
      <w:r>
        <w:tab/>
      </w:r>
      <w:r>
        <w:fldChar w:fldCharType="begin"/>
      </w:r>
      <w:r>
        <w:instrText xml:space="preserve"> PAGEREF _Toc9527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"_Toc10744" </w:instrText>
      </w:r>
      <w:r>
        <w:fldChar w:fldCharType="separate"/>
      </w:r>
      <w:r>
        <w:t xml:space="preserve">5.2. </w:t>
      </w:r>
      <w:r>
        <w:rPr>
          <w:rFonts w:hint="eastAsia"/>
        </w:rPr>
        <w:t>广告详情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"_Toc6697" </w:instrText>
      </w:r>
      <w:r>
        <w:fldChar w:fldCharType="separate"/>
      </w:r>
      <w:r>
        <w:t xml:space="preserve">5.3. </w:t>
      </w:r>
      <w:r>
        <w:rPr>
          <w:rFonts w:hint="eastAsia"/>
        </w:rPr>
        <w:t>首页商品推荐</w:t>
      </w:r>
      <w:r>
        <w:tab/>
      </w:r>
      <w:r>
        <w:fldChar w:fldCharType="begin"/>
      </w:r>
      <w:r>
        <w:instrText xml:space="preserve"> PAGEREF _Toc6697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"_Toc8424" </w:instrText>
      </w:r>
      <w:r>
        <w:fldChar w:fldCharType="separate"/>
      </w:r>
      <w:r>
        <w:t xml:space="preserve">5.4. </w:t>
      </w:r>
      <w:r>
        <w:rPr>
          <w:rFonts w:hint="eastAsia"/>
        </w:rPr>
        <w:t>首页商家推荐</w:t>
      </w:r>
      <w:r>
        <w:tab/>
      </w:r>
      <w:r>
        <w:fldChar w:fldCharType="begin"/>
      </w:r>
      <w:r>
        <w:instrText xml:space="preserve"> PAGEREF _Toc8424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"_Toc20136" </w:instrText>
      </w:r>
      <w:r>
        <w:fldChar w:fldCharType="separate"/>
      </w:r>
      <w:r>
        <w:t xml:space="preserve">5.5. </w:t>
      </w:r>
      <w:r>
        <w:rPr>
          <w:rFonts w:hint="eastAsia"/>
        </w:rPr>
        <w:t>首页商品分类</w:t>
      </w:r>
      <w:r>
        <w:tab/>
      </w:r>
      <w:r>
        <w:fldChar w:fldCharType="begin"/>
      </w:r>
      <w:r>
        <w:instrText xml:space="preserve"> PAGEREF _Toc20136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"_Toc26531" </w:instrText>
      </w:r>
      <w:r>
        <w:fldChar w:fldCharType="separate"/>
      </w:r>
      <w:r>
        <w:t xml:space="preserve">5.6. </w:t>
      </w:r>
      <w:r>
        <w:rPr>
          <w:rFonts w:hint="eastAsia"/>
        </w:rPr>
        <w:t>首页优惠商品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"_Toc15726" </w:instrText>
      </w:r>
      <w:r>
        <w:fldChar w:fldCharType="separate"/>
      </w:r>
      <w:r>
        <w:t xml:space="preserve">6. </w:t>
      </w:r>
      <w:r>
        <w:rPr>
          <w:rFonts w:hint="eastAsia"/>
        </w:rPr>
        <w:t>店铺</w:t>
      </w:r>
      <w:r>
        <w:tab/>
      </w:r>
      <w:r>
        <w:fldChar w:fldCharType="begin"/>
      </w:r>
      <w:r>
        <w:instrText xml:space="preserve"> PAGEREF _Toc15726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"_Toc898" </w:instrText>
      </w:r>
      <w:r>
        <w:fldChar w:fldCharType="separate"/>
      </w:r>
      <w:r>
        <w:t xml:space="preserve">6.1. </w:t>
      </w:r>
      <w:r>
        <w:rPr>
          <w:rFonts w:hint="eastAsia"/>
        </w:rPr>
        <w:t>搜索店铺</w:t>
      </w:r>
      <w:r>
        <w:tab/>
      </w:r>
      <w:r>
        <w:fldChar w:fldCharType="begin"/>
      </w:r>
      <w:r>
        <w:instrText xml:space="preserve"> PAGEREF _Toc898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"_Toc7644" </w:instrText>
      </w:r>
      <w:r>
        <w:fldChar w:fldCharType="separate"/>
      </w:r>
      <w:r>
        <w:t xml:space="preserve">6.2. </w:t>
      </w:r>
      <w:r>
        <w:rPr>
          <w:rFonts w:hint="eastAsia"/>
        </w:rPr>
        <w:t>附近店铺</w:t>
      </w:r>
      <w:r>
        <w:tab/>
      </w:r>
      <w:r>
        <w:fldChar w:fldCharType="begin"/>
      </w:r>
      <w:r>
        <w:instrText xml:space="preserve"> PAGEREF _Toc7644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"_Toc64" </w:instrText>
      </w:r>
      <w:r>
        <w:fldChar w:fldCharType="separate"/>
      </w:r>
      <w:r>
        <w:t xml:space="preserve">6.3. </w:t>
      </w:r>
      <w:r>
        <w:rPr>
          <w:rFonts w:hint="eastAsia"/>
        </w:rPr>
        <w:t>店铺列表</w:t>
      </w:r>
      <w:r>
        <w:tab/>
      </w:r>
      <w:r>
        <w:fldChar w:fldCharType="begin"/>
      </w:r>
      <w:r>
        <w:instrText xml:space="preserve"> PAGEREF _Toc64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"_Toc7977" </w:instrText>
      </w:r>
      <w:r>
        <w:fldChar w:fldCharType="separate"/>
      </w:r>
      <w:r>
        <w:t xml:space="preserve">6.4. </w:t>
      </w:r>
      <w:r>
        <w:rPr>
          <w:rFonts w:hint="eastAsia"/>
        </w:rPr>
        <w:t>商家推荐</w:t>
      </w:r>
      <w:r>
        <w:tab/>
      </w:r>
      <w:r>
        <w:fldChar w:fldCharType="begin"/>
      </w:r>
      <w:r>
        <w:instrText xml:space="preserve"> PAGEREF _Toc7977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"_Toc8416" </w:instrText>
      </w:r>
      <w:r>
        <w:fldChar w:fldCharType="separate"/>
      </w:r>
      <w:r>
        <w:t xml:space="preserve">6.5. </w:t>
      </w:r>
      <w:r>
        <w:rPr>
          <w:rFonts w:hint="eastAsia"/>
        </w:rPr>
        <w:t>店铺详情</w:t>
      </w:r>
      <w:r>
        <w:tab/>
      </w:r>
      <w:r>
        <w:fldChar w:fldCharType="begin"/>
      </w:r>
      <w:r>
        <w:instrText xml:space="preserve"> PAGEREF _Toc8416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"_Toc11858" </w:instrText>
      </w:r>
      <w:r>
        <w:fldChar w:fldCharType="separate"/>
      </w:r>
      <w:r>
        <w:t xml:space="preserve">6.6. </w:t>
      </w:r>
      <w:r>
        <w:rPr>
          <w:rFonts w:hint="eastAsia"/>
        </w:rPr>
        <w:t>店铺简介</w:t>
      </w:r>
      <w:r>
        <w:tab/>
      </w:r>
      <w:r>
        <w:fldChar w:fldCharType="begin"/>
      </w:r>
      <w:r>
        <w:instrText xml:space="preserve"> PAGEREF _Toc11858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"_Toc1125" </w:instrText>
      </w:r>
      <w:r>
        <w:fldChar w:fldCharType="separate"/>
      </w:r>
      <w:r>
        <w:t xml:space="preserve">6.7. </w:t>
      </w:r>
      <w:r>
        <w:rPr>
          <w:rFonts w:hint="eastAsia"/>
        </w:rPr>
        <w:t>关注店铺</w:t>
      </w:r>
      <w:r>
        <w:tab/>
      </w:r>
      <w:r>
        <w:fldChar w:fldCharType="begin"/>
      </w:r>
      <w:r>
        <w:instrText xml:space="preserve"> PAGEREF _Toc1125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"_Toc9315" </w:instrText>
      </w:r>
      <w:r>
        <w:fldChar w:fldCharType="separate"/>
      </w:r>
      <w:r>
        <w:t xml:space="preserve">6.8. </w:t>
      </w:r>
      <w:r>
        <w:rPr>
          <w:rFonts w:hint="eastAsia"/>
        </w:rPr>
        <w:t>店铺评价列表</w:t>
      </w:r>
      <w:r>
        <w:tab/>
      </w:r>
      <w:r>
        <w:fldChar w:fldCharType="begin"/>
      </w:r>
      <w:r>
        <w:instrText xml:space="preserve"> PAGEREF _Toc9315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"_Toc17784" </w:instrText>
      </w:r>
      <w:r>
        <w:fldChar w:fldCharType="separate"/>
      </w:r>
      <w:r>
        <w:t xml:space="preserve">6.9. </w:t>
      </w:r>
      <w:r>
        <w:rPr>
          <w:rFonts w:hint="eastAsia"/>
        </w:rPr>
        <w:t>店铺商品</w:t>
      </w:r>
      <w:r>
        <w:tab/>
      </w:r>
      <w:r>
        <w:fldChar w:fldCharType="begin"/>
      </w:r>
      <w:r>
        <w:instrText xml:space="preserve"> PAGEREF _Toc17784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"_Toc26625" </w:instrText>
      </w:r>
      <w:r>
        <w:fldChar w:fldCharType="separate"/>
      </w:r>
      <w:r>
        <w:t xml:space="preserve">6.10. </w:t>
      </w:r>
      <w:r>
        <w:rPr>
          <w:rFonts w:hint="eastAsia"/>
        </w:rPr>
        <w:t>搜索店内商品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"_Toc5183" </w:instrText>
      </w:r>
      <w:r>
        <w:fldChar w:fldCharType="separate"/>
      </w:r>
      <w:r>
        <w:t xml:space="preserve">6.11. </w:t>
      </w:r>
      <w:r>
        <w:rPr>
          <w:rFonts w:hint="eastAsia"/>
        </w:rPr>
        <w:t>店铺分类</w:t>
      </w:r>
      <w:r>
        <w:tab/>
      </w:r>
      <w:r>
        <w:fldChar w:fldCharType="begin"/>
      </w:r>
      <w:r>
        <w:instrText xml:space="preserve"> PAGEREF _Toc5183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"_Toc9320" </w:instrText>
      </w:r>
      <w:r>
        <w:fldChar w:fldCharType="separate"/>
      </w:r>
      <w:r>
        <w:t xml:space="preserve">6.12. </w:t>
      </w:r>
      <w:r>
        <w:rPr>
          <w:rFonts w:hint="eastAsia"/>
        </w:rPr>
        <w:t>店铺内商品分类</w:t>
      </w:r>
      <w:r>
        <w:tab/>
      </w:r>
      <w:r>
        <w:fldChar w:fldCharType="begin"/>
      </w:r>
      <w:r>
        <w:instrText xml:space="preserve"> PAGEREF _Toc9320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"_Toc1008" </w:instrText>
      </w:r>
      <w:r>
        <w:fldChar w:fldCharType="separate"/>
      </w:r>
      <w:r>
        <w:t xml:space="preserve">7. </w:t>
      </w:r>
      <w:r>
        <w:rPr>
          <w:rFonts w:hint="eastAsia"/>
        </w:rPr>
        <w:t>商品</w:t>
      </w:r>
      <w:r>
        <w:tab/>
      </w:r>
      <w:r>
        <w:fldChar w:fldCharType="begin"/>
      </w:r>
      <w:r>
        <w:instrText xml:space="preserve"> PAGEREF _Toc1008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"_Toc2363" </w:instrText>
      </w:r>
      <w:r>
        <w:fldChar w:fldCharType="separate"/>
      </w:r>
      <w:r>
        <w:t xml:space="preserve">7.1. </w:t>
      </w:r>
      <w:r>
        <w:rPr>
          <w:rFonts w:hint="eastAsia"/>
        </w:rPr>
        <w:t>搜索商品</w:t>
      </w:r>
      <w:r>
        <w:tab/>
      </w:r>
      <w:r>
        <w:fldChar w:fldCharType="begin"/>
      </w:r>
      <w:r>
        <w:instrText xml:space="preserve"> PAGEREF _Toc2363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"_Toc20961" </w:instrText>
      </w:r>
      <w:r>
        <w:fldChar w:fldCharType="separate"/>
      </w:r>
      <w:r>
        <w:t xml:space="preserve">7.2. </w:t>
      </w:r>
      <w:r>
        <w:rPr>
          <w:rFonts w:hint="eastAsia"/>
        </w:rPr>
        <w:t>商品列表</w:t>
      </w:r>
      <w:r>
        <w:tab/>
      </w:r>
      <w:r>
        <w:fldChar w:fldCharType="begin"/>
      </w:r>
      <w:r>
        <w:instrText xml:space="preserve"> PAGEREF _Toc20961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"_Toc25038" </w:instrText>
      </w:r>
      <w:r>
        <w:fldChar w:fldCharType="separate"/>
      </w:r>
      <w:r>
        <w:t xml:space="preserve">7.3. </w:t>
      </w:r>
      <w:r>
        <w:rPr>
          <w:rFonts w:hint="eastAsia"/>
        </w:rPr>
        <w:t>商品推荐</w:t>
      </w:r>
      <w:r>
        <w:tab/>
      </w:r>
      <w:r>
        <w:fldChar w:fldCharType="begin"/>
      </w:r>
      <w:r>
        <w:instrText xml:space="preserve"> PAGEREF _Toc25038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"_Toc23070" </w:instrText>
      </w:r>
      <w:r>
        <w:fldChar w:fldCharType="separate"/>
      </w:r>
      <w:r>
        <w:t xml:space="preserve">7.4. </w:t>
      </w:r>
      <w:r>
        <w:rPr>
          <w:rFonts w:hint="eastAsia"/>
        </w:rPr>
        <w:t>商品详情</w:t>
      </w:r>
      <w:r>
        <w:tab/>
      </w:r>
      <w:r>
        <w:fldChar w:fldCharType="begin"/>
      </w:r>
      <w:r>
        <w:instrText xml:space="preserve"> PAGEREF _Toc23070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"_Toc2007" </w:instrText>
      </w:r>
      <w:r>
        <w:fldChar w:fldCharType="separate"/>
      </w:r>
      <w:r>
        <w:t xml:space="preserve">7.5. </w:t>
      </w:r>
      <w:r>
        <w:rPr>
          <w:rFonts w:hint="eastAsia"/>
        </w:rPr>
        <w:t>获取商品sku</w:t>
      </w:r>
      <w:r>
        <w:tab/>
      </w:r>
      <w:r>
        <w:fldChar w:fldCharType="begin"/>
      </w:r>
      <w:r>
        <w:instrText xml:space="preserve"> PAGEREF _Toc2007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"_Toc19931" </w:instrText>
      </w:r>
      <w:r>
        <w:fldChar w:fldCharType="separate"/>
      </w:r>
      <w:r>
        <w:t xml:space="preserve">7.6. </w:t>
      </w:r>
      <w:r>
        <w:rPr>
          <w:rFonts w:hint="eastAsia"/>
        </w:rPr>
        <w:t>商品评价列表</w:t>
      </w:r>
      <w:r>
        <w:tab/>
      </w:r>
      <w:r>
        <w:fldChar w:fldCharType="begin"/>
      </w:r>
      <w:r>
        <w:instrText xml:space="preserve"> PAGEREF _Toc19931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"_Toc5298" </w:instrText>
      </w:r>
      <w:r>
        <w:fldChar w:fldCharType="separate"/>
      </w:r>
      <w:r>
        <w:t xml:space="preserve">8. </w:t>
      </w:r>
      <w:r>
        <w:rPr>
          <w:rFonts w:hint="eastAsia"/>
        </w:rPr>
        <w:t>购物车</w:t>
      </w:r>
      <w:r>
        <w:tab/>
      </w:r>
      <w:r>
        <w:fldChar w:fldCharType="begin"/>
      </w:r>
      <w:r>
        <w:instrText xml:space="preserve"> PAGEREF _Toc5298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"_Toc8755" </w:instrText>
      </w:r>
      <w:r>
        <w:fldChar w:fldCharType="separate"/>
      </w:r>
      <w:r>
        <w:t xml:space="preserve">8.1. </w:t>
      </w:r>
      <w:r>
        <w:rPr>
          <w:rFonts w:hint="eastAsia"/>
        </w:rPr>
        <w:t>我的购物车</w:t>
      </w:r>
      <w:r>
        <w:tab/>
      </w:r>
      <w:r>
        <w:fldChar w:fldCharType="begin"/>
      </w:r>
      <w:r>
        <w:instrText xml:space="preserve"> PAGEREF _Toc8755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"_Toc3471" </w:instrText>
      </w:r>
      <w:r>
        <w:fldChar w:fldCharType="separate"/>
      </w:r>
      <w:r>
        <w:t xml:space="preserve">8.2. </w:t>
      </w:r>
      <w:r>
        <w:rPr>
          <w:rFonts w:hint="eastAsia"/>
        </w:rPr>
        <w:t>加入购物车</w:t>
      </w:r>
      <w:r>
        <w:tab/>
      </w:r>
      <w:r>
        <w:fldChar w:fldCharType="begin"/>
      </w:r>
      <w:r>
        <w:instrText xml:space="preserve"> PAGEREF _Toc3471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"_Toc8719" </w:instrText>
      </w:r>
      <w:r>
        <w:fldChar w:fldCharType="separate"/>
      </w:r>
      <w:r>
        <w:t xml:space="preserve">8.3. </w:t>
      </w:r>
      <w:r>
        <w:rPr>
          <w:rFonts w:hint="eastAsia"/>
        </w:rPr>
        <w:t>修改购物车数量</w:t>
      </w:r>
      <w:r>
        <w:tab/>
      </w:r>
      <w:r>
        <w:fldChar w:fldCharType="begin"/>
      </w:r>
      <w:r>
        <w:instrText xml:space="preserve"> PAGEREF _Toc8719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"_Toc27205" </w:instrText>
      </w:r>
      <w:r>
        <w:fldChar w:fldCharType="separate"/>
      </w:r>
      <w:r>
        <w:t xml:space="preserve">8.4. </w:t>
      </w:r>
      <w:r>
        <w:rPr>
          <w:rFonts w:hint="eastAsia"/>
        </w:rPr>
        <w:t>删除购物车</w:t>
      </w:r>
      <w:r>
        <w:tab/>
      </w:r>
      <w:r>
        <w:fldChar w:fldCharType="begin"/>
      </w:r>
      <w:r>
        <w:instrText xml:space="preserve"> PAGEREF _Toc27205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"_Toc9267" </w:instrText>
      </w:r>
      <w:r>
        <w:fldChar w:fldCharType="separate"/>
      </w:r>
      <w:r>
        <w:t xml:space="preserve">8.5. </w:t>
      </w:r>
      <w:r>
        <w:rPr>
          <w:rFonts w:hint="eastAsia"/>
        </w:rPr>
        <w:t>订单结算</w:t>
      </w:r>
      <w:r>
        <w:tab/>
      </w:r>
      <w:r>
        <w:fldChar w:fldCharType="begin"/>
      </w:r>
      <w:r>
        <w:instrText xml:space="preserve"> PAGEREF _Toc9267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"_Toc5031" </w:instrText>
      </w:r>
      <w:r>
        <w:fldChar w:fldCharType="separate"/>
      </w:r>
      <w:r>
        <w:t xml:space="preserve">8.6. </w:t>
      </w:r>
      <w:r>
        <w:rPr>
          <w:rFonts w:hint="eastAsia"/>
        </w:rPr>
        <w:t>确认下单</w:t>
      </w:r>
      <w:r>
        <w:tab/>
      </w:r>
      <w:r>
        <w:fldChar w:fldCharType="begin"/>
      </w:r>
      <w:r>
        <w:instrText xml:space="preserve"> PAGEREF _Toc5031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"_Toc11968" </w:instrText>
      </w:r>
      <w:r>
        <w:fldChar w:fldCharType="separate"/>
      </w:r>
      <w:r>
        <w:t xml:space="preserve">9. </w:t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_Toc11968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"_Toc7560" </w:instrText>
      </w:r>
      <w:r>
        <w:fldChar w:fldCharType="separate"/>
      </w:r>
      <w:r>
        <w:t xml:space="preserve">9.1. </w:t>
      </w:r>
      <w:r>
        <w:rPr>
          <w:rFonts w:hint="eastAsia"/>
        </w:rPr>
        <w:t>消息</w:t>
      </w:r>
      <w:r>
        <w:tab/>
      </w:r>
      <w:r>
        <w:fldChar w:fldCharType="begin"/>
      </w:r>
      <w:r>
        <w:instrText xml:space="preserve"> PAGEREF _Toc7560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"_Toc23465" </w:instrText>
      </w:r>
      <w:r>
        <w:fldChar w:fldCharType="separate"/>
      </w:r>
      <w:r>
        <w:t xml:space="preserve">9.2. </w:t>
      </w:r>
      <w:r>
        <w:rPr>
          <w:rFonts w:hint="eastAsia"/>
        </w:rPr>
        <w:t>系统消息</w:t>
      </w:r>
      <w:r>
        <w:tab/>
      </w:r>
      <w:r>
        <w:fldChar w:fldCharType="begin"/>
      </w:r>
      <w:r>
        <w:instrText xml:space="preserve"> PAGEREF _Toc23465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"_Toc25040" </w:instrText>
      </w:r>
      <w:r>
        <w:fldChar w:fldCharType="separate"/>
      </w:r>
      <w:r>
        <w:t xml:space="preserve">9.3. </w:t>
      </w:r>
      <w:r>
        <w:rPr>
          <w:rFonts w:hint="eastAsia"/>
        </w:rPr>
        <w:t>消息详情</w:t>
      </w:r>
      <w:r>
        <w:tab/>
      </w:r>
      <w:r>
        <w:fldChar w:fldCharType="begin"/>
      </w:r>
      <w:r>
        <w:instrText xml:space="preserve"> PAGEREF _Toc25040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"_Toc11756" </w:instrText>
      </w:r>
      <w:r>
        <w:fldChar w:fldCharType="separate"/>
      </w:r>
      <w:r>
        <w:t xml:space="preserve">9.4. </w:t>
      </w:r>
      <w:r>
        <w:rPr>
          <w:rFonts w:hint="eastAsia"/>
        </w:rPr>
        <w:t>订单消息</w:t>
      </w:r>
      <w:r>
        <w:tab/>
      </w:r>
      <w:r>
        <w:fldChar w:fldCharType="begin"/>
      </w:r>
      <w:r>
        <w:instrText xml:space="preserve"> PAGEREF _Toc11756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"_Toc3411" </w:instrText>
      </w:r>
      <w:r>
        <w:fldChar w:fldCharType="separate"/>
      </w:r>
      <w:r>
        <w:t xml:space="preserve">9.5. </w:t>
      </w:r>
      <w:r>
        <w:rPr>
          <w:rFonts w:hint="eastAsia"/>
        </w:rPr>
        <w:t>通讯录</w:t>
      </w:r>
      <w:r>
        <w:tab/>
      </w:r>
      <w:r>
        <w:fldChar w:fldCharType="begin"/>
      </w:r>
      <w:r>
        <w:instrText xml:space="preserve"> PAGEREF _Toc3411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"_Toc17816" </w:instrText>
      </w:r>
      <w:r>
        <w:fldChar w:fldCharType="separate"/>
      </w:r>
      <w:r>
        <w:t xml:space="preserve">9.6. </w:t>
      </w:r>
      <w:r>
        <w:rPr>
          <w:rFonts w:hint="eastAsia"/>
        </w:rPr>
        <w:t>保存聊天记录</w:t>
      </w:r>
      <w:r>
        <w:tab/>
      </w:r>
      <w:r>
        <w:fldChar w:fldCharType="begin"/>
      </w:r>
      <w:r>
        <w:instrText xml:space="preserve"> PAGEREF _Toc17816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"_Toc29771" </w:instrText>
      </w:r>
      <w:r>
        <w:fldChar w:fldCharType="separate"/>
      </w:r>
      <w:r>
        <w:t xml:space="preserve">9.7. </w:t>
      </w:r>
      <w:r>
        <w:rPr>
          <w:rFonts w:hint="eastAsia"/>
        </w:rPr>
        <w:t>用户聊天记录</w:t>
      </w:r>
      <w:r>
        <w:tab/>
      </w:r>
      <w:r>
        <w:fldChar w:fldCharType="begin"/>
      </w:r>
      <w:r>
        <w:instrText xml:space="preserve"> PAGEREF _Toc29771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"_Toc4316" </w:instrText>
      </w:r>
      <w:r>
        <w:fldChar w:fldCharType="separate"/>
      </w:r>
      <w:r>
        <w:t xml:space="preserve">9.8. </w:t>
      </w:r>
      <w:r>
        <w:rPr>
          <w:rFonts w:hint="eastAsia"/>
        </w:rPr>
        <w:t>个人中心首页</w:t>
      </w:r>
      <w:r>
        <w:tab/>
      </w:r>
      <w:r>
        <w:fldChar w:fldCharType="begin"/>
      </w:r>
      <w:r>
        <w:instrText xml:space="preserve"> PAGEREF _Toc4316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"_Toc29596" </w:instrText>
      </w:r>
      <w:r>
        <w:fldChar w:fldCharType="separate"/>
      </w:r>
      <w:r>
        <w:t xml:space="preserve">9.9. </w:t>
      </w:r>
      <w:r>
        <w:rPr>
          <w:rFonts w:hint="eastAsia"/>
        </w:rPr>
        <w:t>个人资料设置</w:t>
      </w:r>
      <w:r>
        <w:tab/>
      </w:r>
      <w:r>
        <w:fldChar w:fldCharType="begin"/>
      </w:r>
      <w:r>
        <w:instrText xml:space="preserve"> PAGEREF _Toc29596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"_Toc19124" </w:instrText>
      </w:r>
      <w:r>
        <w:fldChar w:fldCharType="separate"/>
      </w:r>
      <w:r>
        <w:t xml:space="preserve">9.10. </w:t>
      </w:r>
      <w:r>
        <w:rPr>
          <w:rFonts w:hint="eastAsia"/>
        </w:rPr>
        <w:t>获取个人信息</w:t>
      </w:r>
      <w:r>
        <w:tab/>
      </w:r>
      <w:r>
        <w:fldChar w:fldCharType="begin"/>
      </w:r>
      <w:r>
        <w:instrText xml:space="preserve"> PAGEREF _Toc19124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"_Toc3409" </w:instrText>
      </w:r>
      <w:r>
        <w:fldChar w:fldCharType="separate"/>
      </w:r>
      <w:r>
        <w:t xml:space="preserve">9.11. </w:t>
      </w:r>
      <w:r>
        <w:rPr>
          <w:rFonts w:hint="eastAsia"/>
        </w:rPr>
        <w:t>我的订单</w:t>
      </w:r>
      <w:r>
        <w:tab/>
      </w:r>
      <w:r>
        <w:fldChar w:fldCharType="begin"/>
      </w:r>
      <w:r>
        <w:instrText xml:space="preserve"> PAGEREF _Toc3409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"_Toc23545" </w:instrText>
      </w:r>
      <w:r>
        <w:fldChar w:fldCharType="separate"/>
      </w:r>
      <w:r>
        <w:t xml:space="preserve">9.12. </w:t>
      </w:r>
      <w:r>
        <w:rPr>
          <w:rFonts w:hint="eastAsia"/>
        </w:rPr>
        <w:t>订单详情</w:t>
      </w:r>
      <w:r>
        <w:tab/>
      </w:r>
      <w:r>
        <w:fldChar w:fldCharType="begin"/>
      </w:r>
      <w:r>
        <w:instrText xml:space="preserve"> PAGEREF _Toc23545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"_Toc8694" </w:instrText>
      </w:r>
      <w:r>
        <w:fldChar w:fldCharType="separate"/>
      </w:r>
      <w:r>
        <w:t xml:space="preserve">9.13. </w:t>
      </w:r>
      <w:r>
        <w:rPr>
          <w:rFonts w:hint="eastAsia"/>
        </w:rPr>
        <w:t>订单确认收货</w:t>
      </w:r>
      <w:r>
        <w:tab/>
      </w:r>
      <w:r>
        <w:fldChar w:fldCharType="begin"/>
      </w:r>
      <w:r>
        <w:instrText xml:space="preserve"> PAGEREF _Toc8694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"_Toc6610" </w:instrText>
      </w:r>
      <w:r>
        <w:fldChar w:fldCharType="separate"/>
      </w:r>
      <w:r>
        <w:t xml:space="preserve">9.14. </w:t>
      </w:r>
      <w:r>
        <w:rPr>
          <w:rFonts w:hint="eastAsia"/>
        </w:rPr>
        <w:t>取消订单</w:t>
      </w:r>
      <w:r>
        <w:tab/>
      </w:r>
      <w:r>
        <w:fldChar w:fldCharType="begin"/>
      </w:r>
      <w:r>
        <w:instrText xml:space="preserve"> PAGEREF _Toc6610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"_Toc30131" </w:instrText>
      </w:r>
      <w:r>
        <w:fldChar w:fldCharType="separate"/>
      </w:r>
      <w:r>
        <w:t xml:space="preserve">9.15. </w:t>
      </w:r>
      <w:r>
        <w:rPr>
          <w:rFonts w:hint="eastAsia"/>
        </w:rPr>
        <w:t>商品评价</w:t>
      </w:r>
      <w:r>
        <w:tab/>
      </w:r>
      <w:r>
        <w:fldChar w:fldCharType="begin"/>
      </w:r>
      <w:r>
        <w:instrText xml:space="preserve"> PAGEREF _Toc30131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"_Toc29921" </w:instrText>
      </w:r>
      <w:r>
        <w:fldChar w:fldCharType="separate"/>
      </w:r>
      <w:r>
        <w:t xml:space="preserve">9.16. </w:t>
      </w:r>
      <w:r>
        <w:rPr>
          <w:rFonts w:hint="eastAsia"/>
        </w:rPr>
        <w:t>我的地址簿</w:t>
      </w:r>
      <w:r>
        <w:tab/>
      </w:r>
      <w:r>
        <w:fldChar w:fldCharType="begin"/>
      </w:r>
      <w:r>
        <w:instrText xml:space="preserve"> PAGEREF _Toc29921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"_Toc26456" </w:instrText>
      </w:r>
      <w:r>
        <w:fldChar w:fldCharType="separate"/>
      </w:r>
      <w:r>
        <w:t xml:space="preserve">9.17. </w:t>
      </w:r>
      <w:r>
        <w:rPr>
          <w:rFonts w:hint="eastAsia"/>
        </w:rPr>
        <w:t>新增地址</w:t>
      </w:r>
      <w:r>
        <w:tab/>
      </w:r>
      <w:r>
        <w:fldChar w:fldCharType="begin"/>
      </w:r>
      <w:r>
        <w:instrText xml:space="preserve"> PAGEREF _Toc26456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"_Toc1694" </w:instrText>
      </w:r>
      <w:r>
        <w:fldChar w:fldCharType="separate"/>
      </w:r>
      <w:r>
        <w:t xml:space="preserve">9.18. </w:t>
      </w:r>
      <w:r>
        <w:rPr>
          <w:rFonts w:hint="eastAsia"/>
        </w:rPr>
        <w:t>编辑地址</w:t>
      </w:r>
      <w:r>
        <w:tab/>
      </w:r>
      <w:r>
        <w:fldChar w:fldCharType="begin"/>
      </w:r>
      <w:r>
        <w:instrText xml:space="preserve"> PAGEREF _Toc1694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"_Toc12478" </w:instrText>
      </w:r>
      <w:r>
        <w:fldChar w:fldCharType="separate"/>
      </w:r>
      <w:r>
        <w:t xml:space="preserve">9.19. </w:t>
      </w:r>
      <w:r>
        <w:rPr>
          <w:rFonts w:hint="eastAsia"/>
        </w:rPr>
        <w:t>编辑地址</w:t>
      </w:r>
      <w:r>
        <w:tab/>
      </w:r>
      <w:r>
        <w:fldChar w:fldCharType="begin"/>
      </w:r>
      <w:r>
        <w:instrText xml:space="preserve"> PAGEREF _Toc12478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"_Toc5818" </w:instrText>
      </w:r>
      <w:r>
        <w:fldChar w:fldCharType="separate"/>
      </w:r>
      <w:r>
        <w:t xml:space="preserve">9.20. </w:t>
      </w:r>
      <w:r>
        <w:rPr>
          <w:rFonts w:hint="eastAsia"/>
        </w:rPr>
        <w:t>设为默认地址</w:t>
      </w:r>
      <w:r>
        <w:tab/>
      </w:r>
      <w:r>
        <w:fldChar w:fldCharType="begin"/>
      </w:r>
      <w:r>
        <w:instrText xml:space="preserve"> PAGEREF _Toc5818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"_Toc800" </w:instrText>
      </w:r>
      <w:r>
        <w:fldChar w:fldCharType="separate"/>
      </w:r>
      <w:r>
        <w:t xml:space="preserve">9.21. </w:t>
      </w:r>
      <w:r>
        <w:rPr>
          <w:rFonts w:hint="eastAsia"/>
        </w:rPr>
        <w:t>删除地址</w:t>
      </w:r>
      <w:r>
        <w:tab/>
      </w:r>
      <w:r>
        <w:fldChar w:fldCharType="begin"/>
      </w:r>
      <w:r>
        <w:instrText xml:space="preserve"> PAGEREF _Toc800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t xml:space="preserve">9.22. </w:t>
      </w:r>
      <w:r>
        <w:rPr>
          <w:rFonts w:hint="eastAsia"/>
        </w:rPr>
        <w:t>添加收藏</w:t>
      </w:r>
      <w:r>
        <w:tab/>
      </w:r>
      <w:r>
        <w:fldChar w:fldCharType="begin"/>
      </w:r>
      <w:r>
        <w:instrText xml:space="preserve"> PAGEREF _Toc16524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"_Toc10081" </w:instrText>
      </w:r>
      <w:r>
        <w:fldChar w:fldCharType="separate"/>
      </w:r>
      <w:r>
        <w:t xml:space="preserve">9.23. </w:t>
      </w:r>
      <w:r>
        <w:rPr>
          <w:rFonts w:hint="eastAsia"/>
        </w:rPr>
        <w:t>多商品添加收藏</w:t>
      </w:r>
      <w:r>
        <w:tab/>
      </w:r>
      <w:r>
        <w:fldChar w:fldCharType="begin"/>
      </w:r>
      <w:r>
        <w:instrText xml:space="preserve"> PAGEREF _Toc10081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"_Toc24775" </w:instrText>
      </w:r>
      <w:r>
        <w:fldChar w:fldCharType="separate"/>
      </w:r>
      <w:r>
        <w:t xml:space="preserve">9.24. </w:t>
      </w:r>
      <w:r>
        <w:rPr>
          <w:rFonts w:hint="eastAsia"/>
        </w:rPr>
        <w:t>我的收藏-商品</w:t>
      </w:r>
      <w:r>
        <w:tab/>
      </w:r>
      <w:r>
        <w:fldChar w:fldCharType="begin"/>
      </w:r>
      <w:r>
        <w:instrText xml:space="preserve"> PAGEREF _Toc24775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"_Toc18775" </w:instrText>
      </w:r>
      <w:r>
        <w:fldChar w:fldCharType="separate"/>
      </w:r>
      <w:r>
        <w:t xml:space="preserve">9.25. </w:t>
      </w:r>
      <w:r>
        <w:rPr>
          <w:rFonts w:hint="eastAsia"/>
        </w:rPr>
        <w:t>我的收藏-店铺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"_Toc30225" </w:instrText>
      </w:r>
      <w:r>
        <w:fldChar w:fldCharType="separate"/>
      </w:r>
      <w:r>
        <w:t xml:space="preserve">9.26. </w:t>
      </w:r>
      <w:r>
        <w:rPr>
          <w:rFonts w:hint="eastAsia"/>
        </w:rPr>
        <w:t>删除收藏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"_Toc3730" </w:instrText>
      </w:r>
      <w:r>
        <w:fldChar w:fldCharType="separate"/>
      </w:r>
      <w:r>
        <w:t xml:space="preserve">9.27. </w:t>
      </w:r>
      <w:r>
        <w:rPr>
          <w:rFonts w:hint="eastAsia"/>
        </w:rPr>
        <w:t>购买记录</w:t>
      </w:r>
      <w:r>
        <w:tab/>
      </w:r>
      <w:r>
        <w:fldChar w:fldCharType="begin"/>
      </w:r>
      <w:r>
        <w:instrText xml:space="preserve"> PAGEREF _Toc3730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"_Toc13112" </w:instrText>
      </w:r>
      <w:r>
        <w:fldChar w:fldCharType="separate"/>
      </w:r>
      <w:r>
        <w:t xml:space="preserve">9.28. </w:t>
      </w:r>
      <w:r>
        <w:rPr>
          <w:rFonts w:hint="eastAsia"/>
        </w:rPr>
        <w:t>增值金额</w:t>
      </w:r>
      <w:r>
        <w:tab/>
      </w:r>
      <w:r>
        <w:fldChar w:fldCharType="begin"/>
      </w:r>
      <w:r>
        <w:instrText xml:space="preserve"> PAGEREF _Toc13112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"_Toc23607" </w:instrText>
      </w:r>
      <w:r>
        <w:fldChar w:fldCharType="separate"/>
      </w:r>
      <w:r>
        <w:t xml:space="preserve">9.29. </w:t>
      </w:r>
      <w:r>
        <w:rPr>
          <w:rFonts w:hint="eastAsia"/>
        </w:rPr>
        <w:t>验证支付密码</w:t>
      </w:r>
      <w:r>
        <w:tab/>
      </w:r>
      <w:r>
        <w:fldChar w:fldCharType="begin"/>
      </w:r>
      <w:r>
        <w:instrText xml:space="preserve"> PAGEREF _Toc23607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"_Toc14354" </w:instrText>
      </w:r>
      <w:r>
        <w:fldChar w:fldCharType="separate"/>
      </w:r>
      <w:r>
        <w:t xml:space="preserve">9.30. </w:t>
      </w:r>
      <w:r>
        <w:rPr>
          <w:rFonts w:hint="eastAsia"/>
        </w:rPr>
        <w:t>修改支付密码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"_Toc3309" </w:instrText>
      </w:r>
      <w:r>
        <w:fldChar w:fldCharType="separate"/>
      </w:r>
      <w:r>
        <w:t xml:space="preserve">9.31. </w:t>
      </w:r>
      <w:r>
        <w:rPr>
          <w:rFonts w:hint="eastAsia"/>
        </w:rPr>
        <w:t>钱包收支明细</w:t>
      </w:r>
      <w:r>
        <w:tab/>
      </w:r>
      <w:r>
        <w:fldChar w:fldCharType="begin"/>
      </w:r>
      <w:r>
        <w:instrText xml:space="preserve"> PAGEREF _Toc3309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"_Toc20039" </w:instrText>
      </w:r>
      <w:r>
        <w:fldChar w:fldCharType="separate"/>
      </w:r>
      <w:r>
        <w:t xml:space="preserve">9.32. </w:t>
      </w:r>
      <w:r>
        <w:rPr>
          <w:rFonts w:hint="eastAsia"/>
        </w:rPr>
        <w:t>推荐有奖分享成功回调</w:t>
      </w:r>
      <w:r>
        <w:tab/>
      </w:r>
      <w:r>
        <w:fldChar w:fldCharType="begin"/>
      </w:r>
      <w:r>
        <w:instrText xml:space="preserve"> PAGEREF _Toc20039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"_Toc7914" </w:instrText>
      </w:r>
      <w:r>
        <w:fldChar w:fldCharType="separate"/>
      </w:r>
      <w:r>
        <w:t xml:space="preserve">9.33. </w:t>
      </w:r>
      <w:r>
        <w:rPr>
          <w:rFonts w:hint="eastAsia"/>
        </w:rPr>
        <w:t>推荐有奖积分明细</w:t>
      </w:r>
      <w:r>
        <w:tab/>
      </w:r>
      <w:r>
        <w:fldChar w:fldCharType="begin"/>
      </w:r>
      <w:r>
        <w:instrText xml:space="preserve"> PAGEREF _Toc7914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"_Toc12701" </w:instrText>
      </w:r>
      <w:r>
        <w:fldChar w:fldCharType="separate"/>
      </w:r>
      <w:r>
        <w:t xml:space="preserve">9.34. </w:t>
      </w:r>
      <w:r>
        <w:rPr>
          <w:rFonts w:hint="eastAsia"/>
        </w:rPr>
        <w:t>积分商城商品</w:t>
      </w:r>
      <w:r>
        <w:tab/>
      </w:r>
      <w:r>
        <w:fldChar w:fldCharType="begin"/>
      </w:r>
      <w:r>
        <w:instrText xml:space="preserve"> PAGEREF _Toc12701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"_Toc25502" </w:instrText>
      </w:r>
      <w:r>
        <w:fldChar w:fldCharType="separate"/>
      </w:r>
      <w:r>
        <w:t xml:space="preserve">9.35. </w:t>
      </w:r>
      <w:r>
        <w:rPr>
          <w:rFonts w:hint="eastAsia"/>
        </w:rPr>
        <w:t>积分商品兑换页</w:t>
      </w:r>
      <w:r>
        <w:tab/>
      </w:r>
      <w:r>
        <w:fldChar w:fldCharType="begin"/>
      </w:r>
      <w:r>
        <w:instrText xml:space="preserve"> PAGEREF _Toc25502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"_Toc26496" </w:instrText>
      </w:r>
      <w:r>
        <w:fldChar w:fldCharType="separate"/>
      </w:r>
      <w:r>
        <w:t xml:space="preserve">9.36. </w:t>
      </w:r>
      <w:r>
        <w:rPr>
          <w:rFonts w:hint="eastAsia"/>
        </w:rPr>
        <w:t>进行积分商品兑换</w:t>
      </w:r>
      <w:r>
        <w:tab/>
      </w:r>
      <w:r>
        <w:fldChar w:fldCharType="begin"/>
      </w:r>
      <w:r>
        <w:instrText xml:space="preserve"> PAGEREF _Toc26496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"_Toc17813" </w:instrText>
      </w:r>
      <w:r>
        <w:fldChar w:fldCharType="separate"/>
      </w:r>
      <w:r>
        <w:t xml:space="preserve">9.37. </w:t>
      </w:r>
      <w:r>
        <w:rPr>
          <w:rFonts w:hint="eastAsia"/>
        </w:rPr>
        <w:t>积分明细</w:t>
      </w:r>
      <w:r>
        <w:tab/>
      </w:r>
      <w:r>
        <w:fldChar w:fldCharType="begin"/>
      </w:r>
      <w:r>
        <w:instrText xml:space="preserve"> PAGEREF _Toc17813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"_Toc7810" </w:instrText>
      </w:r>
      <w:r>
        <w:fldChar w:fldCharType="separate"/>
      </w:r>
      <w:r>
        <w:t xml:space="preserve">9.38. </w:t>
      </w:r>
      <w:r>
        <w:rPr>
          <w:rFonts w:hint="eastAsia"/>
        </w:rPr>
        <w:t>兑换详情</w:t>
      </w:r>
      <w:r>
        <w:tab/>
      </w:r>
      <w:r>
        <w:fldChar w:fldCharType="begin"/>
      </w:r>
      <w:r>
        <w:instrText xml:space="preserve"> PAGEREF _Toc7810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"_Toc10592" </w:instrText>
      </w:r>
      <w:r>
        <w:fldChar w:fldCharType="separate"/>
      </w:r>
      <w:r>
        <w:t xml:space="preserve">9.39. </w:t>
      </w:r>
      <w:r>
        <w:rPr>
          <w:rFonts w:hint="eastAsia"/>
        </w:rPr>
        <w:t>意见反馈</w:t>
      </w:r>
      <w:r>
        <w:tab/>
      </w:r>
      <w:r>
        <w:fldChar w:fldCharType="begin"/>
      </w:r>
      <w:r>
        <w:instrText xml:space="preserve"> PAGEREF _Toc10592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"_Toc9877" </w:instrText>
      </w:r>
      <w:r>
        <w:fldChar w:fldCharType="separate"/>
      </w:r>
      <w:r>
        <w:t xml:space="preserve">10. </w:t>
      </w:r>
      <w:r>
        <w:rPr>
          <w:rFonts w:hint="eastAsia"/>
        </w:rPr>
        <w:t>文章单页</w:t>
      </w:r>
      <w:r>
        <w:tab/>
      </w:r>
      <w:r>
        <w:fldChar w:fldCharType="begin"/>
      </w:r>
      <w:r>
        <w:instrText xml:space="preserve"> PAGEREF _Toc9877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"_Toc30261" </w:instrText>
      </w:r>
      <w:r>
        <w:fldChar w:fldCharType="separate"/>
      </w:r>
      <w:r>
        <w:t xml:space="preserve">10.1. </w:t>
      </w:r>
      <w:r>
        <w:rPr>
          <w:rFonts w:hint="eastAsia"/>
        </w:rPr>
        <w:t>获取文章单页内容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"_Toc3977" </w:instrText>
      </w:r>
      <w:r>
        <w:fldChar w:fldCharType="separate"/>
      </w:r>
      <w:r>
        <w:t xml:space="preserve">11. </w:t>
      </w:r>
      <w:r>
        <w:rPr>
          <w:rFonts w:hint="eastAsia"/>
        </w:rPr>
        <w:t>Paypal支付</w:t>
      </w:r>
      <w:r>
        <w:tab/>
      </w:r>
      <w:r>
        <w:fldChar w:fldCharType="begin"/>
      </w:r>
      <w:r>
        <w:instrText xml:space="preserve"> PAGEREF _Toc3977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"_Toc20770" </w:instrText>
      </w:r>
      <w:r>
        <w:fldChar w:fldCharType="separate"/>
      </w:r>
      <w:r>
        <w:t xml:space="preserve">11.1. </w:t>
      </w:r>
      <w:r>
        <w:rPr>
          <w:rFonts w:hint="eastAsia"/>
        </w:rPr>
        <w:t>获取客户端Token</w:t>
      </w:r>
      <w:r>
        <w:tab/>
      </w:r>
      <w:r>
        <w:fldChar w:fldCharType="begin"/>
      </w:r>
      <w:r>
        <w:instrText xml:space="preserve"> PAGEREF _Toc20770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"_Toc12553" </w:instrText>
      </w:r>
      <w:r>
        <w:fldChar w:fldCharType="separate"/>
      </w:r>
      <w:r>
        <w:t xml:space="preserve">11.2. </w:t>
      </w:r>
      <w:r>
        <w:rPr>
          <w:rFonts w:hint="eastAsia"/>
        </w:rPr>
        <w:t>支付成功校验</w:t>
      </w:r>
      <w:r>
        <w:tab/>
      </w:r>
      <w:r>
        <w:fldChar w:fldCharType="begin"/>
      </w:r>
      <w:r>
        <w:instrText xml:space="preserve"> PAGEREF _Toc12553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"_Toc31471" </w:instrText>
      </w:r>
      <w:r>
        <w:fldChar w:fldCharType="separate"/>
      </w:r>
      <w:r>
        <w:t xml:space="preserve">12. </w:t>
      </w:r>
      <w:r>
        <w:rPr>
          <w:rFonts w:hint="eastAsia"/>
        </w:rPr>
        <w:t>地区</w:t>
      </w:r>
      <w:r>
        <w:tab/>
      </w:r>
      <w:r>
        <w:fldChar w:fldCharType="begin"/>
      </w:r>
      <w:r>
        <w:instrText xml:space="preserve"> PAGEREF _Toc31471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"_Toc6495" </w:instrText>
      </w:r>
      <w:r>
        <w:fldChar w:fldCharType="separate"/>
      </w:r>
      <w:r>
        <w:t xml:space="preserve">12.1. </w:t>
      </w:r>
      <w:r>
        <w:rPr>
          <w:rFonts w:hint="eastAsia"/>
        </w:rPr>
        <w:t>获取省列表</w:t>
      </w:r>
      <w:r>
        <w:t>接口</w:t>
      </w:r>
      <w:r>
        <w:tab/>
      </w:r>
      <w:r>
        <w:fldChar w:fldCharType="begin"/>
      </w:r>
      <w:r>
        <w:instrText xml:space="preserve"> PAGEREF _Toc6495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"_Toc24278" </w:instrText>
      </w:r>
      <w:r>
        <w:fldChar w:fldCharType="separate"/>
      </w:r>
      <w:r>
        <w:t xml:space="preserve">12.2. </w:t>
      </w:r>
      <w:r>
        <w:rPr>
          <w:rFonts w:hint="eastAsia"/>
        </w:rPr>
        <w:t>得到下级地区</w:t>
      </w:r>
      <w:r>
        <w:t>接口</w:t>
      </w:r>
      <w:r>
        <w:tab/>
      </w:r>
      <w:r>
        <w:fldChar w:fldCharType="begin"/>
      </w:r>
      <w:r>
        <w:instrText xml:space="preserve"> PAGEREF _Toc24278 </w:instrText>
      </w:r>
      <w:r>
        <w:fldChar w:fldCharType="separate"/>
      </w:r>
      <w:r>
        <w:t>149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"_Toc11408" </w:instrText>
      </w:r>
      <w:r>
        <w:fldChar w:fldCharType="separate"/>
      </w:r>
      <w:r>
        <w:t xml:space="preserve">13. </w:t>
      </w:r>
      <w:r>
        <w:rPr>
          <w:rFonts w:hint="eastAsia"/>
        </w:rPr>
        <w:t>支付</w:t>
      </w:r>
      <w:r>
        <w:tab/>
      </w:r>
      <w:r>
        <w:fldChar w:fldCharType="begin"/>
      </w:r>
      <w:r>
        <w:instrText xml:space="preserve"> PAGEREF _Toc11408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"_Toc10162" </w:instrText>
      </w:r>
      <w:r>
        <w:fldChar w:fldCharType="separate"/>
      </w:r>
      <w:r>
        <w:t xml:space="preserve">13.1. </w:t>
      </w:r>
      <w:r>
        <w:rPr>
          <w:rFonts w:hint="eastAsia"/>
        </w:rPr>
        <w:t>扫码支付成功接口</w:t>
      </w:r>
      <w:r>
        <w:tab/>
      </w:r>
      <w:r>
        <w:fldChar w:fldCharType="begin"/>
      </w:r>
      <w:r>
        <w:instrText xml:space="preserve"> PAGEREF _Toc10162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"_Toc3403" </w:instrText>
      </w:r>
      <w:r>
        <w:fldChar w:fldCharType="separate"/>
      </w:r>
      <w:r>
        <w:t xml:space="preserve">13.2. </w:t>
      </w:r>
      <w:r>
        <w:rPr>
          <w:rFonts w:hint="eastAsia"/>
        </w:rPr>
        <w:t>扫码支付成功接口</w:t>
      </w:r>
      <w:r>
        <w:tab/>
      </w:r>
      <w:r>
        <w:fldChar w:fldCharType="begin"/>
      </w:r>
      <w:r>
        <w:instrText xml:space="preserve"> PAGEREF _Toc3403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"_Toc2995" </w:instrText>
      </w:r>
      <w:r>
        <w:fldChar w:fldCharType="separate"/>
      </w:r>
      <w:r>
        <w:t xml:space="preserve">13.3. </w:t>
      </w:r>
      <w:r>
        <w:rPr>
          <w:rFonts w:hint="eastAsia"/>
        </w:rPr>
        <w:t>充值下单接口</w:t>
      </w:r>
      <w:r>
        <w:tab/>
      </w:r>
      <w:r>
        <w:fldChar w:fldCharType="begin"/>
      </w:r>
      <w:r>
        <w:instrText xml:space="preserve"> PAGEREF _Toc2995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"_Toc9812" </w:instrText>
      </w:r>
      <w:r>
        <w:fldChar w:fldCharType="separate"/>
      </w:r>
      <w:r>
        <w:t xml:space="preserve">13.4. </w:t>
      </w:r>
      <w:r>
        <w:rPr>
          <w:rFonts w:hint="eastAsia"/>
        </w:rPr>
        <w:t>充值成功接口</w:t>
      </w:r>
      <w:r>
        <w:tab/>
      </w:r>
      <w:r>
        <w:fldChar w:fldCharType="begin"/>
      </w:r>
      <w:r>
        <w:instrText xml:space="preserve"> PAGEREF _Toc9812 </w:instrText>
      </w:r>
      <w:r>
        <w:fldChar w:fldCharType="separate"/>
      </w:r>
      <w:r>
        <w:t>154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"_Toc27286" </w:instrText>
      </w:r>
      <w:r>
        <w:fldChar w:fldCharType="separate"/>
      </w:r>
      <w:r>
        <w:t xml:space="preserve">13.5. </w:t>
      </w:r>
      <w:r>
        <w:rPr>
          <w:rFonts w:hint="eastAsia"/>
        </w:rPr>
        <w:t>最低充值金额接口</w:t>
      </w:r>
      <w:r>
        <w:tab/>
      </w:r>
      <w:r>
        <w:fldChar w:fldCharType="begin"/>
      </w:r>
      <w:r>
        <w:instrText xml:space="preserve"> PAGEREF _Toc27286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autoSpaceDN w:val="0"/>
        <w:rPr>
          <w:rStyle w:val="21"/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autoSpaceDN w:val="0"/>
        <w:rPr>
          <w:rFonts w:ascii="微软雅黑" w:hAnsi="微软雅黑" w:eastAsia="微软雅黑" w:cs="微软雅黑"/>
        </w:rPr>
      </w:pPr>
      <w:r>
        <w:rPr>
          <w:rStyle w:val="21"/>
          <w:rFonts w:hint="eastAsia" w:ascii="微软雅黑" w:hAnsi="微软雅黑" w:eastAsia="微软雅黑" w:cs="微软雅黑"/>
        </w:rPr>
        <w:br w:type="page"/>
      </w:r>
      <w:r>
        <w:rPr>
          <w:rStyle w:val="21"/>
          <w:rFonts w:hint="eastAsia" w:ascii="微软雅黑" w:hAnsi="微软雅黑" w:eastAsia="微软雅黑" w:cs="微软雅黑"/>
        </w:rPr>
        <w:fldChar w:fldCharType="end"/>
      </w:r>
    </w:p>
    <w:bookmarkEnd w:id="8"/>
    <w:p>
      <w:pPr>
        <w:pStyle w:val="2"/>
        <w:tabs>
          <w:tab w:val="clear" w:pos="1283"/>
        </w:tabs>
        <w:rPr>
          <w:rFonts w:ascii="微软雅黑" w:hAnsi="微软雅黑" w:cs="微软雅黑"/>
        </w:rPr>
      </w:pPr>
      <w:bookmarkStart w:id="10" w:name="_Toc17535"/>
      <w:bookmarkStart w:id="11" w:name="_Toc642"/>
      <w:r>
        <w:rPr>
          <w:rFonts w:hint="eastAsia" w:ascii="微软雅黑" w:hAnsi="微软雅黑" w:cs="微软雅黑"/>
        </w:rPr>
        <w:t>状态码</w:t>
      </w:r>
      <w:bookmarkEnd w:id="10"/>
      <w:bookmarkEnd w:id="11"/>
      <w:bookmarkStart w:id="12" w:name="_Toc8026"/>
    </w:p>
    <w:tbl>
      <w:tblPr>
        <w:tblStyle w:val="22"/>
        <w:tblW w:w="809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2977"/>
        <w:gridCol w:w="39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400001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手机号或密码不能为空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400002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用户不存在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200000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OK.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400003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login error.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手机号或密码错误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400004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注册失败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400005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验证码错误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300001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image type error.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上传图片类型不正确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300002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save image fail.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保存图片失败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300003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image verification error.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上传图片校验失败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300004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image size more than limit.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上传图片大小超过限制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400006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shop is not found.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没有找到该店铺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400007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content is empty.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消息内容不能为空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400008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upload image is empty.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上传图片不能为空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400009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user not login.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用户未登录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400010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短信接口错误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400011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no friends yet.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没有好友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400012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还没登录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400000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常用错误(输出提示用)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400013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请先发送验证码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400014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id is empty.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用户id或者对象id为空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400015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找不到匹配结果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400016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内容不全或数据丢失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t>400017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/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400018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get user detail error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获取用户详细信息错误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100000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need login.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该方法需要登录才能进行操作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100001</w:t>
            </w:r>
          </w:p>
        </w:tc>
        <w:tc>
          <w:tcPr>
            <w:tcW w:w="2977" w:type="dxa"/>
            <w:shd w:val="clear" w:color="auto" w:fill="auto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非法访问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9" w:type="dxa"/>
            <w:shd w:val="clear" w:color="auto" w:fill="auto"/>
          </w:tcPr>
          <w:p>
            <w:r>
              <w:rPr>
                <w:rFonts w:hint="eastAsia"/>
              </w:rPr>
              <w:t>400019</w:t>
            </w:r>
          </w:p>
        </w:tc>
        <w:tc>
          <w:tcPr>
            <w:tcW w:w="2977" w:type="dxa"/>
            <w:shd w:val="clear" w:color="auto" w:fill="auto"/>
          </w:tcPr>
          <w:p/>
        </w:tc>
        <w:tc>
          <w:tcPr>
            <w:tcW w:w="3969" w:type="dxa"/>
            <w:shd w:val="clear" w:color="auto" w:fill="auto"/>
          </w:tcPr>
          <w:p>
            <w:r>
              <w:rPr>
                <w:rFonts w:hint="eastAsia"/>
              </w:rPr>
              <w:t>用户已存在</w:t>
            </w:r>
          </w:p>
        </w:tc>
      </w:tr>
    </w:tbl>
    <w:p>
      <w:pPr>
        <w:pStyle w:val="23"/>
        <w:ind w:firstLine="199" w:firstLineChars="95"/>
      </w:pPr>
      <w:r>
        <w:br w:type="page"/>
      </w:r>
      <w:bookmarkEnd w:id="12"/>
    </w:p>
    <w:p>
      <w:pPr>
        <w:pStyle w:val="2"/>
        <w:tabs>
          <w:tab w:val="clear" w:pos="1283"/>
        </w:tabs>
      </w:pPr>
      <w:bookmarkStart w:id="13" w:name="_Toc3157"/>
      <w:r>
        <w:rPr>
          <w:rFonts w:hint="eastAsia"/>
        </w:rPr>
        <w:t>登录、注册</w:t>
      </w:r>
      <w:bookmarkEnd w:id="13"/>
    </w:p>
    <w:p>
      <w:pPr>
        <w:pStyle w:val="3"/>
      </w:pPr>
      <w:bookmarkStart w:id="14" w:name="_Toc14693"/>
      <w:r>
        <w:rPr>
          <w:rFonts w:hint="eastAsia"/>
        </w:rPr>
        <w:t>登录</w:t>
      </w:r>
      <w:bookmarkEnd w:id="1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/Login/login（post）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account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账号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用于环信登录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bookmarkStart w:id="15" w:name="OLE_LINK46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15"/>
    <w:p/>
    <w:p>
      <w:pPr>
        <w:pStyle w:val="3"/>
      </w:pPr>
      <w:bookmarkStart w:id="16" w:name="_Toc7025"/>
      <w:bookmarkStart w:id="17" w:name="OLE_LINK2"/>
      <w:bookmarkStart w:id="18" w:name="OLE_LINK4"/>
      <w:bookmarkStart w:id="19" w:name="OLE_LINK41"/>
      <w:r>
        <w:rPr>
          <w:rFonts w:hint="eastAsia"/>
        </w:rPr>
        <w:t>用户/商家注册</w:t>
      </w:r>
      <w:bookmarkEnd w:id="1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/Login/register（post）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Y/N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int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手机号码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20" w:name="OLE_LINK1"/>
            <w:r>
              <w:rPr>
                <w:rFonts w:hint="eastAsia" w:ascii="微软雅黑" w:hAnsi="微软雅黑" w:eastAsia="微软雅黑" w:cs="微软雅黑"/>
                <w:color w:val="000000"/>
              </w:rPr>
              <w:t>（手机号码注册时必需）</w:t>
            </w:r>
            <w:bookmarkEnd w:id="2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email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Y/N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邮箱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（邮箱注册时必需）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verify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referrer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推荐人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status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是否商家（0：否，1：是）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bookmarkStart w:id="21" w:name="OLE_LINK49" w:colFirst="0" w:colLast="3"/>
            <w:r>
              <w:rPr>
                <w:rFonts w:hint="eastAsia"/>
              </w:rPr>
              <w:t>userId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bookmarkEnd w:id="21"/>
    </w:tbl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  <w:bookmarkEnd w:id="17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ind w:left="420"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8"/>
    </w:p>
    <w:bookmarkEnd w:id="19"/>
    <w:p>
      <w:pPr>
        <w:pStyle w:val="3"/>
      </w:pPr>
      <w:bookmarkStart w:id="22" w:name="_Toc5317"/>
      <w:bookmarkStart w:id="23" w:name="OLE_LINK5"/>
      <w:r>
        <w:rPr>
          <w:rFonts w:hint="eastAsia"/>
        </w:rPr>
        <w:t>获取验证码</w:t>
      </w:r>
      <w:bookmarkEnd w:id="2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/Login/getVerifyCode（post）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account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账号（手机号码/邮箱）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验证码类型（0：注册，1：忘记密码，2：修改密码）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/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bookmarkStart w:id="24" w:name="OLE_LINK3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23"/>
      <w:bookmarkEnd w:id="24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25" w:name="_Toc30928"/>
      <w:bookmarkStart w:id="26" w:name="OLE_LINK9"/>
      <w:r>
        <w:rPr>
          <w:rFonts w:hint="eastAsia"/>
        </w:rPr>
        <w:t>商家补充资料</w:t>
      </w:r>
      <w:bookmarkEnd w:id="2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/Agent/completeAgent（post）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company_name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公司名称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registr_id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27" w:name="OLE_LINK6"/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  <w:bookmarkEnd w:id="27"/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注册号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address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公司地址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manager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联系人姓名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email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联系人邮箱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telephone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联系人电话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agent_phone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店铺电话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28" w:name="OLE_LINK7"/>
            <w:r>
              <w:rPr>
                <w:rFonts w:hint="eastAsia" w:ascii="微软雅黑" w:hAnsi="微软雅黑" w:eastAsia="微软雅黑" w:cs="微软雅黑"/>
                <w:color w:val="000000"/>
              </w:rPr>
              <w:t>categoryids</w:t>
            </w:r>
            <w:bookmarkEnd w:id="28"/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店铺分类id集，多个id用逗号隔开，例：1,2,3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license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营业执照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user_id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/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26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29" w:name="_Toc4431"/>
      <w:bookmarkStart w:id="30" w:name="OLE_LINK10"/>
      <w:r>
        <w:rPr>
          <w:rFonts w:hint="eastAsia"/>
        </w:rPr>
        <w:t>忘记密码</w:t>
      </w:r>
      <w:bookmarkEnd w:id="2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/Login/forgetPassword（post）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account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账号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verify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/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30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31" w:name="_Toc7138"/>
      <w:r>
        <w:rPr>
          <w:rFonts w:hint="eastAsia"/>
        </w:rPr>
        <w:t>修改密码</w:t>
      </w:r>
      <w:bookmarkEnd w:id="31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/Login/resetPassword（post）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account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账号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verify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/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32" w:name="_Toc23079"/>
      <w:r>
        <w:rPr>
          <w:rFonts w:hint="eastAsia"/>
        </w:rPr>
        <w:t>图片上传</w:t>
      </w:r>
      <w:bookmarkEnd w:id="32"/>
    </w:p>
    <w:p>
      <w:pPr>
        <w:pStyle w:val="3"/>
      </w:pPr>
      <w:bookmarkStart w:id="33" w:name="_Toc14030"/>
      <w:r>
        <w:rPr>
          <w:rFonts w:hint="eastAsia"/>
        </w:rPr>
        <w:t>图片上传</w:t>
      </w:r>
      <w:bookmarkEnd w:id="3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/Public/photoUpload（post）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image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图片(base64格式)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dir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上传目录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Agent：商家，Comment：商品评论，User：用户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/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ind w:left="420"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"image":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34" w:name="_Toc1570"/>
      <w:r>
        <w:rPr>
          <w:rFonts w:hint="eastAsia"/>
        </w:rPr>
        <w:t>首页</w:t>
      </w:r>
      <w:bookmarkEnd w:id="34"/>
    </w:p>
    <w:p>
      <w:pPr>
        <w:pStyle w:val="3"/>
      </w:pPr>
      <w:bookmarkStart w:id="35" w:name="_Toc9527"/>
      <w:r>
        <w:rPr>
          <w:rFonts w:hint="eastAsia"/>
        </w:rPr>
        <w:t>首页广告图</w:t>
      </w:r>
      <w:bookmarkEnd w:id="3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/Index/indexBanner（post）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广告图片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广告类型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广告类型（0/外链;1/商家;2/商品;3/详情）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广告内容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如type为1，则该处为商家id；如type为2，则该出为商品id;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"image": "http://oppxc09hv.bkt.clouddn.com/房3.jpg",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",10,"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"image": "http://oppxc09hv.bkt.clouddn.com/banner1.jpg",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36" w:name="_Toc10744"/>
      <w:r>
        <w:rPr>
          <w:rFonts w:hint="eastAsia"/>
        </w:rPr>
        <w:t>广告详情</w:t>
      </w:r>
      <w:bookmarkEnd w:id="3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/Index/bannerDetail（post）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广告id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广告内容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"mimimimim?"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37" w:name="_Toc6697"/>
      <w:r>
        <w:rPr>
          <w:rFonts w:hint="eastAsia"/>
        </w:rPr>
        <w:t>首页商品推荐</w:t>
      </w:r>
      <w:bookmarkEnd w:id="37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/Index/recommendGoods（post）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38" w:name="_Toc8424"/>
      <w:r>
        <w:rPr>
          <w:rFonts w:hint="eastAsia"/>
        </w:rPr>
        <w:t>首页商家推荐</w:t>
      </w:r>
      <w:bookmarkEnd w:id="3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/Index/recommendAgent（post）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distance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距离（km）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"101",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"阳光大道221号东源堂新天地店",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"113.3894200000",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"23.1259200000",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"distance": 1.4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39" w:name="_Toc20136"/>
      <w:r>
        <w:rPr>
          <w:rFonts w:hint="eastAsia"/>
        </w:rPr>
        <w:t>首页商品分类</w:t>
      </w:r>
      <w:bookmarkEnd w:id="3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/Index/goodsCategory（post）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category_name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pid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父id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app_icon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分类图标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"category_name": "粤菜1",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"pid": "7",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"category_path": ",7,11,",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"app_icon": "/Static/Uploads/AgentCateApp/2017-05-05/590beeb5866b7.jpg"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"category_name": "火锅",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"category_path": ",6,",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"app_icon":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40" w:name="_Toc26531"/>
      <w:r>
        <w:rPr>
          <w:rFonts w:hint="eastAsia"/>
        </w:rPr>
        <w:t>首页优惠商品</w:t>
      </w:r>
      <w:bookmarkEnd w:id="40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/Index/favorableGoods（post）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favorable_price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商品优惠价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41" w:name="_Toc15726"/>
      <w:r>
        <w:rPr>
          <w:rFonts w:hint="eastAsia"/>
        </w:rPr>
        <w:t>店铺</w:t>
      </w:r>
      <w:bookmarkEnd w:id="41"/>
    </w:p>
    <w:p>
      <w:pPr>
        <w:pStyle w:val="3"/>
      </w:pPr>
      <w:bookmarkStart w:id="42" w:name="_Toc898"/>
      <w:bookmarkStart w:id="43" w:name="OLE_LINK11"/>
      <w:r>
        <w:rPr>
          <w:rFonts w:hint="eastAsia"/>
        </w:rPr>
        <w:t>搜索店铺</w:t>
      </w:r>
      <w:bookmarkEnd w:id="4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/Agent/searchAgent（post）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keyword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搜索词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distance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距离（km）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"101",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"阳光大道221号东源堂新天地店",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"113.3894200000",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"23.1259200000",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"distance": 1.4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43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44" w:name="_Toc7644"/>
      <w:r>
        <w:rPr>
          <w:rFonts w:hint="eastAsia"/>
        </w:rPr>
        <w:t>附近店铺</w:t>
      </w:r>
      <w:bookmarkEnd w:id="4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/Agent/nearbyAgent（post）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distance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距离（km）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"101",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"阳光大道221号东源堂新天地店",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"113.3894200000",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"23.1259200000",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"distance": 1.4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45" w:name="_Toc64"/>
      <w:bookmarkStart w:id="46" w:name="OLE_LINK12"/>
      <w:r>
        <w:rPr>
          <w:rFonts w:hint="eastAsia"/>
        </w:rPr>
        <w:t>店铺列表</w:t>
      </w:r>
      <w:bookmarkEnd w:id="4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/Agent/agentList（post）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category_id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店铺分类id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is_nearby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距离最近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默认-1（不排序），需要时需传1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is_hot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人气最高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默认-1（不排序），需要时需传1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star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星级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distance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距离（km）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"101",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"阳光大道221号东源堂新天地店",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"113.3894200000",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"23.1259200000",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"distance": 1.4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46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47" w:name="_Toc7977"/>
      <w:r>
        <w:rPr>
          <w:rFonts w:hint="eastAsia"/>
        </w:rPr>
        <w:t>商家推荐</w:t>
      </w:r>
      <w:bookmarkEnd w:id="47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/Agent/recommendAgent（post）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is_nearby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48" w:name="OLE_LINK13"/>
            <w:r>
              <w:rPr>
                <w:rFonts w:hint="eastAsia" w:ascii="微软雅黑" w:hAnsi="微软雅黑" w:eastAsia="微软雅黑" w:cs="微软雅黑"/>
                <w:color w:val="000000"/>
              </w:rPr>
              <w:t>距离最近</w:t>
            </w:r>
            <w:bookmarkEnd w:id="48"/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默认-1（不排序），需要时</w:t>
            </w:r>
            <w:bookmarkStart w:id="49" w:name="OLE_LINK32"/>
            <w:r>
              <w:rPr>
                <w:rFonts w:hint="eastAsia" w:ascii="微软雅黑" w:hAnsi="微软雅黑" w:eastAsia="微软雅黑" w:cs="微软雅黑"/>
                <w:color w:val="000000"/>
              </w:rPr>
              <w:t>需传</w:t>
            </w:r>
            <w:bookmarkEnd w:id="49"/>
            <w:r>
              <w:rPr>
                <w:rFonts w:hint="eastAsia" w:ascii="微软雅黑" w:hAnsi="微软雅黑" w:eastAsia="微软雅黑" w:cs="微软雅黑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is_hot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人气最高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默认-1（不排序），需要时需传1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distance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距离（km）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"101",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"阳光大道221号东源堂新天地店",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"113.3894200000",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"23.1259200000",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"distance": 1.4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50" w:name="_Toc8416"/>
      <w:bookmarkStart w:id="51" w:name="OLE_LINK15"/>
      <w:r>
        <w:rPr>
          <w:rFonts w:hint="eastAsia"/>
        </w:rPr>
        <w:t>店铺详情</w:t>
      </w:r>
      <w:bookmarkEnd w:id="50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/Agent/agentDetail（post）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agentDetail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店铺详情集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用于环信聊天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commentCount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评价次数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browingCount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浏览次数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is_collect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是否收藏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（0：未收藏，1：已收藏）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collect_id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is_attention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是否关注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（0：否，1：是）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"agentDetail":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"山重水复疑无路柳暗花明又一村",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</w:t>
      </w:r>
      <w:bookmarkStart w:id="52" w:name="OLE_LINK14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commentCount</w:t>
      </w:r>
      <w:bookmarkEnd w:id="52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"browingCount":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51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53" w:name="_Toc11858"/>
      <w:r>
        <w:rPr>
          <w:rFonts w:hint="eastAsia"/>
        </w:rPr>
        <w:t>店铺简介</w:t>
      </w:r>
      <w:bookmarkEnd w:id="5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</w:t>
      </w:r>
      <w:bookmarkStart w:id="54" w:name="OLE_LINK16"/>
      <w:r>
        <w:rPr>
          <w:rFonts w:hint="eastAsia" w:ascii="微软雅黑" w:hAnsi="微软雅黑" w:eastAsia="微软雅黑" w:cs="微软雅黑"/>
        </w:rPr>
        <w:t>agentDesc</w:t>
      </w:r>
      <w:bookmarkEnd w:id="54"/>
      <w:r>
        <w:rPr>
          <w:rFonts w:hint="eastAsia" w:ascii="微软雅黑" w:hAnsi="微软雅黑" w:eastAsia="微软雅黑" w:cs="微软雅黑"/>
        </w:rPr>
        <w:t>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简介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imagesList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图片集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is_collect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是否收藏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（0：未收藏，1：已收藏）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collect_id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is_attention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是否关注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（0：否，1：是）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"agentDetail":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"山重水复疑无路柳暗花明又一村",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"commentCount":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"browingCount":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55" w:name="_Toc1125"/>
      <w:r>
        <w:rPr>
          <w:rFonts w:hint="eastAsia"/>
        </w:rPr>
        <w:t>关注店铺</w:t>
      </w:r>
      <w:bookmarkEnd w:id="5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/User/toAttention（post）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agent_id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56" w:name="_Toc9315"/>
      <w:bookmarkStart w:id="57" w:name="OLE_LINK22"/>
      <w:r>
        <w:rPr>
          <w:rFonts w:hint="eastAsia"/>
        </w:rPr>
        <w:t>店铺评价列表</w:t>
      </w:r>
      <w:bookmarkEnd w:id="5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/Agent/agentGoodsComment（post）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headimgurl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用户头像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star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评星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contain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reply_contain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店家回复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评论时间（时间戳）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images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评论图片集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comment_image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attr_list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"小黄人爱上小黑人0_0",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"star":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"contain": "hehehehehehe",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"1495788946",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"images":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"comment_image": "/Uploads/Comment/2016-01-11/569348feb05af.JPG"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57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58" w:name="_Toc17784"/>
      <w:r>
        <w:rPr>
          <w:rFonts w:hint="eastAsia"/>
        </w:rPr>
        <w:t>店铺商品</w:t>
      </w:r>
      <w:bookmarkEnd w:id="5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/Agent/agentGoods（post）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59" w:name="OLE_LINK18"/>
            <w:r>
              <w:rPr>
                <w:rFonts w:hint="eastAsia" w:ascii="微软雅黑" w:hAnsi="微软雅黑" w:eastAsia="微软雅黑" w:cs="微软雅黑"/>
                <w:color w:val="000000"/>
              </w:rPr>
              <w:t>agent_category_id</w:t>
            </w:r>
            <w:bookmarkEnd w:id="59"/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店铺商品分类id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sale_sort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60" w:name="OLE_LINK17"/>
            <w:r>
              <w:rPr>
                <w:rFonts w:hint="eastAsia" w:ascii="微软雅黑" w:hAnsi="微软雅黑" w:eastAsia="微软雅黑" w:cs="微软雅黑"/>
                <w:color w:val="000000"/>
              </w:rPr>
              <w:t>销量排序</w:t>
            </w:r>
            <w:bookmarkEnd w:id="60"/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price_sort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价格排序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number_sort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库存排序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is_auth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是否认证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默认为-1（关闭状态），0：否，1：是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is_recommend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是否置顶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默认为-1（关闭状态），0：否，1：是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61" w:name="OLE_LINK54" w:colFirst="0" w:colLast="4"/>
            <w:r>
              <w:rPr>
                <w:rFonts w:hint="eastAsia" w:ascii="微软雅黑" w:hAnsi="微软雅黑" w:eastAsia="微软雅黑" w:cs="微软雅黑"/>
                <w:color w:val="000000"/>
              </w:rPr>
              <w:t>date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日期筛选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（格式为2017/06/26）</w:t>
            </w:r>
          </w:p>
        </w:tc>
      </w:tr>
      <w:bookmarkEnd w:id="6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keyword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搜索词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库存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添加时间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62" w:name="_Toc26625"/>
      <w:r>
        <w:rPr>
          <w:rFonts w:hint="eastAsia"/>
        </w:rPr>
        <w:t>搜索店内商品</w:t>
      </w:r>
      <w:bookmarkEnd w:id="6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/Agent/searchAgentGoods（post）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keyword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搜索词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</w:t>
      </w:r>
      <w:bookmarkStart w:id="63" w:name="OLE_LINK19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Hisense</w:t>
      </w:r>
      <w:bookmarkEnd w:id="63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64" w:name="_Toc5183"/>
      <w:bookmarkStart w:id="65" w:name="OLE_LINK20"/>
      <w:r>
        <w:rPr>
          <w:rFonts w:hint="eastAsia"/>
        </w:rPr>
        <w:t>店铺分类</w:t>
      </w:r>
      <w:bookmarkEnd w:id="6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/Category/agentCategory（post）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category_name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pid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父id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app_icon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分类图标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"category_name": "粤菜1",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"pid": "7",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"category_path": ",7,11,",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"app_icon": "/Static/Uploads/AgentCateApp/2017-05-05/590beeb5866b7.jpg"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"category_name": "火锅",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"category_path": ",6,",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"app_icon":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65"/>
    <w:p>
      <w:pPr>
        <w:pStyle w:val="3"/>
      </w:pPr>
      <w:bookmarkStart w:id="66" w:name="_Toc9320"/>
      <w:bookmarkStart w:id="67" w:name="OLE_LINK38"/>
      <w:r>
        <w:rPr>
          <w:rFonts w:hint="eastAsia"/>
        </w:rPr>
        <w:t>店铺内商品分类</w:t>
      </w:r>
      <w:bookmarkEnd w:id="6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/Category/agentGoodsCategory（post）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category_name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分类名称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"category_name": "我也很绝望啊"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"category_name": "当然选择原谅她啊"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67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68" w:name="_Toc1008"/>
      <w:bookmarkStart w:id="69" w:name="OLE_LINK23"/>
      <w:r>
        <w:rPr>
          <w:rFonts w:hint="eastAsia"/>
        </w:rPr>
        <w:t>商品</w:t>
      </w:r>
      <w:bookmarkEnd w:id="68"/>
    </w:p>
    <w:p>
      <w:pPr>
        <w:pStyle w:val="3"/>
      </w:pPr>
      <w:bookmarkStart w:id="70" w:name="_Toc2363"/>
      <w:r>
        <w:rPr>
          <w:rFonts w:hint="eastAsia"/>
        </w:rPr>
        <w:t>搜索商品</w:t>
      </w:r>
      <w:bookmarkEnd w:id="70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/Goods/searchGoods（post）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keyword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搜索词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69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71" w:name="_Toc20961"/>
      <w:r>
        <w:rPr>
          <w:rFonts w:hint="eastAsia"/>
        </w:rPr>
        <w:t>商品列表</w:t>
      </w:r>
      <w:bookmarkEnd w:id="71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/Goods/goodsList（post）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category_id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平台分类id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is_auth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商品认证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默认为-1（不开启），开启则传1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comment_sort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人气最高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sale_sort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销量排名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price_sort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价格最低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bookmarkStart w:id="72" w:name="OLE_LINK21" w:colFirst="0" w:colLast="3"/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库存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添加时间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bookmarkEnd w:id="72"/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73" w:name="_Toc25038"/>
      <w:r>
        <w:rPr>
          <w:rFonts w:hint="eastAsia"/>
        </w:rPr>
        <w:t>商品推荐</w:t>
      </w:r>
      <w:bookmarkEnd w:id="7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/Goods/recommendGoods（post）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74" w:name="OLE_LINK34" w:colFirst="0" w:colLast="4"/>
            <w:r>
              <w:rPr>
                <w:rFonts w:hint="eastAsia" w:ascii="微软雅黑" w:hAnsi="微软雅黑" w:eastAsia="微软雅黑" w:cs="微软雅黑"/>
                <w:color w:val="000000"/>
              </w:rPr>
              <w:t>is_auth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商品认证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默认为-1（不开启），开启则传1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comment_sort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75" w:name="OLE_LINK33"/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  <w:bookmarkEnd w:id="75"/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人气最高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sale_sort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销量排名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price_sort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价格最低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默认为-1（关闭状态），0：升序，1：降序</w:t>
            </w:r>
          </w:p>
        </w:tc>
      </w:tr>
      <w:bookmarkEnd w:id="7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76" w:name="_Toc23070"/>
      <w:bookmarkStart w:id="77" w:name="OLE_LINK50"/>
      <w:r>
        <w:rPr>
          <w:rFonts w:hint="eastAsia"/>
        </w:rPr>
        <w:t>商品详情</w:t>
      </w:r>
      <w:bookmarkEnd w:id="7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/Goods/goodsDetail（post）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agentInfo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用于环信聊天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店铺评分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distance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goodsInfo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平台分类id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b/>
              </w:rPr>
            </w:pPr>
            <w:r>
              <w:t>agent_category_id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店内分类id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browsing_number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浏览次数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is_auth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是否平台认证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（0：否，1：是）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relevance_id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关联id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goodsImages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商品banner图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banner图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goodsDesc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商品详情信息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commentCount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商品评论数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commentList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商品评论列表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headimgurl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用户头像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用户评星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contain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用户评价内容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评论图片信息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comment_image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评论图片地址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similarGoods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类似商品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商品销量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is_collect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是否收藏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（0：未收藏，1：已收藏）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collect_id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属性名称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attr_value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属性值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"agentInfo":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"distance": 0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"goodsInfo":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"11201",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"category_id": "145",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"尼康（Nikon） D5300 单反套机（AF-P DX 尼克尔 18-55mm f/3.5-5.6G VR）灰色",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"http://img11.360buyimg.com/n1/jfs/t2833/156/3061404369/166639/154f4854/577dd2e8N06f1bcc5.jpg",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"introduction":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"3339.00",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"goods_images_id": "66447,66448,66449,66450",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"browsing_number": "12"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"goodsImages":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"http://img11.360buyimg.com/n5/jfs/t2833/156/3061404369/166639/154f4854/577dd2e8N06f1bcc5.jpg"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"http://img11.360buyimg.com/n5/jfs/t2929/354/1309995267/280374/b43486a/577dd2daN8da7bf8d.jpg"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"goodsDesc": "&lt;div class=\"content_tpl\"&gt;&lt;div class=\"formwork\"&gt;\n&lt;div class=\"formwork_img\"&gt;&lt;img src=\"http://img20.360buyimg.com/vc/jfs/t2872/15/3221147797/1173704/ecfb99f2/57870d34N69066b05.jpg\" /&gt;&lt;/div&gt;\n&lt;/div&gt;&lt;div class=\"formwork\"&gt;\n&lt;div class=\"formwork_img\"&gt;&lt;img src=\"http://img20.360buyimg.com/vc/jfs/t2710/337/3288296701/1203101/2bab6fef/57870d3eN311d1f4f.jpg\" /&gt;&lt;/div&gt;\n&lt;/div&gt;&lt;/div&gt;&lt;br/&gt;",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"commentCount":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"commentList":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"小黄人爱上小黑人0_0",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"star":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"contain": "hehehehehehe",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"1495788946",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"images":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"comment_image": "/Uploads/Comment/2016-01-11/569348feb05af.JPG"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"similarGoods":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"创维（Skyworth）55M5 55英寸 4K超高清智能酷开网络液晶电视（黑色）",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"http://img10.360buyimg.com/n1/jfs/t2614/317/1989866006/224747/452953d/575421ffN19fede7a.jpg",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"2999.00",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"sale_number":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"创维（Skyworth）50M5 50英寸 4K超高清智能酷开网络液晶电视（黑色）",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"http://img14.360buyimg.com/n1/jfs/t2821/127/3427114178/224427/59a51cfa/578dc4e8N4b0c00fc.jpg",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"2599.00",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"sale_number":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"is_collect":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"collect_id": "0",</w:t>
      </w:r>
    </w:p>
    <w:p>
      <w:pPr>
        <w:ind w:left="420"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"是否进口",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"国产"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"药品类别",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"西药"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77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78" w:name="_Toc2007"/>
      <w:r>
        <w:rPr>
          <w:rFonts w:hint="eastAsia"/>
        </w:rPr>
        <w:t>获取商品sku</w:t>
      </w:r>
      <w:bookmarkEnd w:id="7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/Goods/getSkuAttr（post）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spacing w:line="840" w:lineRule="auto"/>
              <w:jc w:val="center"/>
            </w:pPr>
            <w:r>
              <w:rPr>
                <w:rFonts w:hint="eastAsia"/>
              </w:rPr>
              <w:t>relevance_id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int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 xml:space="preserve">       关联id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 xml:space="preserve"> goodsDetail接口返回的</w:t>
            </w:r>
            <w:r>
              <w:rPr>
                <w:rFonts w:hint="eastAsia"/>
              </w:rPr>
              <w:t>relevance_id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spacing w:line="840" w:lineRule="auto"/>
              <w:jc w:val="center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int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 xml:space="preserve">       分类id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goodsDetail接口返回的</w:t>
            </w:r>
            <w:r>
              <w:rPr>
                <w:rFonts w:hint="eastAsia"/>
              </w:rPr>
              <w:t>agent_category_id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attrNameInfo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J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属性id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attr_name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属性名称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attrValue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J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指定属性下的值信息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属性值id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attr_name_id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所属属性id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attr_value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属性值名称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goodsOn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J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多sku商品信息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surplus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可购买数量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（包括购物车在内）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skuid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该商品的属性值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（字符串格式，以-符号拼接）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skuArr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rray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该商品的属性值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（数组格式）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"session_id": "fuvnli0b09gm0a2ue5rhfq72e5",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"attrNameInfo":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"是否进口",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"attrValue":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"attr_name_id":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"国产"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"attr_name_id":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"进口"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"药品类别",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"attrValue":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"attr_name_id":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"西药"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"attr_name_id":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"中成药"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"goodsOn":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"86707",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"goods_number": "100",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"goods_price": "100.00",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"/Static/Uploads/Goods_pic/2017-05-04/800x800/590b078f85d12_800x800.jpg",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"怡宝饮水机",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"attr_list": ",1,2,6,9,12,18,25,4,7,",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"surplus": 100,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"skuid": "4-7",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"skuArr":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"7"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"86708",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"goods_number": "100",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"goods_price": "101.00",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"/Static/Uploads/Goods_pic/2017-05-04/800x800/590b09129c70b_800x800.jpg",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"怡宝饮水机",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"attr_list": ",1,2,6,9,12,18,25,4,8,",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"surplus": 100,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"skuid": "4-8",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"skuArr":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"86705",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"goods_number": "100",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"goods_price": "102.00",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"/Static/Uploads/Goods_pic/2017-05-04/800x800/590b0917aae9b_800x800.jpg",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"怡宝饮水机",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"attr_list": ",1,2,6,9,12,18,25,5,7,",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"surplus": 100,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"skuid": "5-7",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"skuArr":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"7"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"id": "86706",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"goods_number": "100",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"goods_price": "103.00",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"/Static/Uploads/Goods_pic/2017-05-04/800x800/590b091bafe08_800x800.jpg",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"怡宝饮水机",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"attr_list": ",1,2,6,9,12,18,25,5,8,",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"surplus": 100,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"skuid": "5-8",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"skuArr":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79" w:name="_Toc19931"/>
      <w:bookmarkStart w:id="80" w:name="OLE_LINK35"/>
      <w:r>
        <w:rPr>
          <w:rFonts w:hint="eastAsia"/>
        </w:rPr>
        <w:t>商品评价列表</w:t>
      </w:r>
      <w:bookmarkEnd w:id="7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/GoodsComment/goodsComment（post）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headimgurl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用户头像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star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评星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contain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评论时间（时间戳）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images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评论图片集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comment_image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attr_list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"小黄人爱上小黑人0_0",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"star":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"contain": "hehehehehehe",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"1495788946",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"images":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"comment_image": "/Uploads/Comment/2016-01-11/569348feb05af.JPG"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80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81" w:name="_Toc5298"/>
      <w:bookmarkStart w:id="82" w:name="OLE_LINK25"/>
      <w:r>
        <w:rPr>
          <w:rFonts w:hint="eastAsia"/>
        </w:rPr>
        <w:t>购物车</w:t>
      </w:r>
      <w:bookmarkEnd w:id="81"/>
    </w:p>
    <w:p>
      <w:pPr>
        <w:pStyle w:val="3"/>
      </w:pPr>
      <w:bookmarkStart w:id="83" w:name="_Toc8755"/>
      <w:r>
        <w:rPr>
          <w:rFonts w:hint="eastAsia"/>
        </w:rPr>
        <w:t>我的购物车</w:t>
      </w:r>
      <w:bookmarkEnd w:id="8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/Shop/shoppingCart（post）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店铺商品集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购物车id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商品总金额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stock_number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商品库存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relevence_id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商品关联id（可忽略）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attr_value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agent_category_id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店内分类id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"nsbbhii70i2tj750o9kf1rdms4",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"2799.00",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"http://img14.360buyimg.com/n1/jfs/t2743/154/138399953/297828/1887b9d0/5704edcaNf5a9a08a.jpg",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"2799.00",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"stock_number":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"relevence_id":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"5998.00",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"http://img11.360buyimg.com/n1/jfs/t2689/363/2497553865/304057/8a67ed06/57693d08N9a0618c7.jpg",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"创维（Skyworth）55M6 55英寸 4K超高清智能酷开网络液晶电视（黑色）",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"2999.00",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"stock_number":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"relevence_id":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"1,2,6,9,12,18,25,5,7",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"是否进口",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"进口"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"药品类别",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"西药"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"8797.00"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82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84" w:name="_Toc3471"/>
      <w:r>
        <w:rPr>
          <w:rFonts w:hint="eastAsia"/>
        </w:rPr>
        <w:t>加入购物车</w:t>
      </w:r>
      <w:bookmarkEnd w:id="8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/Shop/addShoppingCart（post）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goods_number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85" w:name="OLE_LINK24"/>
            <w:r>
              <w:rPr>
                <w:rFonts w:hint="eastAsia" w:ascii="微软雅黑" w:hAnsi="微软雅黑" w:eastAsia="微软雅黑" w:cs="微软雅黑"/>
                <w:color w:val="000000"/>
              </w:rPr>
              <w:t>is_buy</w:t>
            </w:r>
            <w:bookmarkEnd w:id="85"/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默认为0，加入购物车，1为立即购买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"nsbbhii70i2tj750o9kf1rdms4",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86" w:name="_Toc8719"/>
      <w:r>
        <w:rPr>
          <w:rFonts w:hint="eastAsia"/>
        </w:rPr>
        <w:t>修改购物车数量</w:t>
      </w:r>
      <w:bookmarkEnd w:id="8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/Shop/editShoppingCart（post）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购物车id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goods_number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商品id（更改商品属性时必需）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"nsbbhii70i2tj750o9kf1rdms4",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87" w:name="_Toc27205"/>
      <w:r>
        <w:rPr>
          <w:rFonts w:hint="eastAsia"/>
        </w:rPr>
        <w:t>删除购物车</w:t>
      </w:r>
      <w:bookmarkEnd w:id="87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/Shop/delShoppingCart（post）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购物车id集，多个id用逗号分割，例：1,2,3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"nsbbhii70i2tj750o9kf1rdms4",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88" w:name="_Toc9267"/>
      <w:r>
        <w:rPr>
          <w:rFonts w:hint="eastAsia"/>
        </w:rPr>
        <w:t>订单结算</w:t>
      </w:r>
      <w:bookmarkEnd w:id="8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/Shop/orderInfo（post）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购物车id集，多个id用逗号分割，例：1,2,3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店铺商品集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购物车id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商品总金额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stock_number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商品库存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relevence_id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商品关联id（可忽略）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bookmarkStart w:id="89" w:name="OLE_LINK42"/>
            <w:r>
              <w:rPr>
                <w:rFonts w:hint="eastAsia"/>
              </w:rPr>
              <w:t>attrList</w:t>
            </w:r>
            <w:bookmarkEnd w:id="89"/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attr_value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bookmarkStart w:id="90" w:name="OLE_LINK43" w:colFirst="2" w:colLast="2"/>
            <w:r>
              <w:rPr>
                <w:rFonts w:hint="eastAsia"/>
              </w:rPr>
              <w:t>is_visit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商品是否可送货上门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（0：否，1：是）</w:t>
            </w:r>
          </w:p>
        </w:tc>
      </w:tr>
      <w:bookmarkEnd w:id="9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is_reach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商品是否可到店取货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（0：否，1：是）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店铺商品总额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agent_count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店铺商品总数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结算总金额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county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联系电话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province_name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city_name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county_name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"7fj2tiskvh8aab89t99v09cl27",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"木木个小菠萝",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"city": "52",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"??????????",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"telephone": "13632486666",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"1489126457",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"is_default":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"county_name": "东城区"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"233.00",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"http://img11.360buyimg.com/n1/jfs/t2689/363/2497553865/304057/8a67ed06/57693d08N9a0618c7.jpg",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"创维（Skyworth）55M6 55英寸 4K超高清智能酷开网络液晶电视（黑色）",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"233.00",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"stock_number":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"relevence_id":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"category_id": "15",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"是否进口",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"进口"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"药品类别",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"西药"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"is_delete":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"is_on_sale":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"express_type": "0,1",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"is_reach":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"is_visit": 1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"agent_total": 233,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"agent_count": 1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"1200.00",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"86709",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"/Static/Uploads/Goods_pic/2017-05-10/800x800/5912d1c43f405_800x800.jpg",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"120.00",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"stock_number": "100",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"relevence_id": "42776",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"category_id": "67",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"是否进口",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"国产"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"attr_name": "药品类别",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"attr_value": "西药"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"is_delete":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"is_on_sale":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"express_type":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"is_reach": 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"is_visit": 0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"agent_total": 1200,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"agent_count": 1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"1433.00"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91" w:name="_Toc5031"/>
      <w:r>
        <w:rPr>
          <w:rFonts w:hint="eastAsia"/>
        </w:rPr>
        <w:t>确认下单</w:t>
      </w:r>
      <w:bookmarkEnd w:id="91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/Shop/commitOrder（post）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购物车id集，多个id用逗号分割，例：1,2,3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message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备注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例：[{"agent_id":"6","message":"1"},{"agent_id":"2","message":"0"}]</w:t>
            </w:r>
          </w:p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agent_id：店铺id,message:备注内容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express_content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配送方式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例：</w:t>
            </w:r>
            <w:bookmarkStart w:id="92" w:name="OLE_LINK44"/>
            <w:r>
              <w:rPr>
                <w:rFonts w:hint="eastAsia" w:ascii="微软雅黑" w:hAnsi="微软雅黑" w:eastAsia="微软雅黑" w:cs="微软雅黑"/>
                <w:color w:val="000000"/>
              </w:rPr>
              <w:t>[{"agent_id":"6","express_type":"1"},{"agent_id":"2","express_type":"0"}]</w:t>
            </w:r>
          </w:p>
          <w:bookmarkEnd w:id="92"/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agent_id：店铺id,express_type:配送方式（0：送货上门，1：到店取货）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consignee_id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Y/N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如有选择送货上门必需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"nsbbhii70i2tj750o9kf1rdms4",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93" w:name="_Toc11968"/>
      <w:r>
        <w:rPr>
          <w:rFonts w:hint="eastAsia"/>
        </w:rPr>
        <w:t>个人中心</w:t>
      </w:r>
      <w:bookmarkEnd w:id="93"/>
    </w:p>
    <w:p>
      <w:pPr>
        <w:pStyle w:val="3"/>
      </w:pPr>
      <w:bookmarkStart w:id="94" w:name="_Toc7560"/>
      <w:bookmarkStart w:id="95" w:name="OLE_LINK37"/>
      <w:r>
        <w:rPr>
          <w:rFonts w:hint="eastAsia"/>
        </w:rPr>
        <w:t>消息</w:t>
      </w:r>
      <w:bookmarkEnd w:id="9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/Message/index（post）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系统消息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消息标题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发布时间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is_read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是否已读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（0：未读，1：已读）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订单消息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"system":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"title": "测试个全站咯",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"1499014990",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"is_read":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"order": []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95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96" w:name="_Toc23465"/>
      <w:bookmarkStart w:id="97" w:name="OLE_LINK39"/>
      <w:r>
        <w:rPr>
          <w:rFonts w:hint="eastAsia"/>
        </w:rPr>
        <w:t>系统消息</w:t>
      </w:r>
      <w:bookmarkEnd w:id="9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/Message/systemMessage（post）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消息标题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推送类型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（0：全站，1：个人）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message_type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（0：系统消息，1：店铺推送商品，2：订单信息，3：关注商家发布商品）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发布时间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is_read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是否已读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（0：未读，1：已读）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"title": "测试个关注商品推送咯",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"都说测试个关注商品推送咯",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"message_type":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"1499014991",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"receiver_id":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"is_read":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"http://img14.360buyimg.com/n1/jfs/t2743/154/138399953/297828/1887b9d0/5704edcaNf5a9a08a.jpg",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"2000.00"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"title": "测试个全站咯",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"都说测试个全站了",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"message_type":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"1499014990",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"receiver_id":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"is_read":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97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98" w:name="_Toc25040"/>
      <w:r>
        <w:rPr>
          <w:rFonts w:hint="eastAsia"/>
        </w:rPr>
        <w:t>消息详情</w:t>
      </w:r>
      <w:bookmarkEnd w:id="9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/Message/messageDetail（post）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消息标题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发布时间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"title": "测试个全站咯",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"都说测试个全站了",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"1499014990"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99" w:name="_Toc11756"/>
      <w:bookmarkStart w:id="100" w:name="OLE_LINK8"/>
      <w:bookmarkStart w:id="101" w:name="OLE_LINK40"/>
      <w:r>
        <w:rPr>
          <w:rFonts w:hint="eastAsia"/>
        </w:rPr>
        <w:t>订单消息</w:t>
      </w:r>
      <w:bookmarkEnd w:id="9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/Message/orderMessage（post）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消息标题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推送类型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（0：全站，1：个人）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message_type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（0：系统消息，1：店铺推送商品，2：订单信息，3：关注商家发布商品）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发布时间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is_read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是否已读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（0：未读，1：已读）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"title": "您有一笔订单已发货",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"亲爱的顾客，您的订单1705310000002597已经发货啦，详情可在订单中心查看！",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"message_type":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"1499014992",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"is_read":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00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02" w:name="_Toc3411"/>
      <w:r>
        <w:rPr>
          <w:rFonts w:hint="eastAsia"/>
        </w:rPr>
        <w:t>通讯录</w:t>
      </w:r>
      <w:bookmarkEnd w:id="10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/Chat/addressList（post）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headimgurl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用户头像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"http://wedo.111.xcrozz.com",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"derv2h5o39agdo0fa7tnlq1ag2",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03" w:name="_Toc17816"/>
      <w:r>
        <w:rPr>
          <w:rFonts w:hint="eastAsia"/>
        </w:rPr>
        <w:t>保存聊天记录</w:t>
      </w:r>
      <w:bookmarkEnd w:id="10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/Chat/saveChat（post）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to_id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聊天用户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content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聊天内容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"http://wedo.111.xcrozz.com",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"derv2h5o39agdo0fa7tnlq1ag2",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04" w:name="_Toc29771"/>
      <w:r>
        <w:rPr>
          <w:rFonts w:hint="eastAsia"/>
        </w:rPr>
        <w:t>用户聊天记录</w:t>
      </w:r>
      <w:bookmarkEnd w:id="10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/Chat/userChat（post）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to_id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聊天用户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聊天内容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聊天时间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"http://wedo.111.xcrozz.com",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"3vjlqpc5bg16kov82d1321ceo7",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"/Static/Uploads/Agent/2017-08-03/5982b62b6b9e7.jpg",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"fgf\\*fdfd",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"1492152440"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101"/>
    <w:p>
      <w:pPr>
        <w:pStyle w:val="3"/>
      </w:pPr>
      <w:bookmarkStart w:id="105" w:name="_Toc4316"/>
      <w:bookmarkStart w:id="106" w:name="OLE_LINK36"/>
      <w:r>
        <w:rPr>
          <w:rFonts w:hint="eastAsia"/>
        </w:rPr>
        <w:t>个人中心首页</w:t>
      </w:r>
      <w:bookmarkEnd w:id="10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/User/index（post）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headimgurl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用户头像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pay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待支付订单数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delivery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待发货订单数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receive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待收货订单数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待评价订单数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未读消息数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106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07" w:name="_Toc29596"/>
      <w:r>
        <w:rPr>
          <w:rFonts w:hint="eastAsia"/>
        </w:rPr>
        <w:t>个人资料设置</w:t>
      </w:r>
      <w:bookmarkEnd w:id="107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/User/updateUser（post）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nickname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个人昵称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sex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性别（0：女性，1：男性）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headimgurl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个人头像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08" w:name="_Toc19124"/>
      <w:r>
        <w:rPr>
          <w:rFonts w:hint="eastAsia"/>
        </w:rPr>
        <w:t>获取个人信息</w:t>
      </w:r>
      <w:bookmarkEnd w:id="10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/User/userInfo（post）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用户昵称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headimgurl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用户头像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性别（0：女性，1：男性）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账号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手机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邮箱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余额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last_earning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昨日收益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all_earning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总收益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用户类型（0：普通用户，1：商家）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"sex":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"username": "13632488888",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"phone": "13632488888",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"email":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"money": "0.00",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"point": "0.00",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"longitude": "0.000000",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"latitude": "0.000000",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09" w:name="_Toc3409"/>
      <w:bookmarkStart w:id="110" w:name="OLE_LINK26"/>
      <w:r>
        <w:rPr>
          <w:rFonts w:hint="eastAsia"/>
        </w:rPr>
        <w:t>我的订单</w:t>
      </w:r>
      <w:bookmarkEnd w:id="10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/Order/orderList（post）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订单类型，默认为全部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（all：全部，toBePaid：待支付，toBeShipped：待发货，toBeReceived：待收货，toBeComment：待评价，isFinish：已完成，</w:t>
            </w:r>
          </w:p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isOutDate：已取消）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user_type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用户类型，默认为买家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（buyer：买家，saler：卖家）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date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日期筛选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（格式为2017/06/26）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express_type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配送方式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（默认为-1，不开启，0：送货上门，1：到店取货）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carriage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运费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订单状态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（0.待支付，1.待发货，2.待收货，3.待评价，4.已完成，5.作废，6.退换货）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unit_price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商品单价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商品总价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bookmarkEnd w:id="110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"1705310000002597",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"243.00",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"carriage": "15.00",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"亨氏 (Heinz) 混合水果泥 1段 (辅食添加初期-36个月适用) 113g*12瓶",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[]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"亨氏 (Heinz) 混合水果泥 1段 (辅食添加初期-36个月适用) 113g*12瓶",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[]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1" w:name="_Toc23545"/>
      <w:r>
        <w:rPr>
          <w:rFonts w:hint="eastAsia"/>
        </w:rPr>
        <w:t>订单详情</w:t>
      </w:r>
      <w:bookmarkEnd w:id="111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/Order/orderDetail（post）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orderData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订单有关信息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收货人市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county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giving_point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获得积分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付款总额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订单状态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（0.待支付，1.待发货，2.待收货，3.待评价，4.已完成，5.作废，6.退换货）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下单时间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goodsData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各店铺下单商品信息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店铺评星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店铺商品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unit_price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商品单价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商品总价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express_type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配送类型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（0：送货上门，1：到店取货）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备注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"1706200000001359",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"木木个小菠萝",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"telephone": "13632486666",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"county": "东城区",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"??????????",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"giving_point": "0.00",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"total": "2118.00",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"1497941557"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"goodsData":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"东源堂新天地店",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"/Static/Public/Shop/images/storeimg.png",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"star":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"86709",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"/Static/Uploads/Goods_pic/2017-05-10/800x800/5912d1c43f405_800x800.jpg",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"120.00",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"720.00",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"express_type":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"star": "5",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"创维（Skyworth）55M6 55英寸 4K超高清智能酷开网络液晶电视（黑色）",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"http://img11.360buyimg.com/n1/jfs/t2689/363/2497553865/304057/8a67ed06/57693d08N9a0618c7.jpg",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"233.00",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"1398.00",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"express_type":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2" w:name="_Toc8694"/>
      <w:bookmarkStart w:id="113" w:name="OLE_LINK47"/>
      <w:r>
        <w:rPr>
          <w:rFonts w:hint="eastAsia"/>
        </w:rPr>
        <w:t>订单确认收货</w:t>
      </w:r>
      <w:bookmarkEnd w:id="11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/Order/received（post）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13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4" w:name="_Toc6610"/>
      <w:r>
        <w:rPr>
          <w:rFonts w:hint="eastAsia"/>
        </w:rPr>
        <w:t>取消订单</w:t>
      </w:r>
      <w:bookmarkEnd w:id="11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/Order/cancelTheOrder（post）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5" w:name="_Toc30131"/>
      <w:r>
        <w:rPr>
          <w:rFonts w:hint="eastAsia"/>
        </w:rPr>
        <w:t>商品评价</w:t>
      </w:r>
      <w:bookmarkEnd w:id="11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/GoodsComment/addGoodsComment（post）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star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星数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（1-5）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contain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评论内容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photo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图片集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例：</w:t>
            </w:r>
          </w:p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[{"comment_image":"/Static/Uploads/Comment/uploads.png"},{"comment_image":"/Static/Uploads/Comment/uploads.png"}]</w:t>
            </w:r>
          </w:p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comment_image：图片路径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6" w:name="_Toc29921"/>
      <w:bookmarkStart w:id="117" w:name="OLE_LINK45"/>
      <w:r>
        <w:rPr>
          <w:rFonts w:hint="eastAsia"/>
        </w:rPr>
        <w:t>我的地址簿</w:t>
      </w:r>
      <w:bookmarkEnd w:id="11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/Consignee/userAllConsignee（post）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county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联系电话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province_name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city_name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county_name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"木木个小菠萝",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"city": "52",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"??????????",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"telephone": "13632486666",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"1489126457",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"is_default":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"county_name": "东城区"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"city": "52",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"啦啦啦木木",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"telephone": "13688855454",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"1489126457",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"is_default":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"county_name": "东城区"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117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8" w:name="_Toc26456"/>
      <w:r>
        <w:rPr>
          <w:rFonts w:hint="eastAsia"/>
        </w:rPr>
        <w:t>新增地址</w:t>
      </w:r>
      <w:bookmarkEnd w:id="11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/Consignee/addConsignee（post）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consignee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收货人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province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city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市id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county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详细地址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telephone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联系方式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19" w:name="_Toc1694"/>
      <w:r>
        <w:rPr>
          <w:rFonts w:hint="eastAsia"/>
        </w:rPr>
        <w:t>编辑地址</w:t>
      </w:r>
      <w:bookmarkEnd w:id="11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/Consignee/editConsignee（post）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consignee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收货人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province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city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市id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county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详细地址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telephone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联系方式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地址id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20" w:name="_Toc12478"/>
      <w:bookmarkStart w:id="121" w:name="OLE_LINK27"/>
      <w:r>
        <w:rPr>
          <w:rFonts w:hint="eastAsia"/>
        </w:rPr>
        <w:t>编辑地址</w:t>
      </w:r>
      <w:bookmarkEnd w:id="120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/Consignee/editConsignee（post）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consignee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收货人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province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city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市id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county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详细地址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telephone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联系方式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地址id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121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22" w:name="_Toc5818"/>
      <w:r>
        <w:rPr>
          <w:rFonts w:hint="eastAsia"/>
        </w:rPr>
        <w:t>设为默认地址</w:t>
      </w:r>
      <w:bookmarkEnd w:id="12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/Consignee/setToDefault（post）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</w:rPr>
              <w:t>地址id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23" w:name="_Toc800"/>
      <w:bookmarkStart w:id="124" w:name="OLE_LINK28"/>
      <w:r>
        <w:rPr>
          <w:rFonts w:hint="eastAsia"/>
        </w:rPr>
        <w:t>删除地址</w:t>
      </w:r>
      <w:bookmarkEnd w:id="12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/Consignee/delConsignee（post）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25" w:name="_Toc16524"/>
      <w:r>
        <w:rPr>
          <w:rFonts w:hint="eastAsia"/>
        </w:rPr>
        <w:t>添加收藏</w:t>
      </w:r>
      <w:bookmarkEnd w:id="12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/Collect/toCollect（post）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商品id/店铺id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收藏类型（0：商品，1：店铺）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collect_id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26" w:name="_Toc10081"/>
      <w:r>
        <w:rPr>
          <w:rFonts w:hint="eastAsia"/>
        </w:rPr>
        <w:t>多商品添加收藏</w:t>
      </w:r>
      <w:bookmarkEnd w:id="12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/Collect/moreCollect（post）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商品id集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以逗号分隔，例：1,2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27" w:name="OLE_LINK30"/>
      <w:bookmarkStart w:id="128" w:name="_Toc24775"/>
      <w:r>
        <w:rPr>
          <w:rFonts w:hint="eastAsia"/>
        </w:rPr>
        <w:t>我的收藏-商品</w:t>
      </w:r>
      <w:bookmarkEnd w:id="127"/>
      <w:bookmarkEnd w:id="12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/Collect/collectGoods（post）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bookmarkStart w:id="129" w:name="OLE_LINK31" w:colFirst="0" w:colLast="3"/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bookmarkEnd w:id="12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"86709",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"66饮水机",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"120.00",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"/Static/Uploads/Goods_pic/2017-05-10/800x800/5912d1c43f405_800x800.jpg",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"sale_number": "0"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30" w:name="_Toc18775"/>
      <w:bookmarkStart w:id="131" w:name="OLE_LINK53"/>
      <w:r>
        <w:rPr>
          <w:rFonts w:hint="eastAsia"/>
        </w:rPr>
        <w:t>我的收藏-店铺</w:t>
      </w:r>
      <w:bookmarkEnd w:id="130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/Collect/collectAgent（post）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longitude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经度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latitude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纬度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logo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店铺logo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distance</w:t>
            </w:r>
            <w:bookmarkStart w:id="170" w:name="_GoBack"/>
            <w:bookmarkEnd w:id="170"/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距离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"logo": ""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31"/>
    </w:p>
    <w:bookmarkEnd w:id="124"/>
    <w:p>
      <w:pPr>
        <w:pStyle w:val="3"/>
      </w:pPr>
      <w:bookmarkStart w:id="132" w:name="_Toc30225"/>
      <w:bookmarkStart w:id="133" w:name="OLE_LINK29"/>
      <w:r>
        <w:rPr>
          <w:rFonts w:hint="eastAsia"/>
        </w:rPr>
        <w:t>删除收藏</w:t>
      </w:r>
      <w:bookmarkEnd w:id="132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/Collect/delCollect（post）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ids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收藏id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33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34" w:name="_Toc3730"/>
      <w:r>
        <w:rPr>
          <w:rFonts w:hint="eastAsia"/>
        </w:rPr>
        <w:t>购买记录</w:t>
      </w:r>
      <w:bookmarkEnd w:id="13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/Order/purchaseHistory（post）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指定日期下商品列表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购买记录日期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unit_price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商品单价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商品总价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is_comment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是否评论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（0：否，1：是）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attr_list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商品属性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下单时间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时间戳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"jol3ls3scs00gl4vkmc4uh32u4",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"20",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"1706200000001359",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"创维（Skyworth）55M6 55英寸 4K超高清智能酷开网络液晶电视（黑色）",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"http://img11.360buyimg.com/n1/jfs/t2689/363/2497553865/304057/8a67ed06/57693d08N9a0618c7.jpg",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"233.00",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"1398.00",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"is_comment":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"1497941557"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"1706200000001359",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"86709",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"饮水机",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"/Static/Uploads/Goods_pic/2017-05-10/800x800/5912d1c43f405_800x800.jpg",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"120.00",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"720.00",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"is_comment":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"1497941557"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"time": "1497941262"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"1705310000002597",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"65536",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"亨氏 (Heinz) 混合水果泥 1段 (辅食添加初期-36个月适用) 113g*12瓶",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"http://img13.360buyimg.com/n1/jfs/t1966/130/256157186/213483/7e423212/55f9476eN88be0219.jpg",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"is_comment":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"1496220198"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"1705310000002597",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"goods_id": "65536",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"亨氏 (Heinz) 混合水果泥 1段 (辅食添加初期-36个月适用) 113g*12瓶",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"http://img13.360buyimg.com/n1/jfs/t1966/130/256157186/213483/7e423212/55f9476eN88be0219.jpg",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"unit_price":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"114.00",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"is_comment":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"attr_list":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"1496220198"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"time": "1496220198"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pStyle w:val="3"/>
      </w:pPr>
      <w:bookmarkStart w:id="135" w:name="_Toc13112"/>
      <w:r>
        <w:rPr>
          <w:rFonts w:hint="eastAsia"/>
        </w:rPr>
        <w:t>增值金额</w:t>
      </w:r>
      <w:bookmarkEnd w:id="13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/Money/rechargeAmount（post）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last_earning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136" w:name="OLE_LINK48"/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  <w:bookmarkEnd w:id="136"/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昨日收益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all_earning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累计收益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valueAddedRatio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增值率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"jol3ls3scs00gl4vkmc4uh32u4",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"last_earning": "0.00",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"all_earning": "0.00",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"valueAddedRatio": "1.0"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37" w:name="_Toc23607"/>
      <w:r>
        <w:rPr>
          <w:rFonts w:hint="eastAsia"/>
        </w:rPr>
        <w:t>验证支付密码</w:t>
      </w:r>
      <w:bookmarkEnd w:id="137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/User/verifyPayPassword（post）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支付密码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38" w:name="_Toc14354"/>
      <w:r>
        <w:rPr>
          <w:rFonts w:hint="eastAsia"/>
        </w:rPr>
        <w:t>修改支付密码</w:t>
      </w:r>
      <w:bookmarkEnd w:id="13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/User/editPayPassword（post）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支付密码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"groj96ilr0pllb1gt6jjr83dp2",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39" w:name="_Toc3309"/>
      <w:bookmarkStart w:id="140" w:name="OLE_LINK51"/>
      <w:r>
        <w:rPr>
          <w:rFonts w:hint="eastAsia"/>
        </w:rPr>
        <w:t>钱包收支明细</w:t>
      </w:r>
      <w:bookmarkEnd w:id="13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/Money/moneyLog（post）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积分记录id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from_id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来源用户id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默认为0（为平台赠送/扣除）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to_id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event_type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事件类型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（0：购物，1：扫码支付，2：增益，3：充值，4：提现）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收支类型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（0：扣除，1：赠送）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money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event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事件描述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记录时间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"from_id":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"event_type":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"money": "100.00",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"1499014990",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"event": "充值"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40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1" w:name="_Toc20039"/>
      <w:r>
        <w:rPr>
          <w:rFonts w:hint="eastAsia"/>
        </w:rPr>
        <w:t>推荐有奖分享成功回调</w:t>
      </w:r>
      <w:bookmarkEnd w:id="141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</w:t>
      </w:r>
      <w:bookmarkStart w:id="142" w:name="OLE_LINK52"/>
      <w:r>
        <w:rPr>
          <w:rFonts w:hint="eastAsia" w:ascii="微软雅黑" w:hAnsi="微软雅黑" w:eastAsia="微软雅黑" w:cs="微软雅黑"/>
        </w:rPr>
        <w:t>shareCallback</w:t>
      </w:r>
      <w:bookmarkEnd w:id="142"/>
      <w:r>
        <w:rPr>
          <w:rFonts w:hint="eastAsia" w:ascii="微软雅黑" w:hAnsi="微软雅黑" w:eastAsia="微软雅黑" w:cs="微软雅黑"/>
        </w:rPr>
        <w:t>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"jol3ls3scs00gl4vkmc4uh32u4",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3" w:name="_Toc7914"/>
      <w:r>
        <w:rPr>
          <w:rFonts w:hint="eastAsia"/>
        </w:rPr>
        <w:t>推荐有奖积分明细</w:t>
      </w:r>
      <w:bookmarkEnd w:id="143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/Point/sharePointLog（post）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积分记录id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from_id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来源用户id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默认为0（为平台赠送/扣除）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to_id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event_type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事件类型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（0：注册推荐人，1：买家新注册，2：买家消费，3：买家充值，4：买家评价，5：卖家完成订单，6：卖家回复评价，7：兑换商品，8：推荐有奖）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（0：扣除，1：赠送）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num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event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事件描述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记录时间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"http://www.hpingtai.com",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"jol3ls3scs00gl4vkmc4uh32u4",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"from_id":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"event_type": "8",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"num": "5.00",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"1498113121",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"event": "推荐+5.00积分"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"7",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"from_id":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"event_type": "8",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"num": "5.00",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"order_sn":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"1498111686",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"event": "推荐+5.00积分"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4" w:name="_Toc12701"/>
      <w:r>
        <w:rPr>
          <w:rFonts w:hint="eastAsia"/>
        </w:rPr>
        <w:t>积分商城商品</w:t>
      </w:r>
      <w:bookmarkEnd w:id="14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/Point/pointGoods（post）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sale_number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销售量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"q9vm2fuorbj39rh3dt1kihg353",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"13632486666"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"28",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"海信（Hisense） LED60EC550A 60英寸 VIDAA1.5 智能电视 双频段WIFI(黑色)",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"http://img14.360buyimg.com/n1/jfs/t1753/352/1508414201/213259/8ad55c2b/55efc1feNe5d4c0f0.jpg",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"4399.00"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"创维（Skyworth）55V6 55英寸 4K超高清智能酷开网络液晶电视（银色）",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"http://img14.360buyimg.com/n1/jfs/t2680/247/2523166882/308913/a2259525/57693c50N6e79b185.jpg",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"3599.00"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5" w:name="_Toc25502"/>
      <w:r>
        <w:rPr>
          <w:rFonts w:hint="eastAsia"/>
        </w:rPr>
        <w:t>积分商品兑换页</w:t>
      </w:r>
      <w:bookmarkEnd w:id="145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/Point/pointInfo（post）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county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详细地址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手机号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city_name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county_name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goodsInfo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商品库存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"木木个小菠萝",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"city": "52",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"??????????",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"telephone": "13632486666",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"city_name":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"county_name": "东城区"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"goodsInfo":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"goods_number": "500",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"goods_price": "2799.00",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"http://img14.360buyimg.com/n1/jfs/t2743/154/138399953/297828/1887b9d0/5704edcaNf5a9a08a.jpg",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6" w:name="_Toc26496"/>
      <w:bookmarkStart w:id="147" w:name="OLE_LINK55"/>
      <w:r>
        <w:rPr>
          <w:rFonts w:hint="eastAsia"/>
        </w:rPr>
        <w:t>进行积分商品兑换</w:t>
      </w:r>
      <w:bookmarkEnd w:id="146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/Point/commitPointInfo（post）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goods_id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consignee_id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地址id（选择送货上门时需传）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express_type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配送方式（0：送货上门，1：到店取货）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"200000",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"9j56600sbce99kht6eap2b6nc4",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"/Static/Uploads/User/2017-03-18/58cce8a073e6a.jpeg",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"wugf@ewhale.cn"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  <w:bookmarkEnd w:id="147"/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8" w:name="_Toc17813"/>
      <w:r>
        <w:rPr>
          <w:rFonts w:hint="eastAsia"/>
        </w:rPr>
        <w:t>积分明细</w:t>
      </w:r>
      <w:bookmarkEnd w:id="14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/Point/pointLog（post）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page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页码，默认为1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积分记录id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from_id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来源用户id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默认为0（为平台赠送/扣除）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to_id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event_type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事件类型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（0：注册推荐人，1：买家新注册，2：买家消费，3：买家充值，4：买家评价，5：卖家完成订单，6：卖家回复评价，7：兑换商品，8：推荐有奖）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积分类型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（0：扣除，1：赠送）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num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积分数量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event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事件描述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记录时间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"5015fm2ka5gkuvim7agr10v565",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"page_limit": "10",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"page": 1,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"from_id":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"to_id":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"event_type": "买家新注册",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"type":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"num": "1",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"1496470794"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49" w:name="_Toc7810"/>
      <w:r>
        <w:rPr>
          <w:rFonts w:hint="eastAsia"/>
        </w:rPr>
        <w:t>兑换详情</w:t>
      </w:r>
      <w:bookmarkEnd w:id="149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/Point/orderDetail（post）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agent_id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express_type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配送方式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（0：送货上门，1：到店取货）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consignee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收货人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province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city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市名称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county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详细地址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telephone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手机号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agent_name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店铺名称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goodsList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Json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商品信息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goods_name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商品名称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商品价格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>goods_image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商品图片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"s51ed3e9fldip0ugsrgfncopo4",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"http://i5.hexunimg.cn/2016-09-12/185985253.jpg",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"木木个大西瓜"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"agent_id": "6",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"express_type":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"consignee": "木木个小菠萝",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"province":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"city": "北京",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"county": "东城区",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"address": "??????????",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"telephone": "13632486666",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"agent_name": "木木个大西瓜",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"goodsList": [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"goods_name": "飞利浦（PHILIPS）55PFF5650/T3 55英寸 八核智能、护眼全高清LED液晶电视 (京东微联APP控制)黑色",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"price": "6.66",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"goods_image": "http://img14.360buyimg.com/n1/jfs/t2743/154/138399953/297828/1887b9d0/5704edcaNf5a9a08a.jpg"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50" w:name="_Toc10592"/>
      <w:r>
        <w:rPr>
          <w:rFonts w:hint="eastAsia"/>
        </w:rPr>
        <w:t>意见反馈</w:t>
      </w:r>
      <w:bookmarkEnd w:id="150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/User/userFeedback（post）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text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反馈内容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r>
        <w:t>选择语言</w:t>
      </w:r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/User/</w:t>
      </w:r>
      <w:r>
        <w:t xml:space="preserve"> </w:t>
      </w:r>
      <w:r>
        <w:rPr>
          <w:rFonts w:ascii="微软雅黑" w:hAnsi="微软雅黑" w:eastAsia="微软雅黑" w:cs="微软雅黑"/>
        </w:rPr>
        <w:t>chooseLanguage</w:t>
      </w:r>
      <w:r>
        <w:rPr>
          <w:rFonts w:hint="eastAsia" w:ascii="微软雅黑" w:hAnsi="微软雅黑" w:eastAsia="微软雅黑" w:cs="微软雅黑"/>
        </w:rPr>
        <w:t>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language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语言，默认</w:t>
            </w:r>
            <w:r>
              <w:rPr>
                <w:rFonts w:ascii="微软雅黑" w:hAnsi="微软雅黑" w:eastAsia="微软雅黑" w:cs="微软雅黑"/>
                <w:color w:val="000000"/>
              </w:rPr>
              <w:t>zh-cn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：</w:t>
            </w:r>
            <w:r>
              <w:rPr>
                <w:rFonts w:ascii="微软雅黑" w:hAnsi="微软雅黑" w:eastAsia="微软雅黑" w:cs="微软雅黑"/>
                <w:color w:val="000000"/>
              </w:rPr>
              <w:t>中文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，en-us：英文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jump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传1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"http://aba.63.prettymi.com/",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"0k5rhsuvbitrtkjtmg5hmpfmc5",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"35",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"",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"13632488888"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151" w:name="_Toc9877"/>
      <w:bookmarkStart w:id="152" w:name="OLE_LINK58"/>
      <w:bookmarkStart w:id="153" w:name="OLE_LINK57"/>
      <w:r>
        <w:rPr>
          <w:rFonts w:hint="eastAsia"/>
        </w:rPr>
        <w:t>文章单页</w:t>
      </w:r>
      <w:bookmarkEnd w:id="151"/>
    </w:p>
    <w:p>
      <w:pPr>
        <w:pStyle w:val="3"/>
      </w:pPr>
      <w:bookmarkStart w:id="154" w:name="_Toc30261"/>
      <w:r>
        <w:rPr>
          <w:rFonts w:hint="eastAsia"/>
        </w:rPr>
        <w:t>获取文章单页内容</w:t>
      </w:r>
      <w:bookmarkEnd w:id="154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/Article/articleDetail（post）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sign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标识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share：推荐有奖</w:t>
            </w:r>
          </w:p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bookmarkStart w:id="155" w:name="OLE_LINK56"/>
            <w:r>
              <w:rPr>
                <w:rFonts w:hint="eastAsia" w:ascii="微软雅黑" w:hAnsi="微软雅黑" w:eastAsia="微软雅黑" w:cs="微软雅黑"/>
                <w:color w:val="000000"/>
              </w:rPr>
              <w:t>agreement</w:t>
            </w:r>
            <w:bookmarkEnd w:id="155"/>
            <w:r>
              <w:rPr>
                <w:rFonts w:hint="eastAsia" w:ascii="微软雅黑" w:hAnsi="微软雅黑" w:eastAsia="微软雅黑" w:cs="微软雅黑"/>
                <w:color w:val="000000"/>
              </w:rPr>
              <w:t>：用户协议</w:t>
            </w:r>
          </w:p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aboutUs：关于我们</w:t>
            </w: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消息id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标识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内容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更新时间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add_time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添加时间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"http://wedo.111.xcrozz.com",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"1m12rqtgcl0n7k6bh2egscu8a6",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"list":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"2",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"sign": "agreement",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"title": "用户协议",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"content": "&lt;div class=\"agreement_wrap\"&gt;\r\n\t\t\t\t&lt;ul&gt;\r\n\t\t\t\t\t&lt;li&gt;\r\n\t\t\t\t\t\t&lt;h1&gt;一、总则&lt;/h1&gt;\r\n\t\t\t\t\t\t&lt;p&gt;1.1保宝网的所有权和运营权归深圳市永兴元科技有限公司所有。&lt;/p&gt;\r\n\t\t\t\t\t\t&lt;p&gt;1.2用户在注册之前，应当仔细阅读本协议，并同意遵守本协议后方可成为注册用户。一旦注册成功，则用户与保宝网之间自动形成协议关系，用户应当受本协议的约束。用户在使用特殊的服务或产品时，应当同意接受相关协议后方能使用。&lt;/p&gt;\r\n\t\t\t\t\t\t&lt;p&gt;1.3本协议则可由保宝网随时更新，用户应当及时关注并同意本站不承担通知义务。本站的通知、公告、声明或其它类似内容是本协议的一部分。&lt;/p&gt;\r\n\t\t\t\t\t&lt;/li&gt;\r\n\t\t\t\t\t&lt;li&gt;\r\n\t\t\t\t\t\t&lt;h1&gt;二、服务内容&lt;/h1&gt;\r\n\t\t\t\t\t\t&lt;p&gt;2.1保宝网的具体内容由本站根据实际情况提供。&lt;/p&gt;\r\n\t\t\t\t\t\t&lt;p&gt;2.2本站仅提供相关的网络服务，除此之外与相关网络服务有关的设备(如个人电脑、手机、及其他与接入互联网或移动网有关的装置)及所需的费用(如为接入互联网而支付的电话费及上网费、为使用移动网而支付的手机费)均应由用户自行负担。&lt;/p&gt;\r\n\t\t\t\t\t&lt;/li&gt;\r\n\t\t\t\t&lt;/ul&gt;\r\n\t\t\t&lt;/div&gt;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"update_time": "0",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"add_time": "1491550353"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bookmarkEnd w:id="152"/>
    <w:bookmarkEnd w:id="153"/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156" w:name="_Toc3977"/>
      <w:r>
        <w:rPr>
          <w:rFonts w:hint="eastAsia"/>
        </w:rPr>
        <w:t>Paypal支付</w:t>
      </w:r>
      <w:bookmarkEnd w:id="156"/>
    </w:p>
    <w:p>
      <w:pPr>
        <w:pStyle w:val="3"/>
      </w:pPr>
      <w:bookmarkStart w:id="157" w:name="_Toc20770"/>
      <w:r>
        <w:rPr>
          <w:rFonts w:hint="eastAsia"/>
        </w:rPr>
        <w:t>获取客户端Token</w:t>
      </w:r>
      <w:bookmarkEnd w:id="157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/Paypal/</w:t>
      </w:r>
      <w:r>
        <w:t xml:space="preserve"> </w:t>
      </w:r>
      <w:r>
        <w:rPr>
          <w:rFonts w:ascii="微软雅黑" w:hAnsi="微软雅黑" w:eastAsia="微软雅黑" w:cs="微软雅黑"/>
        </w:rPr>
        <w:t>clientToken</w:t>
      </w:r>
      <w:r>
        <w:rPr>
          <w:rFonts w:hint="eastAsia" w:ascii="微软雅黑" w:hAnsi="微软雅黑" w:eastAsia="微软雅黑" w:cs="微软雅黑"/>
        </w:rPr>
        <w:t>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t>clientToken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token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"http://wedo.111.xcrozz.com",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"1m12rqtgcl0n7k6bh2egscu8a6",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null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ind w:left="900" w:hanging="900" w:hangingChars="5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</w:rPr>
        <w:t>"clientToken":"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"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3"/>
      </w:pPr>
      <w:bookmarkStart w:id="158" w:name="_Toc12553"/>
      <w:r>
        <w:rPr>
          <w:rFonts w:hint="eastAsia"/>
        </w:rPr>
        <w:t>支付成功校验</w:t>
      </w:r>
      <w:bookmarkEnd w:id="158"/>
    </w:p>
    <w:p>
      <w:pPr>
        <w:widowControl w:val="0"/>
        <w:numPr>
          <w:ilvl w:val="0"/>
          <w:numId w:val="15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接口地址：</w:t>
      </w:r>
      <w:r>
        <w:rPr>
          <w:rFonts w:hint="eastAsia" w:ascii="微软雅黑" w:hAnsi="微软雅黑" w:eastAsia="微软雅黑" w:cs="微软雅黑"/>
        </w:rPr>
        <w:t>/Paypal/</w:t>
      </w:r>
      <w:r>
        <w:t xml:space="preserve"> </w:t>
      </w:r>
      <w:r>
        <w:rPr>
          <w:rFonts w:hint="eastAsia" w:ascii="微软雅黑" w:hAnsi="微软雅黑" w:eastAsia="微软雅黑" w:cs="微软雅黑"/>
        </w:rPr>
        <w:t>processorSettlementResponse（post）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接口描述</w:t>
      </w:r>
    </w:p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24"/>
        <w:widowControl w:val="0"/>
        <w:numPr>
          <w:ilvl w:val="0"/>
          <w:numId w:val="16"/>
        </w:numPr>
        <w:spacing w:line="360" w:lineRule="auto"/>
        <w:rPr>
          <w:rStyle w:val="19"/>
          <w:rFonts w:ascii="微软雅黑" w:hAnsi="微软雅黑" w:cs="微软雅黑"/>
        </w:rPr>
      </w:pPr>
      <w:r>
        <w:rPr>
          <w:rStyle w:val="19"/>
          <w:rFonts w:hint="eastAsia" w:ascii="微软雅黑" w:hAnsi="微软雅黑" w:cs="微软雅黑"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400000</w:t>
            </w: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常用错误提示</w:t>
            </w:r>
          </w:p>
        </w:tc>
      </w:tr>
    </w:tbl>
    <w:p>
      <w:pPr>
        <w:pStyle w:val="24"/>
        <w:widowControl w:val="0"/>
        <w:numPr>
          <w:ilvl w:val="0"/>
          <w:numId w:val="0"/>
        </w:numPr>
        <w:spacing w:line="360" w:lineRule="auto"/>
        <w:rPr>
          <w:rStyle w:val="19"/>
          <w:rFonts w:ascii="微软雅黑" w:hAnsi="微软雅黑" w:cs="微软雅黑"/>
        </w:rPr>
      </w:pPr>
    </w:p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order_sn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订单号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giving_point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获得积分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JSON示例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"status": 200000,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"message": "成功",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"webSite": "http://wedo.111.xcrozz.com",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"data":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"session_id": "1m12rqtgcl0n7k6bh2egscu8a6",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"user":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"id":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"headimgurl":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"nickname": null</w:t>
      </w:r>
    </w:p>
    <w:p>
      <w:pPr>
        <w:ind w:left="900" w:hanging="900" w:hangingChars="5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ind w:left="9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ind w:left="420"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"orderInfo: {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</w:t>
      </w:r>
      <w:r>
        <w:rPr>
          <w:rFonts w:hint="eastAsia"/>
        </w:rPr>
        <w:t>order_sn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": null,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</w:t>
      </w:r>
      <w:r>
        <w:rPr>
          <w:rFonts w:hint="eastAsia"/>
        </w:rPr>
        <w:t>giving_point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": null,</w:t>
      </w:r>
    </w:p>
    <w:p>
      <w:pPr>
        <w:ind w:left="900" w:hanging="900" w:hangingChars="5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}</w:t>
      </w:r>
    </w:p>
    <w:p>
      <w:pPr>
        <w:pStyle w:val="2"/>
        <w:tabs>
          <w:tab w:val="clear" w:pos="1283"/>
        </w:tabs>
      </w:pPr>
      <w:bookmarkStart w:id="159" w:name="_Toc31471"/>
      <w:r>
        <w:rPr>
          <w:rFonts w:hint="eastAsia"/>
        </w:rPr>
        <w:t>地区</w:t>
      </w:r>
      <w:bookmarkEnd w:id="159"/>
    </w:p>
    <w:p>
      <w:pPr>
        <w:pStyle w:val="3"/>
      </w:pPr>
      <w:bookmarkStart w:id="160" w:name="_Toc12485"/>
      <w:bookmarkStart w:id="161" w:name="_Toc6495"/>
      <w:r>
        <w:rPr>
          <w:rFonts w:hint="eastAsia"/>
        </w:rPr>
        <w:t>获取省列表</w:t>
      </w:r>
      <w:r>
        <w:t>接口</w:t>
      </w:r>
      <w:bookmarkEnd w:id="160"/>
      <w:bookmarkEnd w:id="161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Region/getRegion（post）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widowControl w:val="0"/>
        <w:numPr>
          <w:ilvl w:val="0"/>
          <w:numId w:val="20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正常返回结果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null,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"level":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 [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"2", // 地区id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"pid": "0", // 父id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"region_name": "北京" // 地区名称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"3",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"pid": "0",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"region_name": "安徽"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62" w:name="_Toc24551"/>
      <w:bookmarkStart w:id="163" w:name="_Toc24278"/>
      <w:r>
        <w:rPr>
          <w:rFonts w:hint="eastAsia"/>
        </w:rPr>
        <w:t>得到下级地区</w:t>
      </w:r>
      <w:r>
        <w:t>接口</w:t>
      </w:r>
      <w:bookmarkEnd w:id="162"/>
      <w:bookmarkEnd w:id="163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Region/getChildZone（post）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widowControl w:val="0"/>
        <w:numPr>
          <w:ilvl w:val="0"/>
          <w:numId w:val="20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正常返回结果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null,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"level":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 [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"52",  // 地区id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"pid": "2", // 父id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"region_name": "北京" // 地区名称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pStyle w:val="2"/>
        <w:tabs>
          <w:tab w:val="clear" w:pos="1283"/>
        </w:tabs>
      </w:pPr>
      <w:bookmarkStart w:id="164" w:name="_Toc11408"/>
      <w:r>
        <w:rPr>
          <w:rFonts w:hint="eastAsia"/>
        </w:rPr>
        <w:t>支付</w:t>
      </w:r>
      <w:bookmarkEnd w:id="164"/>
    </w:p>
    <w:p>
      <w:pPr>
        <w:pStyle w:val="3"/>
      </w:pPr>
      <w:bookmarkStart w:id="165" w:name="_Toc10162"/>
      <w:r>
        <w:rPr>
          <w:rFonts w:hint="eastAsia"/>
        </w:rPr>
        <w:t>扫码支付成功接口</w:t>
      </w:r>
      <w:bookmarkEnd w:id="165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Money/sweepTheCodeToPay（post）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agent_id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店铺id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widowControl w:val="0"/>
        <w:numPr>
          <w:ilvl w:val="0"/>
          <w:numId w:val="20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正常返回结果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null,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"level":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66" w:name="_Toc3403"/>
      <w:r>
        <w:rPr>
          <w:rFonts w:hint="eastAsia"/>
        </w:rPr>
        <w:t>扫码支付成功接口</w:t>
      </w:r>
      <w:bookmarkEnd w:id="166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Money/balancePaid（post）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widowControl w:val="0"/>
        <w:numPr>
          <w:ilvl w:val="0"/>
          <w:numId w:val="20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正常返回结果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null,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"level":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67" w:name="_Toc2995"/>
      <w:r>
        <w:rPr>
          <w:rFonts w:hint="eastAsia"/>
        </w:rPr>
        <w:t>充值成功接口</w:t>
      </w:r>
      <w:bookmarkEnd w:id="167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Money/rechargeMoney（post）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order_sn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widowControl w:val="0"/>
        <w:tabs>
          <w:tab w:val="left" w:pos="420"/>
        </w:tabs>
        <w:spacing w:before="240" w:line="360" w:lineRule="auto"/>
        <w:rPr>
          <w:rFonts w:ascii="微软雅黑" w:hAnsi="微软雅黑" w:eastAsia="微软雅黑" w:cs="微软雅黑"/>
        </w:rPr>
      </w:pP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null,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"level":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68" w:name="_Toc9812"/>
      <w:r>
        <w:rPr>
          <w:rFonts w:hint="eastAsia"/>
        </w:rPr>
        <w:t>充值下单接口</w:t>
      </w:r>
      <w:bookmarkEnd w:id="168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Money/commitOrder（post）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widowControl w:val="0"/>
        <w:tabs>
          <w:tab w:val="left" w:pos="420"/>
        </w:tabs>
        <w:spacing w:before="240" w:line="360" w:lineRule="auto"/>
        <w:rPr>
          <w:rFonts w:ascii="微软雅黑" w:hAnsi="微软雅黑" w:eastAsia="微软雅黑" w:cs="微软雅黑"/>
        </w:rPr>
      </w:pP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null,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"level":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null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69" w:name="_Toc27286"/>
      <w:r>
        <w:rPr>
          <w:rFonts w:hint="eastAsia"/>
        </w:rPr>
        <w:t>最低充值金额接口</w:t>
      </w:r>
      <w:bookmarkEnd w:id="169"/>
    </w:p>
    <w:p>
      <w:pPr>
        <w:widowControl w:val="0"/>
        <w:numPr>
          <w:ilvl w:val="0"/>
          <w:numId w:val="18"/>
        </w:numPr>
        <w:tabs>
          <w:tab w:val="left" w:pos="420"/>
        </w:tabs>
        <w:spacing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接口地址：</w:t>
      </w:r>
      <w:r>
        <w:rPr>
          <w:rFonts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Money/getMinRechargeMoney（post）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接口描述</w:t>
      </w:r>
    </w:p>
    <w:p>
      <w:pPr>
        <w:widowControl w:val="0"/>
        <w:numPr>
          <w:ilvl w:val="0"/>
          <w:numId w:val="18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请求参数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/>
        </w:tc>
      </w:tr>
    </w:tbl>
    <w:p>
      <w:pPr>
        <w:tabs>
          <w:tab w:val="left" w:pos="0"/>
        </w:tabs>
        <w:spacing w:before="240" w:line="360" w:lineRule="auto"/>
        <w:rPr>
          <w:rFonts w:ascii="微软雅黑" w:hAnsi="微软雅黑" w:eastAsia="微软雅黑" w:cs="微软雅黑"/>
          <w:b/>
        </w:rPr>
      </w:pPr>
    </w:p>
    <w:p>
      <w:pPr>
        <w:widowControl w:val="0"/>
        <w:numPr>
          <w:ilvl w:val="0"/>
          <w:numId w:val="19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业务错误</w:t>
      </w:r>
    </w:p>
    <w:tbl>
      <w:tblPr>
        <w:tblStyle w:val="22"/>
        <w:tblW w:w="90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7"/>
        <w:gridCol w:w="6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2427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状态码</w:t>
            </w:r>
          </w:p>
        </w:tc>
        <w:tc>
          <w:tcPr>
            <w:tcW w:w="658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427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658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</w:pPr>
          </w:p>
        </w:tc>
      </w:tr>
    </w:tbl>
    <w:p>
      <w:pPr>
        <w:pStyle w:val="24"/>
        <w:widowControl w:val="0"/>
        <w:numPr>
          <w:ilvl w:val="0"/>
          <w:numId w:val="17"/>
        </w:numPr>
        <w:spacing w:line="360" w:lineRule="auto"/>
        <w:rPr>
          <w:rFonts w:ascii="微软雅黑" w:hAnsi="微软雅黑" w:eastAsia="微软雅黑" w:cs="微软雅黑"/>
        </w:rPr>
      </w:pPr>
      <w:r>
        <w:rPr>
          <w:rStyle w:val="19"/>
          <w:rFonts w:hint="eastAsia" w:ascii="微软雅黑" w:hAnsi="微软雅黑" w:cs="微软雅黑"/>
        </w:rPr>
        <w:t>正常返回结果</w:t>
      </w:r>
      <w:r>
        <w:rPr>
          <w:rFonts w:hint="eastAsia" w:ascii="微软雅黑" w:hAnsi="微软雅黑" w:eastAsia="微软雅黑" w:cs="微软雅黑"/>
        </w:rPr>
        <w:t xml:space="preserve">  </w:t>
      </w:r>
    </w:p>
    <w:tbl>
      <w:tblPr>
        <w:tblStyle w:val="22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363"/>
        <w:gridCol w:w="2238"/>
        <w:gridCol w:w="3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36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238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3004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minRechargeMoney</w:t>
            </w:r>
          </w:p>
        </w:tc>
        <w:tc>
          <w:tcPr>
            <w:tcW w:w="136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String</w:t>
            </w:r>
          </w:p>
        </w:tc>
        <w:tc>
          <w:tcPr>
            <w:tcW w:w="2238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最低充值金额</w:t>
            </w:r>
          </w:p>
        </w:tc>
        <w:tc>
          <w:tcPr>
            <w:tcW w:w="3004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widowControl w:val="0"/>
        <w:tabs>
          <w:tab w:val="left" w:pos="420"/>
        </w:tabs>
        <w:spacing w:before="240" w:line="360" w:lineRule="auto"/>
        <w:rPr>
          <w:rFonts w:ascii="微软雅黑" w:hAnsi="微软雅黑" w:eastAsia="微软雅黑" w:cs="微软雅黑"/>
        </w:rPr>
      </w:pPr>
    </w:p>
    <w:p>
      <w:pPr>
        <w:widowControl w:val="0"/>
        <w:numPr>
          <w:ilvl w:val="0"/>
          <w:numId w:val="21"/>
        </w:numPr>
        <w:tabs>
          <w:tab w:val="left" w:pos="420"/>
        </w:tabs>
        <w:spacing w:before="240" w:line="360" w:lineRule="auto"/>
        <w:ind w:left="420" w:hanging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JSON示例 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"status": 200000,</w:t>
      </w:r>
    </w:p>
    <w:p>
      <w:r>
        <w:rPr>
          <w:rFonts w:hint="eastAsia"/>
        </w:rPr>
        <w:tab/>
      </w:r>
      <w:r>
        <w:rPr>
          <w:rFonts w:hint="eastAsia"/>
        </w:rPr>
        <w:t>"message": "成功",</w:t>
      </w:r>
    </w:p>
    <w:p>
      <w:r>
        <w:rPr>
          <w:rFonts w:hint="eastAsia"/>
        </w:rPr>
        <w:tab/>
      </w:r>
      <w:r>
        <w:rPr>
          <w:rFonts w:hint="eastAsia"/>
        </w:rPr>
        <w:t>"webSite": "http://wedo.111.xcrozz.com",</w:t>
      </w:r>
    </w:p>
    <w:p>
      <w:r>
        <w:rPr>
          <w:rFonts w:hint="eastAsia"/>
        </w:rPr>
        <w:tab/>
      </w:r>
      <w:r>
        <w:rPr>
          <w:rFonts w:hint="eastAsia"/>
        </w:rPr>
        <w:t>"data":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"session_id": "3vjlqpc5bg16kov82d1321ceo7",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"34",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"headimgurl": "",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"13632486666"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"minRechargeMoney": "200"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1283"/>
        </w:tabs>
        <w:ind w:left="1283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426"/>
        </w:tabs>
        <w:ind w:left="1426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71"/>
        </w:tabs>
        <w:ind w:left="1571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715"/>
        </w:tabs>
        <w:ind w:left="1715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859"/>
        </w:tabs>
        <w:ind w:left="1859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002"/>
        </w:tabs>
        <w:ind w:left="2002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47"/>
        </w:tabs>
        <w:ind w:left="2147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91"/>
        </w:tabs>
        <w:ind w:left="2291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34"/>
        </w:tabs>
        <w:ind w:left="2434" w:hanging="1583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pStyle w:val="24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/>
      </w:rPr>
    </w:lvl>
  </w:abstractNum>
  <w:abstractNum w:abstractNumId="3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20756B8F"/>
    <w:multiLevelType w:val="multilevel"/>
    <w:tmpl w:val="20756B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65590"/>
    <w:multiLevelType w:val="singleLevel"/>
    <w:tmpl w:val="58465590"/>
    <w:lvl w:ilvl="0" w:tentative="0">
      <w:start w:val="1"/>
      <w:numFmt w:val="bullet"/>
      <w:lvlText w:val="•"/>
      <w:lvlJc w:val="left"/>
    </w:lvl>
  </w:abstractNum>
  <w:abstractNum w:abstractNumId="7">
    <w:nsid w:val="5846559B"/>
    <w:multiLevelType w:val="singleLevel"/>
    <w:tmpl w:val="5846559B"/>
    <w:lvl w:ilvl="0" w:tentative="0">
      <w:start w:val="1"/>
      <w:numFmt w:val="bullet"/>
      <w:lvlText w:val="•"/>
      <w:lvlJc w:val="left"/>
    </w:lvl>
  </w:abstractNum>
  <w:abstractNum w:abstractNumId="8">
    <w:nsid w:val="584655A6"/>
    <w:multiLevelType w:val="singleLevel"/>
    <w:tmpl w:val="584655A6"/>
    <w:lvl w:ilvl="0" w:tentative="0">
      <w:start w:val="1"/>
      <w:numFmt w:val="bullet"/>
      <w:lvlText w:val="•"/>
      <w:lvlJc w:val="left"/>
    </w:lvl>
  </w:abstractNum>
  <w:abstractNum w:abstractNumId="9">
    <w:nsid w:val="584655B1"/>
    <w:multiLevelType w:val="singleLevel"/>
    <w:tmpl w:val="584655B1"/>
    <w:lvl w:ilvl="0" w:tentative="0">
      <w:start w:val="1"/>
      <w:numFmt w:val="bullet"/>
      <w:lvlText w:val="•"/>
      <w:lvlJc w:val="left"/>
    </w:lvl>
  </w:abstractNum>
  <w:abstractNum w:abstractNumId="10">
    <w:nsid w:val="5972FF2A"/>
    <w:multiLevelType w:val="singleLevel"/>
    <w:tmpl w:val="5972FF2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7AD457"/>
    <w:multiLevelType w:val="singleLevel"/>
    <w:tmpl w:val="597AD457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81AA14"/>
    <w:multiLevelType w:val="singleLevel"/>
    <w:tmpl w:val="5981AA14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82E08D"/>
    <w:multiLevelType w:val="singleLevel"/>
    <w:tmpl w:val="5982E08D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982E0B7"/>
    <w:multiLevelType w:val="singleLevel"/>
    <w:tmpl w:val="5982E0B7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843581"/>
    <w:multiLevelType w:val="singleLevel"/>
    <w:tmpl w:val="59843581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8ABF3F"/>
    <w:multiLevelType w:val="singleLevel"/>
    <w:tmpl w:val="598ABF3F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8BD0D3"/>
    <w:multiLevelType w:val="singleLevel"/>
    <w:tmpl w:val="598BD0D3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91064F"/>
    <w:multiLevelType w:val="singleLevel"/>
    <w:tmpl w:val="5991064F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910C91"/>
    <w:multiLevelType w:val="singleLevel"/>
    <w:tmpl w:val="59910C91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9508A4"/>
    <w:multiLevelType w:val="singleLevel"/>
    <w:tmpl w:val="599508A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5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0"/>
  </w:num>
  <w:num w:numId="16">
    <w:abstractNumId w:val="4"/>
  </w:num>
  <w:num w:numId="17">
    <w:abstractNumId w:val="3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DC2"/>
    <w:rsid w:val="00003E5B"/>
    <w:rsid w:val="0000439E"/>
    <w:rsid w:val="00004412"/>
    <w:rsid w:val="00004A59"/>
    <w:rsid w:val="000067CD"/>
    <w:rsid w:val="00006ED4"/>
    <w:rsid w:val="0000733B"/>
    <w:rsid w:val="00007DB3"/>
    <w:rsid w:val="000117C1"/>
    <w:rsid w:val="000117E3"/>
    <w:rsid w:val="00011AF0"/>
    <w:rsid w:val="00012A0C"/>
    <w:rsid w:val="0001317D"/>
    <w:rsid w:val="000131F9"/>
    <w:rsid w:val="0001465C"/>
    <w:rsid w:val="00015370"/>
    <w:rsid w:val="000163F5"/>
    <w:rsid w:val="00020187"/>
    <w:rsid w:val="0002163F"/>
    <w:rsid w:val="000216B6"/>
    <w:rsid w:val="0002236C"/>
    <w:rsid w:val="00022A7B"/>
    <w:rsid w:val="00023183"/>
    <w:rsid w:val="000237B8"/>
    <w:rsid w:val="000253F0"/>
    <w:rsid w:val="00025863"/>
    <w:rsid w:val="0002666C"/>
    <w:rsid w:val="0003126B"/>
    <w:rsid w:val="00034F05"/>
    <w:rsid w:val="0003552D"/>
    <w:rsid w:val="000365D9"/>
    <w:rsid w:val="00036F80"/>
    <w:rsid w:val="00040AAB"/>
    <w:rsid w:val="000413BB"/>
    <w:rsid w:val="00043017"/>
    <w:rsid w:val="00044316"/>
    <w:rsid w:val="00045F47"/>
    <w:rsid w:val="00047F30"/>
    <w:rsid w:val="000500A5"/>
    <w:rsid w:val="000509AE"/>
    <w:rsid w:val="00051D20"/>
    <w:rsid w:val="00052EB0"/>
    <w:rsid w:val="00053072"/>
    <w:rsid w:val="00053CD0"/>
    <w:rsid w:val="000543E7"/>
    <w:rsid w:val="000546CF"/>
    <w:rsid w:val="00056BDC"/>
    <w:rsid w:val="00060226"/>
    <w:rsid w:val="0006230A"/>
    <w:rsid w:val="00062514"/>
    <w:rsid w:val="00065304"/>
    <w:rsid w:val="00065A98"/>
    <w:rsid w:val="000703FA"/>
    <w:rsid w:val="000716F6"/>
    <w:rsid w:val="00073A94"/>
    <w:rsid w:val="00074248"/>
    <w:rsid w:val="00074EEC"/>
    <w:rsid w:val="00075588"/>
    <w:rsid w:val="0007656B"/>
    <w:rsid w:val="000776AC"/>
    <w:rsid w:val="000776D7"/>
    <w:rsid w:val="00077956"/>
    <w:rsid w:val="000802A0"/>
    <w:rsid w:val="000807A5"/>
    <w:rsid w:val="000815AB"/>
    <w:rsid w:val="000818AF"/>
    <w:rsid w:val="0008251A"/>
    <w:rsid w:val="00083816"/>
    <w:rsid w:val="0008408A"/>
    <w:rsid w:val="00085E1B"/>
    <w:rsid w:val="000867F1"/>
    <w:rsid w:val="000870E3"/>
    <w:rsid w:val="000870FE"/>
    <w:rsid w:val="00087518"/>
    <w:rsid w:val="00090123"/>
    <w:rsid w:val="00090B7D"/>
    <w:rsid w:val="00091FAF"/>
    <w:rsid w:val="00092440"/>
    <w:rsid w:val="00092F14"/>
    <w:rsid w:val="000949C5"/>
    <w:rsid w:val="00094F37"/>
    <w:rsid w:val="000959CE"/>
    <w:rsid w:val="00095C0B"/>
    <w:rsid w:val="0009682A"/>
    <w:rsid w:val="00097725"/>
    <w:rsid w:val="00097D5A"/>
    <w:rsid w:val="000A0339"/>
    <w:rsid w:val="000A22A1"/>
    <w:rsid w:val="000A25FE"/>
    <w:rsid w:val="000A3B89"/>
    <w:rsid w:val="000A54BF"/>
    <w:rsid w:val="000A5650"/>
    <w:rsid w:val="000A5D79"/>
    <w:rsid w:val="000A615C"/>
    <w:rsid w:val="000B0218"/>
    <w:rsid w:val="000B23DB"/>
    <w:rsid w:val="000B2CCC"/>
    <w:rsid w:val="000B353C"/>
    <w:rsid w:val="000B36EA"/>
    <w:rsid w:val="000B3BD5"/>
    <w:rsid w:val="000B5C2D"/>
    <w:rsid w:val="000B6014"/>
    <w:rsid w:val="000B686E"/>
    <w:rsid w:val="000B6F80"/>
    <w:rsid w:val="000C0AC9"/>
    <w:rsid w:val="000C0BD1"/>
    <w:rsid w:val="000C0F95"/>
    <w:rsid w:val="000C154B"/>
    <w:rsid w:val="000C42AA"/>
    <w:rsid w:val="000C48D9"/>
    <w:rsid w:val="000C5C40"/>
    <w:rsid w:val="000C7518"/>
    <w:rsid w:val="000C7D46"/>
    <w:rsid w:val="000D02D8"/>
    <w:rsid w:val="000D074C"/>
    <w:rsid w:val="000D092A"/>
    <w:rsid w:val="000D1132"/>
    <w:rsid w:val="000D14E1"/>
    <w:rsid w:val="000D1B0A"/>
    <w:rsid w:val="000D1C2F"/>
    <w:rsid w:val="000D39DF"/>
    <w:rsid w:val="000D6E9F"/>
    <w:rsid w:val="000D74B7"/>
    <w:rsid w:val="000E1D3E"/>
    <w:rsid w:val="000E253E"/>
    <w:rsid w:val="000E314B"/>
    <w:rsid w:val="000E4B1B"/>
    <w:rsid w:val="000E5644"/>
    <w:rsid w:val="000E6326"/>
    <w:rsid w:val="000E6E2A"/>
    <w:rsid w:val="000F00B6"/>
    <w:rsid w:val="000F0166"/>
    <w:rsid w:val="000F0C3F"/>
    <w:rsid w:val="000F1F82"/>
    <w:rsid w:val="000F29D0"/>
    <w:rsid w:val="000F2C34"/>
    <w:rsid w:val="000F304A"/>
    <w:rsid w:val="000F429E"/>
    <w:rsid w:val="000F4D76"/>
    <w:rsid w:val="000F59E8"/>
    <w:rsid w:val="000F5C03"/>
    <w:rsid w:val="000F6892"/>
    <w:rsid w:val="000F7451"/>
    <w:rsid w:val="00100923"/>
    <w:rsid w:val="00100CBA"/>
    <w:rsid w:val="0010282F"/>
    <w:rsid w:val="00102F8F"/>
    <w:rsid w:val="0010344E"/>
    <w:rsid w:val="001039D4"/>
    <w:rsid w:val="00104831"/>
    <w:rsid w:val="00104D0C"/>
    <w:rsid w:val="00106482"/>
    <w:rsid w:val="001079B3"/>
    <w:rsid w:val="00110196"/>
    <w:rsid w:val="0011033F"/>
    <w:rsid w:val="001108D5"/>
    <w:rsid w:val="00111354"/>
    <w:rsid w:val="0011195C"/>
    <w:rsid w:val="00111BAC"/>
    <w:rsid w:val="00112AE7"/>
    <w:rsid w:val="00113E5B"/>
    <w:rsid w:val="001151C3"/>
    <w:rsid w:val="00115B01"/>
    <w:rsid w:val="0011687E"/>
    <w:rsid w:val="00116C96"/>
    <w:rsid w:val="00116DBB"/>
    <w:rsid w:val="0012004C"/>
    <w:rsid w:val="00120614"/>
    <w:rsid w:val="00120751"/>
    <w:rsid w:val="0012167B"/>
    <w:rsid w:val="00121B39"/>
    <w:rsid w:val="00121BFD"/>
    <w:rsid w:val="001232C2"/>
    <w:rsid w:val="00123539"/>
    <w:rsid w:val="00123548"/>
    <w:rsid w:val="00124466"/>
    <w:rsid w:val="00124B12"/>
    <w:rsid w:val="00125A85"/>
    <w:rsid w:val="00126124"/>
    <w:rsid w:val="00126D33"/>
    <w:rsid w:val="00127028"/>
    <w:rsid w:val="00132358"/>
    <w:rsid w:val="0013252D"/>
    <w:rsid w:val="00135D33"/>
    <w:rsid w:val="00135F2D"/>
    <w:rsid w:val="00136118"/>
    <w:rsid w:val="00137985"/>
    <w:rsid w:val="00140ED8"/>
    <w:rsid w:val="001414F2"/>
    <w:rsid w:val="00141C1F"/>
    <w:rsid w:val="001421D7"/>
    <w:rsid w:val="001425BE"/>
    <w:rsid w:val="0014342D"/>
    <w:rsid w:val="00143789"/>
    <w:rsid w:val="001447CD"/>
    <w:rsid w:val="00145704"/>
    <w:rsid w:val="00145E7F"/>
    <w:rsid w:val="00145EC8"/>
    <w:rsid w:val="001471CF"/>
    <w:rsid w:val="001475C7"/>
    <w:rsid w:val="00150EF4"/>
    <w:rsid w:val="0015184E"/>
    <w:rsid w:val="00152CB7"/>
    <w:rsid w:val="001535D3"/>
    <w:rsid w:val="00154706"/>
    <w:rsid w:val="00155082"/>
    <w:rsid w:val="00156098"/>
    <w:rsid w:val="00156174"/>
    <w:rsid w:val="00160266"/>
    <w:rsid w:val="00160AC8"/>
    <w:rsid w:val="001614CD"/>
    <w:rsid w:val="001616E7"/>
    <w:rsid w:val="001623B5"/>
    <w:rsid w:val="00162DDF"/>
    <w:rsid w:val="00163864"/>
    <w:rsid w:val="00164ECE"/>
    <w:rsid w:val="0016583E"/>
    <w:rsid w:val="00165CC4"/>
    <w:rsid w:val="001663CC"/>
    <w:rsid w:val="00166730"/>
    <w:rsid w:val="001668F0"/>
    <w:rsid w:val="00166AB6"/>
    <w:rsid w:val="00166B04"/>
    <w:rsid w:val="0017039F"/>
    <w:rsid w:val="0017052B"/>
    <w:rsid w:val="00171654"/>
    <w:rsid w:val="001717C4"/>
    <w:rsid w:val="00171A5F"/>
    <w:rsid w:val="00172A27"/>
    <w:rsid w:val="00173F08"/>
    <w:rsid w:val="001743BA"/>
    <w:rsid w:val="0017517B"/>
    <w:rsid w:val="00175D4C"/>
    <w:rsid w:val="001802B1"/>
    <w:rsid w:val="00181EF0"/>
    <w:rsid w:val="001830C7"/>
    <w:rsid w:val="00185413"/>
    <w:rsid w:val="00185689"/>
    <w:rsid w:val="00185728"/>
    <w:rsid w:val="00185EA3"/>
    <w:rsid w:val="00185FEF"/>
    <w:rsid w:val="00186858"/>
    <w:rsid w:val="00187D44"/>
    <w:rsid w:val="00190365"/>
    <w:rsid w:val="001924C3"/>
    <w:rsid w:val="001924C5"/>
    <w:rsid w:val="00192EA3"/>
    <w:rsid w:val="0019315C"/>
    <w:rsid w:val="0019321C"/>
    <w:rsid w:val="00193CD6"/>
    <w:rsid w:val="001957BA"/>
    <w:rsid w:val="00195DDC"/>
    <w:rsid w:val="00196706"/>
    <w:rsid w:val="001967FC"/>
    <w:rsid w:val="001973EE"/>
    <w:rsid w:val="0019773B"/>
    <w:rsid w:val="001A16F7"/>
    <w:rsid w:val="001A2A0B"/>
    <w:rsid w:val="001A2E23"/>
    <w:rsid w:val="001A42A6"/>
    <w:rsid w:val="001A4730"/>
    <w:rsid w:val="001A4C9B"/>
    <w:rsid w:val="001A4E44"/>
    <w:rsid w:val="001A5FC1"/>
    <w:rsid w:val="001B0030"/>
    <w:rsid w:val="001B1CA1"/>
    <w:rsid w:val="001B3380"/>
    <w:rsid w:val="001B34E5"/>
    <w:rsid w:val="001B36E9"/>
    <w:rsid w:val="001B4CC5"/>
    <w:rsid w:val="001B5A81"/>
    <w:rsid w:val="001B6673"/>
    <w:rsid w:val="001B6D71"/>
    <w:rsid w:val="001C099B"/>
    <w:rsid w:val="001C0D1C"/>
    <w:rsid w:val="001C12EE"/>
    <w:rsid w:val="001C444C"/>
    <w:rsid w:val="001C6722"/>
    <w:rsid w:val="001C6797"/>
    <w:rsid w:val="001C6964"/>
    <w:rsid w:val="001C78C9"/>
    <w:rsid w:val="001D088C"/>
    <w:rsid w:val="001D0A1C"/>
    <w:rsid w:val="001D1471"/>
    <w:rsid w:val="001D1F35"/>
    <w:rsid w:val="001D25A4"/>
    <w:rsid w:val="001D3A79"/>
    <w:rsid w:val="001D437B"/>
    <w:rsid w:val="001D4A2F"/>
    <w:rsid w:val="001D5453"/>
    <w:rsid w:val="001D5EBA"/>
    <w:rsid w:val="001D623F"/>
    <w:rsid w:val="001D79AD"/>
    <w:rsid w:val="001E0633"/>
    <w:rsid w:val="001E06BF"/>
    <w:rsid w:val="001E0EA4"/>
    <w:rsid w:val="001E16CA"/>
    <w:rsid w:val="001E1FBA"/>
    <w:rsid w:val="001E3ACD"/>
    <w:rsid w:val="001E44DB"/>
    <w:rsid w:val="001E47F4"/>
    <w:rsid w:val="001E49F9"/>
    <w:rsid w:val="001E6085"/>
    <w:rsid w:val="001E63EF"/>
    <w:rsid w:val="001E673C"/>
    <w:rsid w:val="001F144A"/>
    <w:rsid w:val="001F15D4"/>
    <w:rsid w:val="001F1766"/>
    <w:rsid w:val="001F23D5"/>
    <w:rsid w:val="001F37EB"/>
    <w:rsid w:val="001F5656"/>
    <w:rsid w:val="001F5BB1"/>
    <w:rsid w:val="001F66FC"/>
    <w:rsid w:val="001F6D9B"/>
    <w:rsid w:val="0020037E"/>
    <w:rsid w:val="002017BD"/>
    <w:rsid w:val="002022ED"/>
    <w:rsid w:val="00202936"/>
    <w:rsid w:val="00203141"/>
    <w:rsid w:val="00203648"/>
    <w:rsid w:val="0020441A"/>
    <w:rsid w:val="00204979"/>
    <w:rsid w:val="002050A5"/>
    <w:rsid w:val="00205C03"/>
    <w:rsid w:val="00205E3C"/>
    <w:rsid w:val="00205ED5"/>
    <w:rsid w:val="00206074"/>
    <w:rsid w:val="00206908"/>
    <w:rsid w:val="00211E15"/>
    <w:rsid w:val="0021311E"/>
    <w:rsid w:val="00214A80"/>
    <w:rsid w:val="002159AD"/>
    <w:rsid w:val="002170A3"/>
    <w:rsid w:val="002211DE"/>
    <w:rsid w:val="002227EE"/>
    <w:rsid w:val="00224A58"/>
    <w:rsid w:val="00227124"/>
    <w:rsid w:val="0023017D"/>
    <w:rsid w:val="00231105"/>
    <w:rsid w:val="00233B83"/>
    <w:rsid w:val="00236161"/>
    <w:rsid w:val="0023638E"/>
    <w:rsid w:val="00237746"/>
    <w:rsid w:val="002402BB"/>
    <w:rsid w:val="00240461"/>
    <w:rsid w:val="00240818"/>
    <w:rsid w:val="00241218"/>
    <w:rsid w:val="00241A29"/>
    <w:rsid w:val="00241BCD"/>
    <w:rsid w:val="00243E8E"/>
    <w:rsid w:val="00244062"/>
    <w:rsid w:val="00244F08"/>
    <w:rsid w:val="00245E81"/>
    <w:rsid w:val="00246874"/>
    <w:rsid w:val="00247FAA"/>
    <w:rsid w:val="0025193D"/>
    <w:rsid w:val="00251C3E"/>
    <w:rsid w:val="00251F43"/>
    <w:rsid w:val="00252989"/>
    <w:rsid w:val="00253626"/>
    <w:rsid w:val="002542FD"/>
    <w:rsid w:val="0025572D"/>
    <w:rsid w:val="00255EFB"/>
    <w:rsid w:val="00255F87"/>
    <w:rsid w:val="002561C8"/>
    <w:rsid w:val="0025692F"/>
    <w:rsid w:val="002569C7"/>
    <w:rsid w:val="00260E9A"/>
    <w:rsid w:val="002611B1"/>
    <w:rsid w:val="00261B90"/>
    <w:rsid w:val="002633C5"/>
    <w:rsid w:val="00265FA6"/>
    <w:rsid w:val="00265FF3"/>
    <w:rsid w:val="00267201"/>
    <w:rsid w:val="00267A24"/>
    <w:rsid w:val="002700B3"/>
    <w:rsid w:val="002707F8"/>
    <w:rsid w:val="00270AA7"/>
    <w:rsid w:val="00270FAB"/>
    <w:rsid w:val="0027157D"/>
    <w:rsid w:val="0027187D"/>
    <w:rsid w:val="0027188C"/>
    <w:rsid w:val="00271ACE"/>
    <w:rsid w:val="00271BB2"/>
    <w:rsid w:val="00271E81"/>
    <w:rsid w:val="00272107"/>
    <w:rsid w:val="002735EA"/>
    <w:rsid w:val="002747B3"/>
    <w:rsid w:val="00274F97"/>
    <w:rsid w:val="00275696"/>
    <w:rsid w:val="00281119"/>
    <w:rsid w:val="002822FA"/>
    <w:rsid w:val="002829BC"/>
    <w:rsid w:val="00285A71"/>
    <w:rsid w:val="002862CB"/>
    <w:rsid w:val="00286389"/>
    <w:rsid w:val="00286496"/>
    <w:rsid w:val="002866CF"/>
    <w:rsid w:val="002871CB"/>
    <w:rsid w:val="002874BA"/>
    <w:rsid w:val="00290507"/>
    <w:rsid w:val="0029183A"/>
    <w:rsid w:val="002927DC"/>
    <w:rsid w:val="002934E5"/>
    <w:rsid w:val="002938D5"/>
    <w:rsid w:val="00293F29"/>
    <w:rsid w:val="00294A22"/>
    <w:rsid w:val="00297F06"/>
    <w:rsid w:val="002A1E44"/>
    <w:rsid w:val="002A2CBD"/>
    <w:rsid w:val="002A2CFC"/>
    <w:rsid w:val="002A3671"/>
    <w:rsid w:val="002A3C88"/>
    <w:rsid w:val="002A4F36"/>
    <w:rsid w:val="002A51FF"/>
    <w:rsid w:val="002A5BC8"/>
    <w:rsid w:val="002B06B5"/>
    <w:rsid w:val="002B07DD"/>
    <w:rsid w:val="002B0AA0"/>
    <w:rsid w:val="002B0DE5"/>
    <w:rsid w:val="002B104F"/>
    <w:rsid w:val="002B1D4F"/>
    <w:rsid w:val="002B1E3A"/>
    <w:rsid w:val="002B23C4"/>
    <w:rsid w:val="002B23F2"/>
    <w:rsid w:val="002B27F3"/>
    <w:rsid w:val="002B3FF7"/>
    <w:rsid w:val="002B6337"/>
    <w:rsid w:val="002B6E07"/>
    <w:rsid w:val="002B6FE7"/>
    <w:rsid w:val="002B7EF8"/>
    <w:rsid w:val="002C0279"/>
    <w:rsid w:val="002C0BCB"/>
    <w:rsid w:val="002C24A1"/>
    <w:rsid w:val="002C275E"/>
    <w:rsid w:val="002C2C12"/>
    <w:rsid w:val="002C2F01"/>
    <w:rsid w:val="002C32A0"/>
    <w:rsid w:val="002C3347"/>
    <w:rsid w:val="002C36B6"/>
    <w:rsid w:val="002C3DF9"/>
    <w:rsid w:val="002C4841"/>
    <w:rsid w:val="002C5312"/>
    <w:rsid w:val="002C6659"/>
    <w:rsid w:val="002D0599"/>
    <w:rsid w:val="002D05C2"/>
    <w:rsid w:val="002D4709"/>
    <w:rsid w:val="002D48E2"/>
    <w:rsid w:val="002D50D9"/>
    <w:rsid w:val="002D5AA9"/>
    <w:rsid w:val="002D6922"/>
    <w:rsid w:val="002D7BF6"/>
    <w:rsid w:val="002E0729"/>
    <w:rsid w:val="002E11F0"/>
    <w:rsid w:val="002E1344"/>
    <w:rsid w:val="002E284F"/>
    <w:rsid w:val="002E3520"/>
    <w:rsid w:val="002E4164"/>
    <w:rsid w:val="002E4783"/>
    <w:rsid w:val="002E4DE0"/>
    <w:rsid w:val="002E60F7"/>
    <w:rsid w:val="002E7124"/>
    <w:rsid w:val="002E75CD"/>
    <w:rsid w:val="002F0055"/>
    <w:rsid w:val="002F0425"/>
    <w:rsid w:val="002F153C"/>
    <w:rsid w:val="002F1EAC"/>
    <w:rsid w:val="002F4357"/>
    <w:rsid w:val="002F471C"/>
    <w:rsid w:val="002F52BF"/>
    <w:rsid w:val="002F7111"/>
    <w:rsid w:val="00300026"/>
    <w:rsid w:val="003021DF"/>
    <w:rsid w:val="00302212"/>
    <w:rsid w:val="00303301"/>
    <w:rsid w:val="00304D56"/>
    <w:rsid w:val="00305EDD"/>
    <w:rsid w:val="0030691F"/>
    <w:rsid w:val="00307011"/>
    <w:rsid w:val="00307054"/>
    <w:rsid w:val="00307287"/>
    <w:rsid w:val="003079D6"/>
    <w:rsid w:val="003114DD"/>
    <w:rsid w:val="00312A69"/>
    <w:rsid w:val="00312EE0"/>
    <w:rsid w:val="00313445"/>
    <w:rsid w:val="00313A1C"/>
    <w:rsid w:val="00314850"/>
    <w:rsid w:val="00314F39"/>
    <w:rsid w:val="00316A75"/>
    <w:rsid w:val="00317BC6"/>
    <w:rsid w:val="00317CF6"/>
    <w:rsid w:val="00320BC1"/>
    <w:rsid w:val="00321425"/>
    <w:rsid w:val="00322063"/>
    <w:rsid w:val="003235F9"/>
    <w:rsid w:val="00324602"/>
    <w:rsid w:val="0032488F"/>
    <w:rsid w:val="00324A55"/>
    <w:rsid w:val="0032572E"/>
    <w:rsid w:val="00325B46"/>
    <w:rsid w:val="003332C3"/>
    <w:rsid w:val="00334483"/>
    <w:rsid w:val="00334554"/>
    <w:rsid w:val="003356C1"/>
    <w:rsid w:val="00335811"/>
    <w:rsid w:val="00337472"/>
    <w:rsid w:val="00340BED"/>
    <w:rsid w:val="00341542"/>
    <w:rsid w:val="00342904"/>
    <w:rsid w:val="003437F0"/>
    <w:rsid w:val="0034430C"/>
    <w:rsid w:val="00344796"/>
    <w:rsid w:val="00344EC8"/>
    <w:rsid w:val="00345B90"/>
    <w:rsid w:val="00346281"/>
    <w:rsid w:val="003475AB"/>
    <w:rsid w:val="00350E0F"/>
    <w:rsid w:val="00350F9E"/>
    <w:rsid w:val="0035154E"/>
    <w:rsid w:val="00352520"/>
    <w:rsid w:val="0035267E"/>
    <w:rsid w:val="0035321A"/>
    <w:rsid w:val="00354944"/>
    <w:rsid w:val="00354C06"/>
    <w:rsid w:val="0035631B"/>
    <w:rsid w:val="0035696B"/>
    <w:rsid w:val="00360C36"/>
    <w:rsid w:val="00361C0C"/>
    <w:rsid w:val="003621FE"/>
    <w:rsid w:val="0036275D"/>
    <w:rsid w:val="00363314"/>
    <w:rsid w:val="00363DB4"/>
    <w:rsid w:val="003641A1"/>
    <w:rsid w:val="0036541C"/>
    <w:rsid w:val="00365D1A"/>
    <w:rsid w:val="003665C6"/>
    <w:rsid w:val="00367D20"/>
    <w:rsid w:val="0037140B"/>
    <w:rsid w:val="003733BB"/>
    <w:rsid w:val="00374F6B"/>
    <w:rsid w:val="0037516B"/>
    <w:rsid w:val="0037624D"/>
    <w:rsid w:val="00377EDA"/>
    <w:rsid w:val="00377F3B"/>
    <w:rsid w:val="00381B20"/>
    <w:rsid w:val="00381F8F"/>
    <w:rsid w:val="00383048"/>
    <w:rsid w:val="00383F0A"/>
    <w:rsid w:val="00386532"/>
    <w:rsid w:val="003869C8"/>
    <w:rsid w:val="00386C82"/>
    <w:rsid w:val="00387916"/>
    <w:rsid w:val="00390C0D"/>
    <w:rsid w:val="003911D2"/>
    <w:rsid w:val="00392564"/>
    <w:rsid w:val="003925BA"/>
    <w:rsid w:val="0039264F"/>
    <w:rsid w:val="00394229"/>
    <w:rsid w:val="00394424"/>
    <w:rsid w:val="0039482C"/>
    <w:rsid w:val="00395487"/>
    <w:rsid w:val="00395743"/>
    <w:rsid w:val="003A1BA4"/>
    <w:rsid w:val="003A1BBA"/>
    <w:rsid w:val="003A2E67"/>
    <w:rsid w:val="003A3421"/>
    <w:rsid w:val="003A4E66"/>
    <w:rsid w:val="003A5150"/>
    <w:rsid w:val="003A54D5"/>
    <w:rsid w:val="003A74BA"/>
    <w:rsid w:val="003B04EF"/>
    <w:rsid w:val="003B174A"/>
    <w:rsid w:val="003B285F"/>
    <w:rsid w:val="003B2E15"/>
    <w:rsid w:val="003B3567"/>
    <w:rsid w:val="003B6265"/>
    <w:rsid w:val="003B713A"/>
    <w:rsid w:val="003C0593"/>
    <w:rsid w:val="003C0655"/>
    <w:rsid w:val="003C0DD5"/>
    <w:rsid w:val="003C174D"/>
    <w:rsid w:val="003C2839"/>
    <w:rsid w:val="003C30FF"/>
    <w:rsid w:val="003C40DD"/>
    <w:rsid w:val="003C5749"/>
    <w:rsid w:val="003C5889"/>
    <w:rsid w:val="003C69F3"/>
    <w:rsid w:val="003C6B5D"/>
    <w:rsid w:val="003C6C23"/>
    <w:rsid w:val="003C6F81"/>
    <w:rsid w:val="003C7001"/>
    <w:rsid w:val="003C7383"/>
    <w:rsid w:val="003C743E"/>
    <w:rsid w:val="003D0389"/>
    <w:rsid w:val="003D1699"/>
    <w:rsid w:val="003D34C2"/>
    <w:rsid w:val="003D5362"/>
    <w:rsid w:val="003D6657"/>
    <w:rsid w:val="003D67EA"/>
    <w:rsid w:val="003D707B"/>
    <w:rsid w:val="003E16AA"/>
    <w:rsid w:val="003E2C00"/>
    <w:rsid w:val="003E2DDF"/>
    <w:rsid w:val="003E45AC"/>
    <w:rsid w:val="003E4A33"/>
    <w:rsid w:val="003E5187"/>
    <w:rsid w:val="003E60CE"/>
    <w:rsid w:val="003E69F1"/>
    <w:rsid w:val="003E7634"/>
    <w:rsid w:val="003E7C9A"/>
    <w:rsid w:val="003F0C8F"/>
    <w:rsid w:val="003F1AD3"/>
    <w:rsid w:val="003F30A8"/>
    <w:rsid w:val="003F4459"/>
    <w:rsid w:val="003F5ADF"/>
    <w:rsid w:val="003F7BBC"/>
    <w:rsid w:val="00401773"/>
    <w:rsid w:val="00402F35"/>
    <w:rsid w:val="004038FB"/>
    <w:rsid w:val="00403C0B"/>
    <w:rsid w:val="00406453"/>
    <w:rsid w:val="00406A17"/>
    <w:rsid w:val="00406E64"/>
    <w:rsid w:val="00407543"/>
    <w:rsid w:val="004076B7"/>
    <w:rsid w:val="00410B2F"/>
    <w:rsid w:val="00411213"/>
    <w:rsid w:val="0041123F"/>
    <w:rsid w:val="00412838"/>
    <w:rsid w:val="00412E72"/>
    <w:rsid w:val="004131A9"/>
    <w:rsid w:val="00413BC7"/>
    <w:rsid w:val="00414CB1"/>
    <w:rsid w:val="004155E4"/>
    <w:rsid w:val="004157FC"/>
    <w:rsid w:val="0041581D"/>
    <w:rsid w:val="00415C10"/>
    <w:rsid w:val="00416743"/>
    <w:rsid w:val="00416A70"/>
    <w:rsid w:val="00416BAF"/>
    <w:rsid w:val="004171D3"/>
    <w:rsid w:val="004177AF"/>
    <w:rsid w:val="00417DCF"/>
    <w:rsid w:val="004210EF"/>
    <w:rsid w:val="004215A5"/>
    <w:rsid w:val="004219B6"/>
    <w:rsid w:val="0042240C"/>
    <w:rsid w:val="0042494E"/>
    <w:rsid w:val="00427789"/>
    <w:rsid w:val="0042797C"/>
    <w:rsid w:val="00427F81"/>
    <w:rsid w:val="00430F12"/>
    <w:rsid w:val="00431267"/>
    <w:rsid w:val="0043204B"/>
    <w:rsid w:val="00432ADE"/>
    <w:rsid w:val="00432F94"/>
    <w:rsid w:val="0043303C"/>
    <w:rsid w:val="0043338B"/>
    <w:rsid w:val="00433FE8"/>
    <w:rsid w:val="00434338"/>
    <w:rsid w:val="0043499B"/>
    <w:rsid w:val="00435A0C"/>
    <w:rsid w:val="00435A4A"/>
    <w:rsid w:val="00436DCD"/>
    <w:rsid w:val="0043742F"/>
    <w:rsid w:val="00437EF9"/>
    <w:rsid w:val="00440120"/>
    <w:rsid w:val="0044058C"/>
    <w:rsid w:val="0044085E"/>
    <w:rsid w:val="00440A67"/>
    <w:rsid w:val="00441FB1"/>
    <w:rsid w:val="004423C5"/>
    <w:rsid w:val="00442DF1"/>
    <w:rsid w:val="00442F67"/>
    <w:rsid w:val="00444098"/>
    <w:rsid w:val="00444349"/>
    <w:rsid w:val="004452E7"/>
    <w:rsid w:val="004458AF"/>
    <w:rsid w:val="00445A43"/>
    <w:rsid w:val="00445C42"/>
    <w:rsid w:val="00445EB9"/>
    <w:rsid w:val="00446F87"/>
    <w:rsid w:val="00447451"/>
    <w:rsid w:val="00447603"/>
    <w:rsid w:val="0045226D"/>
    <w:rsid w:val="00452467"/>
    <w:rsid w:val="004528C2"/>
    <w:rsid w:val="00452D15"/>
    <w:rsid w:val="00453195"/>
    <w:rsid w:val="00453A55"/>
    <w:rsid w:val="00454774"/>
    <w:rsid w:val="00454A8B"/>
    <w:rsid w:val="00456317"/>
    <w:rsid w:val="00456B1D"/>
    <w:rsid w:val="00456F3C"/>
    <w:rsid w:val="00457744"/>
    <w:rsid w:val="00457987"/>
    <w:rsid w:val="0046049E"/>
    <w:rsid w:val="004613AB"/>
    <w:rsid w:val="00462903"/>
    <w:rsid w:val="004656CC"/>
    <w:rsid w:val="004658D1"/>
    <w:rsid w:val="004674B7"/>
    <w:rsid w:val="0047243F"/>
    <w:rsid w:val="00472A78"/>
    <w:rsid w:val="00473585"/>
    <w:rsid w:val="0047359D"/>
    <w:rsid w:val="004736F7"/>
    <w:rsid w:val="00473D5D"/>
    <w:rsid w:val="00473D61"/>
    <w:rsid w:val="004740E4"/>
    <w:rsid w:val="00474BF9"/>
    <w:rsid w:val="0047530A"/>
    <w:rsid w:val="00475483"/>
    <w:rsid w:val="00476CCA"/>
    <w:rsid w:val="00480F76"/>
    <w:rsid w:val="00482731"/>
    <w:rsid w:val="0048364F"/>
    <w:rsid w:val="00484245"/>
    <w:rsid w:val="004853E3"/>
    <w:rsid w:val="00485A63"/>
    <w:rsid w:val="004869A4"/>
    <w:rsid w:val="00486A9D"/>
    <w:rsid w:val="0049285F"/>
    <w:rsid w:val="004935F3"/>
    <w:rsid w:val="00494A7B"/>
    <w:rsid w:val="0049535C"/>
    <w:rsid w:val="004967C1"/>
    <w:rsid w:val="0049686E"/>
    <w:rsid w:val="00496B78"/>
    <w:rsid w:val="00496BC7"/>
    <w:rsid w:val="004A0887"/>
    <w:rsid w:val="004A22F0"/>
    <w:rsid w:val="004A428A"/>
    <w:rsid w:val="004A457F"/>
    <w:rsid w:val="004A4695"/>
    <w:rsid w:val="004A489A"/>
    <w:rsid w:val="004A7BBE"/>
    <w:rsid w:val="004B1428"/>
    <w:rsid w:val="004B1708"/>
    <w:rsid w:val="004B199F"/>
    <w:rsid w:val="004B1E4C"/>
    <w:rsid w:val="004B2C94"/>
    <w:rsid w:val="004B3EAD"/>
    <w:rsid w:val="004B468B"/>
    <w:rsid w:val="004B55E2"/>
    <w:rsid w:val="004B583C"/>
    <w:rsid w:val="004B6588"/>
    <w:rsid w:val="004B6A14"/>
    <w:rsid w:val="004B6A80"/>
    <w:rsid w:val="004B6AF5"/>
    <w:rsid w:val="004B7248"/>
    <w:rsid w:val="004B79CA"/>
    <w:rsid w:val="004C04C1"/>
    <w:rsid w:val="004C0A31"/>
    <w:rsid w:val="004C0FDD"/>
    <w:rsid w:val="004C1D08"/>
    <w:rsid w:val="004C2CB2"/>
    <w:rsid w:val="004C5FAD"/>
    <w:rsid w:val="004C7970"/>
    <w:rsid w:val="004D0332"/>
    <w:rsid w:val="004D212A"/>
    <w:rsid w:val="004D2F35"/>
    <w:rsid w:val="004D40B9"/>
    <w:rsid w:val="004D5839"/>
    <w:rsid w:val="004D5B58"/>
    <w:rsid w:val="004D5C4E"/>
    <w:rsid w:val="004D6385"/>
    <w:rsid w:val="004D7161"/>
    <w:rsid w:val="004D75F2"/>
    <w:rsid w:val="004D7870"/>
    <w:rsid w:val="004E0BA7"/>
    <w:rsid w:val="004E2089"/>
    <w:rsid w:val="004E25AA"/>
    <w:rsid w:val="004E3AE9"/>
    <w:rsid w:val="004E43B5"/>
    <w:rsid w:val="004F2305"/>
    <w:rsid w:val="004F23D7"/>
    <w:rsid w:val="004F2C24"/>
    <w:rsid w:val="004F422D"/>
    <w:rsid w:val="004F4C50"/>
    <w:rsid w:val="004F51F3"/>
    <w:rsid w:val="004F55F5"/>
    <w:rsid w:val="004F6622"/>
    <w:rsid w:val="00503CFF"/>
    <w:rsid w:val="005045BB"/>
    <w:rsid w:val="00507735"/>
    <w:rsid w:val="0051149A"/>
    <w:rsid w:val="0051383C"/>
    <w:rsid w:val="005170DD"/>
    <w:rsid w:val="00520D3B"/>
    <w:rsid w:val="005211C9"/>
    <w:rsid w:val="0052138A"/>
    <w:rsid w:val="0052308C"/>
    <w:rsid w:val="005244AE"/>
    <w:rsid w:val="005251C9"/>
    <w:rsid w:val="00525A8D"/>
    <w:rsid w:val="00525F78"/>
    <w:rsid w:val="00530648"/>
    <w:rsid w:val="005313B3"/>
    <w:rsid w:val="00533B68"/>
    <w:rsid w:val="0053541A"/>
    <w:rsid w:val="00536800"/>
    <w:rsid w:val="00537955"/>
    <w:rsid w:val="005406A2"/>
    <w:rsid w:val="005409D4"/>
    <w:rsid w:val="00541DCC"/>
    <w:rsid w:val="00542240"/>
    <w:rsid w:val="005429F7"/>
    <w:rsid w:val="00543468"/>
    <w:rsid w:val="005458BC"/>
    <w:rsid w:val="00545AC9"/>
    <w:rsid w:val="00545F8F"/>
    <w:rsid w:val="0054683E"/>
    <w:rsid w:val="005515AC"/>
    <w:rsid w:val="00552369"/>
    <w:rsid w:val="00553177"/>
    <w:rsid w:val="005536C6"/>
    <w:rsid w:val="00553F1C"/>
    <w:rsid w:val="00555648"/>
    <w:rsid w:val="00557FBD"/>
    <w:rsid w:val="00564051"/>
    <w:rsid w:val="00564958"/>
    <w:rsid w:val="00564DBE"/>
    <w:rsid w:val="0056554F"/>
    <w:rsid w:val="00566888"/>
    <w:rsid w:val="00567210"/>
    <w:rsid w:val="00567EBA"/>
    <w:rsid w:val="00567FB8"/>
    <w:rsid w:val="00570C1A"/>
    <w:rsid w:val="00571872"/>
    <w:rsid w:val="00571F4B"/>
    <w:rsid w:val="00572F0C"/>
    <w:rsid w:val="0057359E"/>
    <w:rsid w:val="00573658"/>
    <w:rsid w:val="00573C36"/>
    <w:rsid w:val="00573FC5"/>
    <w:rsid w:val="0057509E"/>
    <w:rsid w:val="0057713D"/>
    <w:rsid w:val="00580EC2"/>
    <w:rsid w:val="005812BD"/>
    <w:rsid w:val="005814C2"/>
    <w:rsid w:val="00583327"/>
    <w:rsid w:val="00583850"/>
    <w:rsid w:val="00583C24"/>
    <w:rsid w:val="005847EB"/>
    <w:rsid w:val="0058484E"/>
    <w:rsid w:val="00585044"/>
    <w:rsid w:val="005851A7"/>
    <w:rsid w:val="00585803"/>
    <w:rsid w:val="005859DB"/>
    <w:rsid w:val="0058614D"/>
    <w:rsid w:val="00586CA6"/>
    <w:rsid w:val="00586CED"/>
    <w:rsid w:val="00586EEA"/>
    <w:rsid w:val="00590981"/>
    <w:rsid w:val="005911F4"/>
    <w:rsid w:val="00591525"/>
    <w:rsid w:val="00591BC8"/>
    <w:rsid w:val="00593126"/>
    <w:rsid w:val="00593ABE"/>
    <w:rsid w:val="00593AED"/>
    <w:rsid w:val="005943D9"/>
    <w:rsid w:val="0059575C"/>
    <w:rsid w:val="00596B28"/>
    <w:rsid w:val="005972A3"/>
    <w:rsid w:val="00597DA2"/>
    <w:rsid w:val="005A37FE"/>
    <w:rsid w:val="005A3D0F"/>
    <w:rsid w:val="005A479B"/>
    <w:rsid w:val="005A4D0F"/>
    <w:rsid w:val="005A51AE"/>
    <w:rsid w:val="005A60F6"/>
    <w:rsid w:val="005B1061"/>
    <w:rsid w:val="005B1C2B"/>
    <w:rsid w:val="005B2381"/>
    <w:rsid w:val="005B2E6C"/>
    <w:rsid w:val="005B36AE"/>
    <w:rsid w:val="005B3C8A"/>
    <w:rsid w:val="005B3D89"/>
    <w:rsid w:val="005B6D5E"/>
    <w:rsid w:val="005B7BE6"/>
    <w:rsid w:val="005B7ED2"/>
    <w:rsid w:val="005B7FCF"/>
    <w:rsid w:val="005C0160"/>
    <w:rsid w:val="005C10B3"/>
    <w:rsid w:val="005C1A61"/>
    <w:rsid w:val="005C211A"/>
    <w:rsid w:val="005C4BF9"/>
    <w:rsid w:val="005C509A"/>
    <w:rsid w:val="005C57CA"/>
    <w:rsid w:val="005C64E7"/>
    <w:rsid w:val="005C6913"/>
    <w:rsid w:val="005C6E85"/>
    <w:rsid w:val="005C729A"/>
    <w:rsid w:val="005D2082"/>
    <w:rsid w:val="005D5B48"/>
    <w:rsid w:val="005E0CFC"/>
    <w:rsid w:val="005E18E9"/>
    <w:rsid w:val="005E21B2"/>
    <w:rsid w:val="005E30F8"/>
    <w:rsid w:val="005E3390"/>
    <w:rsid w:val="005E35BD"/>
    <w:rsid w:val="005E4EDB"/>
    <w:rsid w:val="005F00AB"/>
    <w:rsid w:val="005F00CB"/>
    <w:rsid w:val="005F0705"/>
    <w:rsid w:val="005F1E47"/>
    <w:rsid w:val="005F23CF"/>
    <w:rsid w:val="005F559A"/>
    <w:rsid w:val="005F63E5"/>
    <w:rsid w:val="00600021"/>
    <w:rsid w:val="006017E1"/>
    <w:rsid w:val="00602635"/>
    <w:rsid w:val="00602DE2"/>
    <w:rsid w:val="00603EBA"/>
    <w:rsid w:val="00605F74"/>
    <w:rsid w:val="006100AC"/>
    <w:rsid w:val="00613F4C"/>
    <w:rsid w:val="0061469E"/>
    <w:rsid w:val="00614DD2"/>
    <w:rsid w:val="0061524E"/>
    <w:rsid w:val="0061567A"/>
    <w:rsid w:val="00615A46"/>
    <w:rsid w:val="0061629E"/>
    <w:rsid w:val="00616EBD"/>
    <w:rsid w:val="0061721E"/>
    <w:rsid w:val="006175E7"/>
    <w:rsid w:val="00617A48"/>
    <w:rsid w:val="00617D7B"/>
    <w:rsid w:val="00617FC2"/>
    <w:rsid w:val="00620153"/>
    <w:rsid w:val="00620654"/>
    <w:rsid w:val="00620ADB"/>
    <w:rsid w:val="00621366"/>
    <w:rsid w:val="00621D89"/>
    <w:rsid w:val="00623100"/>
    <w:rsid w:val="00623721"/>
    <w:rsid w:val="00624897"/>
    <w:rsid w:val="0062551E"/>
    <w:rsid w:val="006256DF"/>
    <w:rsid w:val="0062591A"/>
    <w:rsid w:val="0062645B"/>
    <w:rsid w:val="00626686"/>
    <w:rsid w:val="00627BED"/>
    <w:rsid w:val="00630C61"/>
    <w:rsid w:val="00632253"/>
    <w:rsid w:val="00633816"/>
    <w:rsid w:val="00633E55"/>
    <w:rsid w:val="006352B7"/>
    <w:rsid w:val="00635567"/>
    <w:rsid w:val="00635F42"/>
    <w:rsid w:val="00636433"/>
    <w:rsid w:val="00637222"/>
    <w:rsid w:val="00637538"/>
    <w:rsid w:val="00640189"/>
    <w:rsid w:val="00640360"/>
    <w:rsid w:val="0064145A"/>
    <w:rsid w:val="0064466E"/>
    <w:rsid w:val="00645207"/>
    <w:rsid w:val="00645540"/>
    <w:rsid w:val="00647700"/>
    <w:rsid w:val="0064776A"/>
    <w:rsid w:val="006538E3"/>
    <w:rsid w:val="006540FE"/>
    <w:rsid w:val="006547C2"/>
    <w:rsid w:val="00654820"/>
    <w:rsid w:val="0065539E"/>
    <w:rsid w:val="00660A6B"/>
    <w:rsid w:val="0066128C"/>
    <w:rsid w:val="00661E49"/>
    <w:rsid w:val="00662ACD"/>
    <w:rsid w:val="00662F35"/>
    <w:rsid w:val="00663D68"/>
    <w:rsid w:val="006657B9"/>
    <w:rsid w:val="00665C79"/>
    <w:rsid w:val="00665DE9"/>
    <w:rsid w:val="00665F6B"/>
    <w:rsid w:val="006663C5"/>
    <w:rsid w:val="006702EF"/>
    <w:rsid w:val="00671581"/>
    <w:rsid w:val="00672D86"/>
    <w:rsid w:val="006736AB"/>
    <w:rsid w:val="00674FFB"/>
    <w:rsid w:val="006751DE"/>
    <w:rsid w:val="006775D5"/>
    <w:rsid w:val="00680977"/>
    <w:rsid w:val="00681CC2"/>
    <w:rsid w:val="006831F9"/>
    <w:rsid w:val="006849FE"/>
    <w:rsid w:val="00684E21"/>
    <w:rsid w:val="006851CD"/>
    <w:rsid w:val="00686508"/>
    <w:rsid w:val="00686E58"/>
    <w:rsid w:val="006909A9"/>
    <w:rsid w:val="0069122E"/>
    <w:rsid w:val="00691310"/>
    <w:rsid w:val="0069227F"/>
    <w:rsid w:val="00693A32"/>
    <w:rsid w:val="00693D9F"/>
    <w:rsid w:val="00694F6B"/>
    <w:rsid w:val="00695F15"/>
    <w:rsid w:val="006A31A5"/>
    <w:rsid w:val="006A3889"/>
    <w:rsid w:val="006A47C8"/>
    <w:rsid w:val="006A4A19"/>
    <w:rsid w:val="006A56A5"/>
    <w:rsid w:val="006A6A11"/>
    <w:rsid w:val="006A7323"/>
    <w:rsid w:val="006B07C8"/>
    <w:rsid w:val="006B0987"/>
    <w:rsid w:val="006B1758"/>
    <w:rsid w:val="006B4075"/>
    <w:rsid w:val="006B4481"/>
    <w:rsid w:val="006B4796"/>
    <w:rsid w:val="006B6F6F"/>
    <w:rsid w:val="006B7B4B"/>
    <w:rsid w:val="006C0191"/>
    <w:rsid w:val="006C0D83"/>
    <w:rsid w:val="006C1BB6"/>
    <w:rsid w:val="006C1CC0"/>
    <w:rsid w:val="006C1FEA"/>
    <w:rsid w:val="006C2836"/>
    <w:rsid w:val="006C3576"/>
    <w:rsid w:val="006C3CC5"/>
    <w:rsid w:val="006C3CED"/>
    <w:rsid w:val="006C4D7F"/>
    <w:rsid w:val="006C5ABC"/>
    <w:rsid w:val="006C5CD1"/>
    <w:rsid w:val="006C5D28"/>
    <w:rsid w:val="006C655F"/>
    <w:rsid w:val="006C727B"/>
    <w:rsid w:val="006C77EF"/>
    <w:rsid w:val="006D0620"/>
    <w:rsid w:val="006D0817"/>
    <w:rsid w:val="006D156D"/>
    <w:rsid w:val="006D34EC"/>
    <w:rsid w:val="006D4687"/>
    <w:rsid w:val="006D4857"/>
    <w:rsid w:val="006D55C6"/>
    <w:rsid w:val="006D610A"/>
    <w:rsid w:val="006D634E"/>
    <w:rsid w:val="006D708B"/>
    <w:rsid w:val="006E031C"/>
    <w:rsid w:val="006E12D4"/>
    <w:rsid w:val="006E2630"/>
    <w:rsid w:val="006E2B14"/>
    <w:rsid w:val="006E2CF5"/>
    <w:rsid w:val="006E36DF"/>
    <w:rsid w:val="006E3720"/>
    <w:rsid w:val="006E436D"/>
    <w:rsid w:val="006E4CA6"/>
    <w:rsid w:val="006E5026"/>
    <w:rsid w:val="006E6A62"/>
    <w:rsid w:val="006E7222"/>
    <w:rsid w:val="006E7A17"/>
    <w:rsid w:val="006F008F"/>
    <w:rsid w:val="006F0C2C"/>
    <w:rsid w:val="006F1CD3"/>
    <w:rsid w:val="006F2126"/>
    <w:rsid w:val="006F3122"/>
    <w:rsid w:val="006F335C"/>
    <w:rsid w:val="006F4230"/>
    <w:rsid w:val="006F46B8"/>
    <w:rsid w:val="006F5A49"/>
    <w:rsid w:val="006F628A"/>
    <w:rsid w:val="006F644D"/>
    <w:rsid w:val="006F743C"/>
    <w:rsid w:val="006F75FA"/>
    <w:rsid w:val="00701654"/>
    <w:rsid w:val="007017D0"/>
    <w:rsid w:val="00702842"/>
    <w:rsid w:val="007030F4"/>
    <w:rsid w:val="007031C1"/>
    <w:rsid w:val="00703741"/>
    <w:rsid w:val="007060B6"/>
    <w:rsid w:val="007070C8"/>
    <w:rsid w:val="007076DD"/>
    <w:rsid w:val="00710F7F"/>
    <w:rsid w:val="00712471"/>
    <w:rsid w:val="00713394"/>
    <w:rsid w:val="00714C42"/>
    <w:rsid w:val="00715DFA"/>
    <w:rsid w:val="00716294"/>
    <w:rsid w:val="0071688E"/>
    <w:rsid w:val="007172CD"/>
    <w:rsid w:val="007179C0"/>
    <w:rsid w:val="00717AB2"/>
    <w:rsid w:val="00721612"/>
    <w:rsid w:val="007218E9"/>
    <w:rsid w:val="00722378"/>
    <w:rsid w:val="00723F77"/>
    <w:rsid w:val="0072546E"/>
    <w:rsid w:val="00725DA6"/>
    <w:rsid w:val="007260C9"/>
    <w:rsid w:val="007273D3"/>
    <w:rsid w:val="0072776E"/>
    <w:rsid w:val="007318FA"/>
    <w:rsid w:val="00732845"/>
    <w:rsid w:val="00732C89"/>
    <w:rsid w:val="00732D55"/>
    <w:rsid w:val="007334AD"/>
    <w:rsid w:val="00733A3B"/>
    <w:rsid w:val="00733AE8"/>
    <w:rsid w:val="00733F26"/>
    <w:rsid w:val="007346DF"/>
    <w:rsid w:val="007367EB"/>
    <w:rsid w:val="00740FFB"/>
    <w:rsid w:val="00742BEA"/>
    <w:rsid w:val="00744608"/>
    <w:rsid w:val="00744ACE"/>
    <w:rsid w:val="00745F47"/>
    <w:rsid w:val="007462C4"/>
    <w:rsid w:val="007467EA"/>
    <w:rsid w:val="00747244"/>
    <w:rsid w:val="00750255"/>
    <w:rsid w:val="007510F5"/>
    <w:rsid w:val="00751C8E"/>
    <w:rsid w:val="007523B1"/>
    <w:rsid w:val="00754EDD"/>
    <w:rsid w:val="007556D2"/>
    <w:rsid w:val="00756CE4"/>
    <w:rsid w:val="007576DA"/>
    <w:rsid w:val="00757885"/>
    <w:rsid w:val="00760D07"/>
    <w:rsid w:val="00760D42"/>
    <w:rsid w:val="00761081"/>
    <w:rsid w:val="007622E4"/>
    <w:rsid w:val="007624B9"/>
    <w:rsid w:val="00762743"/>
    <w:rsid w:val="007628E7"/>
    <w:rsid w:val="00762924"/>
    <w:rsid w:val="00763E03"/>
    <w:rsid w:val="00764E69"/>
    <w:rsid w:val="00765165"/>
    <w:rsid w:val="00766168"/>
    <w:rsid w:val="0076714F"/>
    <w:rsid w:val="00767767"/>
    <w:rsid w:val="00770AAB"/>
    <w:rsid w:val="007729B6"/>
    <w:rsid w:val="00773BBC"/>
    <w:rsid w:val="00773E37"/>
    <w:rsid w:val="00773F74"/>
    <w:rsid w:val="00774128"/>
    <w:rsid w:val="00774265"/>
    <w:rsid w:val="0077452E"/>
    <w:rsid w:val="0077500E"/>
    <w:rsid w:val="00775382"/>
    <w:rsid w:val="00775D27"/>
    <w:rsid w:val="0077710B"/>
    <w:rsid w:val="00777DC5"/>
    <w:rsid w:val="00777E14"/>
    <w:rsid w:val="007814D2"/>
    <w:rsid w:val="00781E0C"/>
    <w:rsid w:val="0078347F"/>
    <w:rsid w:val="00783BDE"/>
    <w:rsid w:val="007841CC"/>
    <w:rsid w:val="00785A30"/>
    <w:rsid w:val="007866F9"/>
    <w:rsid w:val="00786943"/>
    <w:rsid w:val="007869AB"/>
    <w:rsid w:val="007869F4"/>
    <w:rsid w:val="007908C1"/>
    <w:rsid w:val="007912DE"/>
    <w:rsid w:val="007919E2"/>
    <w:rsid w:val="0079470C"/>
    <w:rsid w:val="00796013"/>
    <w:rsid w:val="007963E5"/>
    <w:rsid w:val="007966CF"/>
    <w:rsid w:val="00796A77"/>
    <w:rsid w:val="00797383"/>
    <w:rsid w:val="007976D1"/>
    <w:rsid w:val="00797AB3"/>
    <w:rsid w:val="007A12B3"/>
    <w:rsid w:val="007A1C67"/>
    <w:rsid w:val="007A29D6"/>
    <w:rsid w:val="007A2BC4"/>
    <w:rsid w:val="007A48DD"/>
    <w:rsid w:val="007A4E6A"/>
    <w:rsid w:val="007A6736"/>
    <w:rsid w:val="007A7ED8"/>
    <w:rsid w:val="007B071B"/>
    <w:rsid w:val="007B2B8D"/>
    <w:rsid w:val="007B31EF"/>
    <w:rsid w:val="007B3355"/>
    <w:rsid w:val="007B3CCD"/>
    <w:rsid w:val="007B4540"/>
    <w:rsid w:val="007B47D4"/>
    <w:rsid w:val="007B5151"/>
    <w:rsid w:val="007B5473"/>
    <w:rsid w:val="007B5489"/>
    <w:rsid w:val="007B55CA"/>
    <w:rsid w:val="007B5895"/>
    <w:rsid w:val="007B6092"/>
    <w:rsid w:val="007B62B4"/>
    <w:rsid w:val="007B6BA3"/>
    <w:rsid w:val="007C0637"/>
    <w:rsid w:val="007C0C5B"/>
    <w:rsid w:val="007C173D"/>
    <w:rsid w:val="007C2D77"/>
    <w:rsid w:val="007C2EF4"/>
    <w:rsid w:val="007C3159"/>
    <w:rsid w:val="007C33D7"/>
    <w:rsid w:val="007C38C1"/>
    <w:rsid w:val="007C400B"/>
    <w:rsid w:val="007C4286"/>
    <w:rsid w:val="007C5D9E"/>
    <w:rsid w:val="007C7F76"/>
    <w:rsid w:val="007D00AD"/>
    <w:rsid w:val="007D0194"/>
    <w:rsid w:val="007D0B31"/>
    <w:rsid w:val="007D1A4E"/>
    <w:rsid w:val="007D27EE"/>
    <w:rsid w:val="007D2959"/>
    <w:rsid w:val="007D2B17"/>
    <w:rsid w:val="007D4C8A"/>
    <w:rsid w:val="007D5380"/>
    <w:rsid w:val="007D6368"/>
    <w:rsid w:val="007D6727"/>
    <w:rsid w:val="007D67E1"/>
    <w:rsid w:val="007D760D"/>
    <w:rsid w:val="007D7BFA"/>
    <w:rsid w:val="007D7C6C"/>
    <w:rsid w:val="007E02B1"/>
    <w:rsid w:val="007E051B"/>
    <w:rsid w:val="007E142E"/>
    <w:rsid w:val="007E4ED0"/>
    <w:rsid w:val="007E5B36"/>
    <w:rsid w:val="007E5EF7"/>
    <w:rsid w:val="007E637F"/>
    <w:rsid w:val="007E6CAD"/>
    <w:rsid w:val="007E7070"/>
    <w:rsid w:val="007E762B"/>
    <w:rsid w:val="007F02D3"/>
    <w:rsid w:val="007F067B"/>
    <w:rsid w:val="007F09DE"/>
    <w:rsid w:val="007F116E"/>
    <w:rsid w:val="007F1D2D"/>
    <w:rsid w:val="007F35E8"/>
    <w:rsid w:val="007F362B"/>
    <w:rsid w:val="007F3C57"/>
    <w:rsid w:val="007F4160"/>
    <w:rsid w:val="007F4F81"/>
    <w:rsid w:val="007F5011"/>
    <w:rsid w:val="007F68C7"/>
    <w:rsid w:val="007F7000"/>
    <w:rsid w:val="008000AD"/>
    <w:rsid w:val="0080050E"/>
    <w:rsid w:val="00800652"/>
    <w:rsid w:val="0080115A"/>
    <w:rsid w:val="0080193A"/>
    <w:rsid w:val="008019BD"/>
    <w:rsid w:val="00802C31"/>
    <w:rsid w:val="00803913"/>
    <w:rsid w:val="00804941"/>
    <w:rsid w:val="008049E3"/>
    <w:rsid w:val="00805FBE"/>
    <w:rsid w:val="00806A3F"/>
    <w:rsid w:val="00807303"/>
    <w:rsid w:val="00807DA0"/>
    <w:rsid w:val="00811B2D"/>
    <w:rsid w:val="008132F4"/>
    <w:rsid w:val="0081420D"/>
    <w:rsid w:val="00814E74"/>
    <w:rsid w:val="00815CB2"/>
    <w:rsid w:val="0082193B"/>
    <w:rsid w:val="008221D7"/>
    <w:rsid w:val="00822E99"/>
    <w:rsid w:val="00822EB7"/>
    <w:rsid w:val="00824DF2"/>
    <w:rsid w:val="0082633A"/>
    <w:rsid w:val="00826902"/>
    <w:rsid w:val="00831B04"/>
    <w:rsid w:val="00832BAC"/>
    <w:rsid w:val="008332B4"/>
    <w:rsid w:val="00834A4A"/>
    <w:rsid w:val="00836363"/>
    <w:rsid w:val="008375BD"/>
    <w:rsid w:val="008401E0"/>
    <w:rsid w:val="008404C2"/>
    <w:rsid w:val="00850567"/>
    <w:rsid w:val="00854752"/>
    <w:rsid w:val="00857131"/>
    <w:rsid w:val="008572A0"/>
    <w:rsid w:val="0085768C"/>
    <w:rsid w:val="0086088E"/>
    <w:rsid w:val="00860A9B"/>
    <w:rsid w:val="00862283"/>
    <w:rsid w:val="008656E2"/>
    <w:rsid w:val="0086573B"/>
    <w:rsid w:val="00866964"/>
    <w:rsid w:val="00866C36"/>
    <w:rsid w:val="008701B5"/>
    <w:rsid w:val="008703BB"/>
    <w:rsid w:val="00870739"/>
    <w:rsid w:val="00871A0D"/>
    <w:rsid w:val="00872CDE"/>
    <w:rsid w:val="00873C0F"/>
    <w:rsid w:val="008749E6"/>
    <w:rsid w:val="00875591"/>
    <w:rsid w:val="008759CA"/>
    <w:rsid w:val="00876795"/>
    <w:rsid w:val="008769C2"/>
    <w:rsid w:val="00876A5D"/>
    <w:rsid w:val="00881349"/>
    <w:rsid w:val="00881549"/>
    <w:rsid w:val="00882AEC"/>
    <w:rsid w:val="008833D6"/>
    <w:rsid w:val="0088438E"/>
    <w:rsid w:val="00884C03"/>
    <w:rsid w:val="008858F4"/>
    <w:rsid w:val="00886B4F"/>
    <w:rsid w:val="00886FAA"/>
    <w:rsid w:val="0089115B"/>
    <w:rsid w:val="00892345"/>
    <w:rsid w:val="0089472B"/>
    <w:rsid w:val="00894FFA"/>
    <w:rsid w:val="0089651D"/>
    <w:rsid w:val="00896A74"/>
    <w:rsid w:val="0089743C"/>
    <w:rsid w:val="00897C60"/>
    <w:rsid w:val="00897E60"/>
    <w:rsid w:val="008A0165"/>
    <w:rsid w:val="008A01F1"/>
    <w:rsid w:val="008A08D3"/>
    <w:rsid w:val="008A16D8"/>
    <w:rsid w:val="008A1BCF"/>
    <w:rsid w:val="008A44F0"/>
    <w:rsid w:val="008A4BAF"/>
    <w:rsid w:val="008A500F"/>
    <w:rsid w:val="008B113D"/>
    <w:rsid w:val="008B329B"/>
    <w:rsid w:val="008B5A6A"/>
    <w:rsid w:val="008B66F8"/>
    <w:rsid w:val="008B7ACC"/>
    <w:rsid w:val="008C0697"/>
    <w:rsid w:val="008C1781"/>
    <w:rsid w:val="008C17BE"/>
    <w:rsid w:val="008C2162"/>
    <w:rsid w:val="008C25D3"/>
    <w:rsid w:val="008C2D83"/>
    <w:rsid w:val="008C351D"/>
    <w:rsid w:val="008C3BF9"/>
    <w:rsid w:val="008C481F"/>
    <w:rsid w:val="008C5399"/>
    <w:rsid w:val="008C5C64"/>
    <w:rsid w:val="008C723E"/>
    <w:rsid w:val="008D1C07"/>
    <w:rsid w:val="008D2987"/>
    <w:rsid w:val="008D2A61"/>
    <w:rsid w:val="008D2D28"/>
    <w:rsid w:val="008D392D"/>
    <w:rsid w:val="008D3993"/>
    <w:rsid w:val="008D426A"/>
    <w:rsid w:val="008D4684"/>
    <w:rsid w:val="008E0F07"/>
    <w:rsid w:val="008E1C80"/>
    <w:rsid w:val="008E2B70"/>
    <w:rsid w:val="008E2DE4"/>
    <w:rsid w:val="008E456E"/>
    <w:rsid w:val="008E571F"/>
    <w:rsid w:val="008E59B5"/>
    <w:rsid w:val="008E77F0"/>
    <w:rsid w:val="008F149D"/>
    <w:rsid w:val="008F1805"/>
    <w:rsid w:val="008F195E"/>
    <w:rsid w:val="008F2385"/>
    <w:rsid w:val="008F2497"/>
    <w:rsid w:val="008F511C"/>
    <w:rsid w:val="008F59B8"/>
    <w:rsid w:val="008F6A98"/>
    <w:rsid w:val="008F704A"/>
    <w:rsid w:val="008F7B94"/>
    <w:rsid w:val="00900950"/>
    <w:rsid w:val="00900A65"/>
    <w:rsid w:val="00901FBE"/>
    <w:rsid w:val="00905004"/>
    <w:rsid w:val="00905120"/>
    <w:rsid w:val="009069FF"/>
    <w:rsid w:val="00906D34"/>
    <w:rsid w:val="00906F85"/>
    <w:rsid w:val="009079CE"/>
    <w:rsid w:val="00911560"/>
    <w:rsid w:val="00912116"/>
    <w:rsid w:val="00912BC9"/>
    <w:rsid w:val="00914DEA"/>
    <w:rsid w:val="0091578D"/>
    <w:rsid w:val="00916C00"/>
    <w:rsid w:val="0091767C"/>
    <w:rsid w:val="00917D40"/>
    <w:rsid w:val="00917E4D"/>
    <w:rsid w:val="00920004"/>
    <w:rsid w:val="00920D6F"/>
    <w:rsid w:val="00922015"/>
    <w:rsid w:val="00922433"/>
    <w:rsid w:val="009225FA"/>
    <w:rsid w:val="0092299F"/>
    <w:rsid w:val="00922A07"/>
    <w:rsid w:val="009235C5"/>
    <w:rsid w:val="009252DE"/>
    <w:rsid w:val="009274FC"/>
    <w:rsid w:val="0093179D"/>
    <w:rsid w:val="0093344B"/>
    <w:rsid w:val="009342F4"/>
    <w:rsid w:val="009348E8"/>
    <w:rsid w:val="009351A0"/>
    <w:rsid w:val="00935299"/>
    <w:rsid w:val="00935D28"/>
    <w:rsid w:val="00937E93"/>
    <w:rsid w:val="009408C1"/>
    <w:rsid w:val="0094154F"/>
    <w:rsid w:val="00941C95"/>
    <w:rsid w:val="00942F45"/>
    <w:rsid w:val="0094392E"/>
    <w:rsid w:val="009448E2"/>
    <w:rsid w:val="00945D48"/>
    <w:rsid w:val="00946931"/>
    <w:rsid w:val="00946B45"/>
    <w:rsid w:val="0094703A"/>
    <w:rsid w:val="009472C7"/>
    <w:rsid w:val="00950A14"/>
    <w:rsid w:val="009516BB"/>
    <w:rsid w:val="0095195E"/>
    <w:rsid w:val="00951B2C"/>
    <w:rsid w:val="00952670"/>
    <w:rsid w:val="009531D0"/>
    <w:rsid w:val="00953BE9"/>
    <w:rsid w:val="0095439C"/>
    <w:rsid w:val="009546B4"/>
    <w:rsid w:val="009546C1"/>
    <w:rsid w:val="00955441"/>
    <w:rsid w:val="00956BBC"/>
    <w:rsid w:val="009576E3"/>
    <w:rsid w:val="00960613"/>
    <w:rsid w:val="00962A16"/>
    <w:rsid w:val="00963442"/>
    <w:rsid w:val="00964124"/>
    <w:rsid w:val="00966374"/>
    <w:rsid w:val="00966FC9"/>
    <w:rsid w:val="00967DE7"/>
    <w:rsid w:val="0097109B"/>
    <w:rsid w:val="00971722"/>
    <w:rsid w:val="009720C2"/>
    <w:rsid w:val="00972BAA"/>
    <w:rsid w:val="009730E1"/>
    <w:rsid w:val="00973309"/>
    <w:rsid w:val="00973BA5"/>
    <w:rsid w:val="00981188"/>
    <w:rsid w:val="00981C82"/>
    <w:rsid w:val="009830B9"/>
    <w:rsid w:val="0098384A"/>
    <w:rsid w:val="00984013"/>
    <w:rsid w:val="00984DF9"/>
    <w:rsid w:val="0098677A"/>
    <w:rsid w:val="009868B9"/>
    <w:rsid w:val="00987054"/>
    <w:rsid w:val="009923F3"/>
    <w:rsid w:val="00992A4F"/>
    <w:rsid w:val="00992D53"/>
    <w:rsid w:val="00993F4C"/>
    <w:rsid w:val="00994474"/>
    <w:rsid w:val="0099533B"/>
    <w:rsid w:val="009954B6"/>
    <w:rsid w:val="00996157"/>
    <w:rsid w:val="00996A0D"/>
    <w:rsid w:val="00996BE5"/>
    <w:rsid w:val="0099750E"/>
    <w:rsid w:val="009A2D36"/>
    <w:rsid w:val="009A2EFE"/>
    <w:rsid w:val="009A322B"/>
    <w:rsid w:val="009A3519"/>
    <w:rsid w:val="009A4513"/>
    <w:rsid w:val="009A5731"/>
    <w:rsid w:val="009A58C4"/>
    <w:rsid w:val="009A5FA8"/>
    <w:rsid w:val="009A6B50"/>
    <w:rsid w:val="009A7229"/>
    <w:rsid w:val="009A761A"/>
    <w:rsid w:val="009B18E7"/>
    <w:rsid w:val="009B27E6"/>
    <w:rsid w:val="009B3387"/>
    <w:rsid w:val="009B3B79"/>
    <w:rsid w:val="009B4C50"/>
    <w:rsid w:val="009B56CC"/>
    <w:rsid w:val="009B5F18"/>
    <w:rsid w:val="009B7427"/>
    <w:rsid w:val="009B7B79"/>
    <w:rsid w:val="009C2793"/>
    <w:rsid w:val="009C3015"/>
    <w:rsid w:val="009C3AB0"/>
    <w:rsid w:val="009C41B6"/>
    <w:rsid w:val="009C4C49"/>
    <w:rsid w:val="009C55A7"/>
    <w:rsid w:val="009C5AA4"/>
    <w:rsid w:val="009C5C7D"/>
    <w:rsid w:val="009C6198"/>
    <w:rsid w:val="009C77DF"/>
    <w:rsid w:val="009C7D2F"/>
    <w:rsid w:val="009D0BE2"/>
    <w:rsid w:val="009D1099"/>
    <w:rsid w:val="009D2812"/>
    <w:rsid w:val="009D389F"/>
    <w:rsid w:val="009D39DB"/>
    <w:rsid w:val="009D3B5A"/>
    <w:rsid w:val="009D4D72"/>
    <w:rsid w:val="009D5205"/>
    <w:rsid w:val="009D665C"/>
    <w:rsid w:val="009D6943"/>
    <w:rsid w:val="009E0AE5"/>
    <w:rsid w:val="009E1FE5"/>
    <w:rsid w:val="009E2171"/>
    <w:rsid w:val="009E44D3"/>
    <w:rsid w:val="009E4D7A"/>
    <w:rsid w:val="009E6E8D"/>
    <w:rsid w:val="009E7BE5"/>
    <w:rsid w:val="009F0A03"/>
    <w:rsid w:val="009F1215"/>
    <w:rsid w:val="009F2149"/>
    <w:rsid w:val="009F417B"/>
    <w:rsid w:val="009F455D"/>
    <w:rsid w:val="009F4653"/>
    <w:rsid w:val="009F5305"/>
    <w:rsid w:val="009F610B"/>
    <w:rsid w:val="009F685F"/>
    <w:rsid w:val="009F6E59"/>
    <w:rsid w:val="009F7F0E"/>
    <w:rsid w:val="00A006FD"/>
    <w:rsid w:val="00A00FDA"/>
    <w:rsid w:val="00A01673"/>
    <w:rsid w:val="00A03AB7"/>
    <w:rsid w:val="00A03BE0"/>
    <w:rsid w:val="00A041B5"/>
    <w:rsid w:val="00A07F2B"/>
    <w:rsid w:val="00A10CE3"/>
    <w:rsid w:val="00A10E44"/>
    <w:rsid w:val="00A11DBF"/>
    <w:rsid w:val="00A12552"/>
    <w:rsid w:val="00A127C0"/>
    <w:rsid w:val="00A13398"/>
    <w:rsid w:val="00A1671A"/>
    <w:rsid w:val="00A168B3"/>
    <w:rsid w:val="00A203E8"/>
    <w:rsid w:val="00A213C5"/>
    <w:rsid w:val="00A21A67"/>
    <w:rsid w:val="00A21ABD"/>
    <w:rsid w:val="00A226EA"/>
    <w:rsid w:val="00A230DC"/>
    <w:rsid w:val="00A24C89"/>
    <w:rsid w:val="00A25779"/>
    <w:rsid w:val="00A25EF7"/>
    <w:rsid w:val="00A26194"/>
    <w:rsid w:val="00A26E73"/>
    <w:rsid w:val="00A2728F"/>
    <w:rsid w:val="00A30189"/>
    <w:rsid w:val="00A3048E"/>
    <w:rsid w:val="00A30DEE"/>
    <w:rsid w:val="00A317A0"/>
    <w:rsid w:val="00A31FEE"/>
    <w:rsid w:val="00A3207B"/>
    <w:rsid w:val="00A33888"/>
    <w:rsid w:val="00A34808"/>
    <w:rsid w:val="00A353F9"/>
    <w:rsid w:val="00A40B09"/>
    <w:rsid w:val="00A42457"/>
    <w:rsid w:val="00A43ADC"/>
    <w:rsid w:val="00A440EE"/>
    <w:rsid w:val="00A44131"/>
    <w:rsid w:val="00A44936"/>
    <w:rsid w:val="00A44DFC"/>
    <w:rsid w:val="00A4642A"/>
    <w:rsid w:val="00A46E02"/>
    <w:rsid w:val="00A47986"/>
    <w:rsid w:val="00A504DA"/>
    <w:rsid w:val="00A5104F"/>
    <w:rsid w:val="00A517D3"/>
    <w:rsid w:val="00A51BA1"/>
    <w:rsid w:val="00A5329C"/>
    <w:rsid w:val="00A5349A"/>
    <w:rsid w:val="00A53B76"/>
    <w:rsid w:val="00A54B08"/>
    <w:rsid w:val="00A55011"/>
    <w:rsid w:val="00A5581A"/>
    <w:rsid w:val="00A564D0"/>
    <w:rsid w:val="00A56D7A"/>
    <w:rsid w:val="00A574F0"/>
    <w:rsid w:val="00A5779E"/>
    <w:rsid w:val="00A57865"/>
    <w:rsid w:val="00A57A58"/>
    <w:rsid w:val="00A57D9D"/>
    <w:rsid w:val="00A6054E"/>
    <w:rsid w:val="00A62061"/>
    <w:rsid w:val="00A62F3E"/>
    <w:rsid w:val="00A6395E"/>
    <w:rsid w:val="00A63DA4"/>
    <w:rsid w:val="00A65228"/>
    <w:rsid w:val="00A658E2"/>
    <w:rsid w:val="00A6660D"/>
    <w:rsid w:val="00A674C4"/>
    <w:rsid w:val="00A70ABF"/>
    <w:rsid w:val="00A71F4A"/>
    <w:rsid w:val="00A721FD"/>
    <w:rsid w:val="00A74E27"/>
    <w:rsid w:val="00A7750F"/>
    <w:rsid w:val="00A77F2D"/>
    <w:rsid w:val="00A8025A"/>
    <w:rsid w:val="00A80D60"/>
    <w:rsid w:val="00A80FDC"/>
    <w:rsid w:val="00A84123"/>
    <w:rsid w:val="00A844A2"/>
    <w:rsid w:val="00A852AC"/>
    <w:rsid w:val="00A85325"/>
    <w:rsid w:val="00A85AA7"/>
    <w:rsid w:val="00A86112"/>
    <w:rsid w:val="00A86DE0"/>
    <w:rsid w:val="00A872EC"/>
    <w:rsid w:val="00A873A1"/>
    <w:rsid w:val="00A87B12"/>
    <w:rsid w:val="00A87E7D"/>
    <w:rsid w:val="00A9032C"/>
    <w:rsid w:val="00A904FC"/>
    <w:rsid w:val="00A91024"/>
    <w:rsid w:val="00A91720"/>
    <w:rsid w:val="00A92B78"/>
    <w:rsid w:val="00A92DFC"/>
    <w:rsid w:val="00A93054"/>
    <w:rsid w:val="00A94A25"/>
    <w:rsid w:val="00A94A91"/>
    <w:rsid w:val="00A94D63"/>
    <w:rsid w:val="00A95BA1"/>
    <w:rsid w:val="00A9643F"/>
    <w:rsid w:val="00A96A21"/>
    <w:rsid w:val="00AA17A9"/>
    <w:rsid w:val="00AA1898"/>
    <w:rsid w:val="00AA2078"/>
    <w:rsid w:val="00AA21D7"/>
    <w:rsid w:val="00AA2339"/>
    <w:rsid w:val="00AA2F57"/>
    <w:rsid w:val="00AA3BB2"/>
    <w:rsid w:val="00AA3CD6"/>
    <w:rsid w:val="00AA4475"/>
    <w:rsid w:val="00AA5BDA"/>
    <w:rsid w:val="00AA5D10"/>
    <w:rsid w:val="00AA6E3D"/>
    <w:rsid w:val="00AA7702"/>
    <w:rsid w:val="00AA7768"/>
    <w:rsid w:val="00AB0547"/>
    <w:rsid w:val="00AB07DF"/>
    <w:rsid w:val="00AB0942"/>
    <w:rsid w:val="00AB0F4A"/>
    <w:rsid w:val="00AB190C"/>
    <w:rsid w:val="00AB1B9A"/>
    <w:rsid w:val="00AB2011"/>
    <w:rsid w:val="00AB22C3"/>
    <w:rsid w:val="00AB2AB5"/>
    <w:rsid w:val="00AB3568"/>
    <w:rsid w:val="00AB35A5"/>
    <w:rsid w:val="00AB3999"/>
    <w:rsid w:val="00AB3E8E"/>
    <w:rsid w:val="00AB409F"/>
    <w:rsid w:val="00AB459C"/>
    <w:rsid w:val="00AB4A43"/>
    <w:rsid w:val="00AB4B3F"/>
    <w:rsid w:val="00AB585B"/>
    <w:rsid w:val="00AB612F"/>
    <w:rsid w:val="00AC0DB1"/>
    <w:rsid w:val="00AC2151"/>
    <w:rsid w:val="00AC2B87"/>
    <w:rsid w:val="00AC325C"/>
    <w:rsid w:val="00AC3F27"/>
    <w:rsid w:val="00AC4DF6"/>
    <w:rsid w:val="00AC7970"/>
    <w:rsid w:val="00AC7F58"/>
    <w:rsid w:val="00AD3529"/>
    <w:rsid w:val="00AD4B0C"/>
    <w:rsid w:val="00AD5766"/>
    <w:rsid w:val="00AD5961"/>
    <w:rsid w:val="00AD59DA"/>
    <w:rsid w:val="00AD5A30"/>
    <w:rsid w:val="00AD6C02"/>
    <w:rsid w:val="00AD7813"/>
    <w:rsid w:val="00AD7B91"/>
    <w:rsid w:val="00AE0A71"/>
    <w:rsid w:val="00AE12BC"/>
    <w:rsid w:val="00AE35DB"/>
    <w:rsid w:val="00AE3622"/>
    <w:rsid w:val="00AE3711"/>
    <w:rsid w:val="00AE45D3"/>
    <w:rsid w:val="00AE48F6"/>
    <w:rsid w:val="00AE7ABA"/>
    <w:rsid w:val="00AF1265"/>
    <w:rsid w:val="00AF14FC"/>
    <w:rsid w:val="00AF22CF"/>
    <w:rsid w:val="00AF25A1"/>
    <w:rsid w:val="00AF2751"/>
    <w:rsid w:val="00AF3F47"/>
    <w:rsid w:val="00AF6363"/>
    <w:rsid w:val="00AF6B03"/>
    <w:rsid w:val="00AF73F7"/>
    <w:rsid w:val="00AF7966"/>
    <w:rsid w:val="00B01C4C"/>
    <w:rsid w:val="00B0272E"/>
    <w:rsid w:val="00B03393"/>
    <w:rsid w:val="00B045BC"/>
    <w:rsid w:val="00B055D2"/>
    <w:rsid w:val="00B05D2A"/>
    <w:rsid w:val="00B111CE"/>
    <w:rsid w:val="00B119EC"/>
    <w:rsid w:val="00B13FCE"/>
    <w:rsid w:val="00B14676"/>
    <w:rsid w:val="00B14976"/>
    <w:rsid w:val="00B14BDE"/>
    <w:rsid w:val="00B1702F"/>
    <w:rsid w:val="00B210F3"/>
    <w:rsid w:val="00B21E03"/>
    <w:rsid w:val="00B2203B"/>
    <w:rsid w:val="00B23045"/>
    <w:rsid w:val="00B2311F"/>
    <w:rsid w:val="00B23C09"/>
    <w:rsid w:val="00B23C8F"/>
    <w:rsid w:val="00B23CAE"/>
    <w:rsid w:val="00B252AA"/>
    <w:rsid w:val="00B25502"/>
    <w:rsid w:val="00B2689A"/>
    <w:rsid w:val="00B3070B"/>
    <w:rsid w:val="00B31555"/>
    <w:rsid w:val="00B316BF"/>
    <w:rsid w:val="00B317FF"/>
    <w:rsid w:val="00B32275"/>
    <w:rsid w:val="00B3494D"/>
    <w:rsid w:val="00B34D38"/>
    <w:rsid w:val="00B35813"/>
    <w:rsid w:val="00B368D3"/>
    <w:rsid w:val="00B36C7E"/>
    <w:rsid w:val="00B36F1B"/>
    <w:rsid w:val="00B3706E"/>
    <w:rsid w:val="00B37D90"/>
    <w:rsid w:val="00B40214"/>
    <w:rsid w:val="00B40B39"/>
    <w:rsid w:val="00B428F5"/>
    <w:rsid w:val="00B43916"/>
    <w:rsid w:val="00B447FD"/>
    <w:rsid w:val="00B44CE4"/>
    <w:rsid w:val="00B45D6C"/>
    <w:rsid w:val="00B46475"/>
    <w:rsid w:val="00B46EA6"/>
    <w:rsid w:val="00B47ADA"/>
    <w:rsid w:val="00B5038F"/>
    <w:rsid w:val="00B503C0"/>
    <w:rsid w:val="00B527D7"/>
    <w:rsid w:val="00B5332D"/>
    <w:rsid w:val="00B538E8"/>
    <w:rsid w:val="00B53F71"/>
    <w:rsid w:val="00B541BA"/>
    <w:rsid w:val="00B54BE8"/>
    <w:rsid w:val="00B553B5"/>
    <w:rsid w:val="00B55D23"/>
    <w:rsid w:val="00B57024"/>
    <w:rsid w:val="00B57B58"/>
    <w:rsid w:val="00B57D4D"/>
    <w:rsid w:val="00B60A13"/>
    <w:rsid w:val="00B61E59"/>
    <w:rsid w:val="00B62E75"/>
    <w:rsid w:val="00B62EC5"/>
    <w:rsid w:val="00B630FE"/>
    <w:rsid w:val="00B63B11"/>
    <w:rsid w:val="00B63B2E"/>
    <w:rsid w:val="00B63B36"/>
    <w:rsid w:val="00B64E97"/>
    <w:rsid w:val="00B70338"/>
    <w:rsid w:val="00B72094"/>
    <w:rsid w:val="00B72370"/>
    <w:rsid w:val="00B73732"/>
    <w:rsid w:val="00B744D8"/>
    <w:rsid w:val="00B74EAF"/>
    <w:rsid w:val="00B752B8"/>
    <w:rsid w:val="00B752CD"/>
    <w:rsid w:val="00B7609E"/>
    <w:rsid w:val="00B762A6"/>
    <w:rsid w:val="00B76940"/>
    <w:rsid w:val="00B76FB9"/>
    <w:rsid w:val="00B77405"/>
    <w:rsid w:val="00B77FBA"/>
    <w:rsid w:val="00B82823"/>
    <w:rsid w:val="00B8285C"/>
    <w:rsid w:val="00B829FA"/>
    <w:rsid w:val="00B82DC6"/>
    <w:rsid w:val="00B82F6C"/>
    <w:rsid w:val="00B834FD"/>
    <w:rsid w:val="00B83DDD"/>
    <w:rsid w:val="00B852DC"/>
    <w:rsid w:val="00B85E84"/>
    <w:rsid w:val="00B873E1"/>
    <w:rsid w:val="00B874FA"/>
    <w:rsid w:val="00B9037B"/>
    <w:rsid w:val="00B90DB0"/>
    <w:rsid w:val="00B91CA1"/>
    <w:rsid w:val="00B9347D"/>
    <w:rsid w:val="00B93B1B"/>
    <w:rsid w:val="00B96927"/>
    <w:rsid w:val="00B97069"/>
    <w:rsid w:val="00BA05B3"/>
    <w:rsid w:val="00BA0B7A"/>
    <w:rsid w:val="00BA284F"/>
    <w:rsid w:val="00BA30C2"/>
    <w:rsid w:val="00BA32F0"/>
    <w:rsid w:val="00BB11DD"/>
    <w:rsid w:val="00BB1C2A"/>
    <w:rsid w:val="00BB3D97"/>
    <w:rsid w:val="00BB40CD"/>
    <w:rsid w:val="00BB410B"/>
    <w:rsid w:val="00BB4BA4"/>
    <w:rsid w:val="00BB55C1"/>
    <w:rsid w:val="00BB58AC"/>
    <w:rsid w:val="00BB6445"/>
    <w:rsid w:val="00BB7062"/>
    <w:rsid w:val="00BB759D"/>
    <w:rsid w:val="00BC04E5"/>
    <w:rsid w:val="00BC107D"/>
    <w:rsid w:val="00BC142B"/>
    <w:rsid w:val="00BC3F92"/>
    <w:rsid w:val="00BC4D34"/>
    <w:rsid w:val="00BC734F"/>
    <w:rsid w:val="00BD2F86"/>
    <w:rsid w:val="00BD53D6"/>
    <w:rsid w:val="00BD5CA0"/>
    <w:rsid w:val="00BD7ED8"/>
    <w:rsid w:val="00BE097E"/>
    <w:rsid w:val="00BE0E9E"/>
    <w:rsid w:val="00BE2C93"/>
    <w:rsid w:val="00BE3229"/>
    <w:rsid w:val="00BE38AB"/>
    <w:rsid w:val="00BE5837"/>
    <w:rsid w:val="00BE5982"/>
    <w:rsid w:val="00BE686C"/>
    <w:rsid w:val="00BE6AF6"/>
    <w:rsid w:val="00BE7A2E"/>
    <w:rsid w:val="00BF0E6D"/>
    <w:rsid w:val="00BF2B0D"/>
    <w:rsid w:val="00BF2E9F"/>
    <w:rsid w:val="00BF3978"/>
    <w:rsid w:val="00BF58DA"/>
    <w:rsid w:val="00BF6011"/>
    <w:rsid w:val="00BF60AC"/>
    <w:rsid w:val="00BF7B83"/>
    <w:rsid w:val="00C0016E"/>
    <w:rsid w:val="00C01A4C"/>
    <w:rsid w:val="00C01DA3"/>
    <w:rsid w:val="00C021B2"/>
    <w:rsid w:val="00C02550"/>
    <w:rsid w:val="00C03FA7"/>
    <w:rsid w:val="00C0582E"/>
    <w:rsid w:val="00C059AD"/>
    <w:rsid w:val="00C06030"/>
    <w:rsid w:val="00C068B5"/>
    <w:rsid w:val="00C0718E"/>
    <w:rsid w:val="00C0722D"/>
    <w:rsid w:val="00C07E6A"/>
    <w:rsid w:val="00C10039"/>
    <w:rsid w:val="00C1180C"/>
    <w:rsid w:val="00C126D8"/>
    <w:rsid w:val="00C126E1"/>
    <w:rsid w:val="00C12737"/>
    <w:rsid w:val="00C14A0A"/>
    <w:rsid w:val="00C14BCC"/>
    <w:rsid w:val="00C15BDE"/>
    <w:rsid w:val="00C16561"/>
    <w:rsid w:val="00C167A7"/>
    <w:rsid w:val="00C16905"/>
    <w:rsid w:val="00C16DA7"/>
    <w:rsid w:val="00C16F42"/>
    <w:rsid w:val="00C20777"/>
    <w:rsid w:val="00C212DF"/>
    <w:rsid w:val="00C21458"/>
    <w:rsid w:val="00C21C6F"/>
    <w:rsid w:val="00C221AB"/>
    <w:rsid w:val="00C229E9"/>
    <w:rsid w:val="00C23626"/>
    <w:rsid w:val="00C2479E"/>
    <w:rsid w:val="00C24F72"/>
    <w:rsid w:val="00C25A91"/>
    <w:rsid w:val="00C25CDF"/>
    <w:rsid w:val="00C25F2E"/>
    <w:rsid w:val="00C26753"/>
    <w:rsid w:val="00C268E0"/>
    <w:rsid w:val="00C26CCF"/>
    <w:rsid w:val="00C27493"/>
    <w:rsid w:val="00C3015F"/>
    <w:rsid w:val="00C3031D"/>
    <w:rsid w:val="00C30720"/>
    <w:rsid w:val="00C30F47"/>
    <w:rsid w:val="00C32B32"/>
    <w:rsid w:val="00C32F02"/>
    <w:rsid w:val="00C33948"/>
    <w:rsid w:val="00C40936"/>
    <w:rsid w:val="00C41AA4"/>
    <w:rsid w:val="00C41B86"/>
    <w:rsid w:val="00C41BEC"/>
    <w:rsid w:val="00C43D2F"/>
    <w:rsid w:val="00C458D2"/>
    <w:rsid w:val="00C47EBD"/>
    <w:rsid w:val="00C50EFB"/>
    <w:rsid w:val="00C515F5"/>
    <w:rsid w:val="00C52351"/>
    <w:rsid w:val="00C5242E"/>
    <w:rsid w:val="00C5258F"/>
    <w:rsid w:val="00C52B7B"/>
    <w:rsid w:val="00C5374A"/>
    <w:rsid w:val="00C549E9"/>
    <w:rsid w:val="00C55272"/>
    <w:rsid w:val="00C62972"/>
    <w:rsid w:val="00C62BA2"/>
    <w:rsid w:val="00C634E9"/>
    <w:rsid w:val="00C639F4"/>
    <w:rsid w:val="00C6413B"/>
    <w:rsid w:val="00C64774"/>
    <w:rsid w:val="00C650ED"/>
    <w:rsid w:val="00C655AF"/>
    <w:rsid w:val="00C711A0"/>
    <w:rsid w:val="00C73E30"/>
    <w:rsid w:val="00C7414B"/>
    <w:rsid w:val="00C75157"/>
    <w:rsid w:val="00C75D32"/>
    <w:rsid w:val="00C76D33"/>
    <w:rsid w:val="00C77998"/>
    <w:rsid w:val="00C8004A"/>
    <w:rsid w:val="00C80899"/>
    <w:rsid w:val="00C81A77"/>
    <w:rsid w:val="00C82CA4"/>
    <w:rsid w:val="00C83A5C"/>
    <w:rsid w:val="00C879F7"/>
    <w:rsid w:val="00C903D8"/>
    <w:rsid w:val="00C92F0A"/>
    <w:rsid w:val="00C945D8"/>
    <w:rsid w:val="00C963A7"/>
    <w:rsid w:val="00CA0429"/>
    <w:rsid w:val="00CA12BF"/>
    <w:rsid w:val="00CA1EF9"/>
    <w:rsid w:val="00CA2843"/>
    <w:rsid w:val="00CA3324"/>
    <w:rsid w:val="00CA421F"/>
    <w:rsid w:val="00CA5A2E"/>
    <w:rsid w:val="00CA5B51"/>
    <w:rsid w:val="00CA6434"/>
    <w:rsid w:val="00CA778B"/>
    <w:rsid w:val="00CB0ED4"/>
    <w:rsid w:val="00CB1771"/>
    <w:rsid w:val="00CB17D3"/>
    <w:rsid w:val="00CB24BE"/>
    <w:rsid w:val="00CB348D"/>
    <w:rsid w:val="00CB3DA7"/>
    <w:rsid w:val="00CB3F42"/>
    <w:rsid w:val="00CB413D"/>
    <w:rsid w:val="00CB47BB"/>
    <w:rsid w:val="00CB5792"/>
    <w:rsid w:val="00CB58B1"/>
    <w:rsid w:val="00CB6BB7"/>
    <w:rsid w:val="00CB75EE"/>
    <w:rsid w:val="00CB7AE8"/>
    <w:rsid w:val="00CC0404"/>
    <w:rsid w:val="00CC1EB5"/>
    <w:rsid w:val="00CC22FE"/>
    <w:rsid w:val="00CC2AB5"/>
    <w:rsid w:val="00CC3B32"/>
    <w:rsid w:val="00CC3C2F"/>
    <w:rsid w:val="00CC4868"/>
    <w:rsid w:val="00CC51C7"/>
    <w:rsid w:val="00CC6EA5"/>
    <w:rsid w:val="00CC75F6"/>
    <w:rsid w:val="00CC7857"/>
    <w:rsid w:val="00CC7A96"/>
    <w:rsid w:val="00CD23CB"/>
    <w:rsid w:val="00CD26FB"/>
    <w:rsid w:val="00CD41A3"/>
    <w:rsid w:val="00CD4A2E"/>
    <w:rsid w:val="00CD5E6A"/>
    <w:rsid w:val="00CD6895"/>
    <w:rsid w:val="00CD720C"/>
    <w:rsid w:val="00CD7A50"/>
    <w:rsid w:val="00CE1797"/>
    <w:rsid w:val="00CE2B82"/>
    <w:rsid w:val="00CE33B3"/>
    <w:rsid w:val="00CE5CC7"/>
    <w:rsid w:val="00CE5F56"/>
    <w:rsid w:val="00CE62D1"/>
    <w:rsid w:val="00CE73BB"/>
    <w:rsid w:val="00CE7A16"/>
    <w:rsid w:val="00CE7B53"/>
    <w:rsid w:val="00CE7F47"/>
    <w:rsid w:val="00CE7F77"/>
    <w:rsid w:val="00CF11FD"/>
    <w:rsid w:val="00CF226B"/>
    <w:rsid w:val="00CF255A"/>
    <w:rsid w:val="00CF32E5"/>
    <w:rsid w:val="00CF4EFD"/>
    <w:rsid w:val="00CF7342"/>
    <w:rsid w:val="00CF7860"/>
    <w:rsid w:val="00CF7984"/>
    <w:rsid w:val="00CF7B66"/>
    <w:rsid w:val="00D00565"/>
    <w:rsid w:val="00D015B2"/>
    <w:rsid w:val="00D027A7"/>
    <w:rsid w:val="00D036CA"/>
    <w:rsid w:val="00D0507F"/>
    <w:rsid w:val="00D050AF"/>
    <w:rsid w:val="00D07814"/>
    <w:rsid w:val="00D10253"/>
    <w:rsid w:val="00D10DD4"/>
    <w:rsid w:val="00D11063"/>
    <w:rsid w:val="00D1142C"/>
    <w:rsid w:val="00D12694"/>
    <w:rsid w:val="00D12B15"/>
    <w:rsid w:val="00D12F0A"/>
    <w:rsid w:val="00D137DD"/>
    <w:rsid w:val="00D13FFC"/>
    <w:rsid w:val="00D140D1"/>
    <w:rsid w:val="00D141DE"/>
    <w:rsid w:val="00D15451"/>
    <w:rsid w:val="00D16367"/>
    <w:rsid w:val="00D16BF7"/>
    <w:rsid w:val="00D17BD0"/>
    <w:rsid w:val="00D2021A"/>
    <w:rsid w:val="00D2106F"/>
    <w:rsid w:val="00D2147D"/>
    <w:rsid w:val="00D2199E"/>
    <w:rsid w:val="00D23FD9"/>
    <w:rsid w:val="00D246FC"/>
    <w:rsid w:val="00D24D9D"/>
    <w:rsid w:val="00D2555C"/>
    <w:rsid w:val="00D25CC5"/>
    <w:rsid w:val="00D300BE"/>
    <w:rsid w:val="00D3046D"/>
    <w:rsid w:val="00D30B51"/>
    <w:rsid w:val="00D3234F"/>
    <w:rsid w:val="00D33B07"/>
    <w:rsid w:val="00D34553"/>
    <w:rsid w:val="00D34918"/>
    <w:rsid w:val="00D35387"/>
    <w:rsid w:val="00D36ABC"/>
    <w:rsid w:val="00D36C22"/>
    <w:rsid w:val="00D4154A"/>
    <w:rsid w:val="00D41BD4"/>
    <w:rsid w:val="00D42030"/>
    <w:rsid w:val="00D42752"/>
    <w:rsid w:val="00D43056"/>
    <w:rsid w:val="00D45732"/>
    <w:rsid w:val="00D45875"/>
    <w:rsid w:val="00D467B3"/>
    <w:rsid w:val="00D46C6B"/>
    <w:rsid w:val="00D4741F"/>
    <w:rsid w:val="00D50608"/>
    <w:rsid w:val="00D516C8"/>
    <w:rsid w:val="00D53717"/>
    <w:rsid w:val="00D53BC9"/>
    <w:rsid w:val="00D547AF"/>
    <w:rsid w:val="00D54B18"/>
    <w:rsid w:val="00D54FA6"/>
    <w:rsid w:val="00D555DF"/>
    <w:rsid w:val="00D5578B"/>
    <w:rsid w:val="00D566F2"/>
    <w:rsid w:val="00D5671E"/>
    <w:rsid w:val="00D57872"/>
    <w:rsid w:val="00D6068A"/>
    <w:rsid w:val="00D620E0"/>
    <w:rsid w:val="00D62241"/>
    <w:rsid w:val="00D62AE5"/>
    <w:rsid w:val="00D64049"/>
    <w:rsid w:val="00D645B4"/>
    <w:rsid w:val="00D653C8"/>
    <w:rsid w:val="00D6650D"/>
    <w:rsid w:val="00D6695A"/>
    <w:rsid w:val="00D6758B"/>
    <w:rsid w:val="00D70FD3"/>
    <w:rsid w:val="00D71063"/>
    <w:rsid w:val="00D71C0D"/>
    <w:rsid w:val="00D71FF8"/>
    <w:rsid w:val="00D72D6B"/>
    <w:rsid w:val="00D734DC"/>
    <w:rsid w:val="00D7371F"/>
    <w:rsid w:val="00D73F41"/>
    <w:rsid w:val="00D74395"/>
    <w:rsid w:val="00D746D8"/>
    <w:rsid w:val="00D74E04"/>
    <w:rsid w:val="00D76531"/>
    <w:rsid w:val="00D765F3"/>
    <w:rsid w:val="00D7691A"/>
    <w:rsid w:val="00D76D06"/>
    <w:rsid w:val="00D77059"/>
    <w:rsid w:val="00D772D2"/>
    <w:rsid w:val="00D774CB"/>
    <w:rsid w:val="00D77F98"/>
    <w:rsid w:val="00D80807"/>
    <w:rsid w:val="00D809BE"/>
    <w:rsid w:val="00D80A4A"/>
    <w:rsid w:val="00D81FC9"/>
    <w:rsid w:val="00D82BF9"/>
    <w:rsid w:val="00D847BE"/>
    <w:rsid w:val="00D848BC"/>
    <w:rsid w:val="00D8506A"/>
    <w:rsid w:val="00D8572A"/>
    <w:rsid w:val="00D86051"/>
    <w:rsid w:val="00D860ED"/>
    <w:rsid w:val="00D86156"/>
    <w:rsid w:val="00D900BE"/>
    <w:rsid w:val="00D90DAA"/>
    <w:rsid w:val="00D92BB8"/>
    <w:rsid w:val="00D93B19"/>
    <w:rsid w:val="00D9492D"/>
    <w:rsid w:val="00D973DF"/>
    <w:rsid w:val="00D97750"/>
    <w:rsid w:val="00DA0060"/>
    <w:rsid w:val="00DA041E"/>
    <w:rsid w:val="00DA09E8"/>
    <w:rsid w:val="00DA1016"/>
    <w:rsid w:val="00DA21E1"/>
    <w:rsid w:val="00DA2466"/>
    <w:rsid w:val="00DA2935"/>
    <w:rsid w:val="00DA2C95"/>
    <w:rsid w:val="00DA33EF"/>
    <w:rsid w:val="00DA516F"/>
    <w:rsid w:val="00DA5AFD"/>
    <w:rsid w:val="00DA5DDC"/>
    <w:rsid w:val="00DA5F3F"/>
    <w:rsid w:val="00DA692E"/>
    <w:rsid w:val="00DA6A1A"/>
    <w:rsid w:val="00DA796D"/>
    <w:rsid w:val="00DB15FD"/>
    <w:rsid w:val="00DB2221"/>
    <w:rsid w:val="00DB30D0"/>
    <w:rsid w:val="00DB314B"/>
    <w:rsid w:val="00DB342E"/>
    <w:rsid w:val="00DB44EE"/>
    <w:rsid w:val="00DB6790"/>
    <w:rsid w:val="00DC22AF"/>
    <w:rsid w:val="00DC2871"/>
    <w:rsid w:val="00DC3D09"/>
    <w:rsid w:val="00DC55FF"/>
    <w:rsid w:val="00DC6072"/>
    <w:rsid w:val="00DC6F1E"/>
    <w:rsid w:val="00DD05F1"/>
    <w:rsid w:val="00DD13AA"/>
    <w:rsid w:val="00DD1D86"/>
    <w:rsid w:val="00DD32F5"/>
    <w:rsid w:val="00DD3A5F"/>
    <w:rsid w:val="00DD402D"/>
    <w:rsid w:val="00DD41B2"/>
    <w:rsid w:val="00DD4BE3"/>
    <w:rsid w:val="00DD561A"/>
    <w:rsid w:val="00DD5F37"/>
    <w:rsid w:val="00DD69B7"/>
    <w:rsid w:val="00DD6A8C"/>
    <w:rsid w:val="00DD764B"/>
    <w:rsid w:val="00DD7ADE"/>
    <w:rsid w:val="00DE5938"/>
    <w:rsid w:val="00DE6C9C"/>
    <w:rsid w:val="00DE7CE1"/>
    <w:rsid w:val="00DE7D79"/>
    <w:rsid w:val="00DF0BAE"/>
    <w:rsid w:val="00DF17FD"/>
    <w:rsid w:val="00DF19AE"/>
    <w:rsid w:val="00DF2578"/>
    <w:rsid w:val="00DF451F"/>
    <w:rsid w:val="00DF48F2"/>
    <w:rsid w:val="00DF58FF"/>
    <w:rsid w:val="00DF65A5"/>
    <w:rsid w:val="00DF7271"/>
    <w:rsid w:val="00DF7A0C"/>
    <w:rsid w:val="00E00A22"/>
    <w:rsid w:val="00E01F55"/>
    <w:rsid w:val="00E03628"/>
    <w:rsid w:val="00E03767"/>
    <w:rsid w:val="00E0449A"/>
    <w:rsid w:val="00E04667"/>
    <w:rsid w:val="00E05450"/>
    <w:rsid w:val="00E058B5"/>
    <w:rsid w:val="00E0656F"/>
    <w:rsid w:val="00E112D2"/>
    <w:rsid w:val="00E11C73"/>
    <w:rsid w:val="00E1257E"/>
    <w:rsid w:val="00E14566"/>
    <w:rsid w:val="00E15866"/>
    <w:rsid w:val="00E15920"/>
    <w:rsid w:val="00E15959"/>
    <w:rsid w:val="00E162A9"/>
    <w:rsid w:val="00E1667D"/>
    <w:rsid w:val="00E16A69"/>
    <w:rsid w:val="00E16CAC"/>
    <w:rsid w:val="00E1727F"/>
    <w:rsid w:val="00E210BB"/>
    <w:rsid w:val="00E21700"/>
    <w:rsid w:val="00E21879"/>
    <w:rsid w:val="00E22DF1"/>
    <w:rsid w:val="00E23A3D"/>
    <w:rsid w:val="00E25B70"/>
    <w:rsid w:val="00E26853"/>
    <w:rsid w:val="00E26EBE"/>
    <w:rsid w:val="00E33206"/>
    <w:rsid w:val="00E3334E"/>
    <w:rsid w:val="00E335DB"/>
    <w:rsid w:val="00E34120"/>
    <w:rsid w:val="00E34289"/>
    <w:rsid w:val="00E36CD4"/>
    <w:rsid w:val="00E37ECF"/>
    <w:rsid w:val="00E4126A"/>
    <w:rsid w:val="00E4459A"/>
    <w:rsid w:val="00E44681"/>
    <w:rsid w:val="00E470CE"/>
    <w:rsid w:val="00E47DF2"/>
    <w:rsid w:val="00E500E8"/>
    <w:rsid w:val="00E5059C"/>
    <w:rsid w:val="00E50625"/>
    <w:rsid w:val="00E50C89"/>
    <w:rsid w:val="00E50E90"/>
    <w:rsid w:val="00E51559"/>
    <w:rsid w:val="00E515F1"/>
    <w:rsid w:val="00E5291B"/>
    <w:rsid w:val="00E53035"/>
    <w:rsid w:val="00E53462"/>
    <w:rsid w:val="00E537EE"/>
    <w:rsid w:val="00E55D14"/>
    <w:rsid w:val="00E56F85"/>
    <w:rsid w:val="00E579EA"/>
    <w:rsid w:val="00E57BA7"/>
    <w:rsid w:val="00E57E75"/>
    <w:rsid w:val="00E60ADC"/>
    <w:rsid w:val="00E6234E"/>
    <w:rsid w:val="00E64C99"/>
    <w:rsid w:val="00E6573E"/>
    <w:rsid w:val="00E6603F"/>
    <w:rsid w:val="00E664DD"/>
    <w:rsid w:val="00E66525"/>
    <w:rsid w:val="00E66FF4"/>
    <w:rsid w:val="00E6799A"/>
    <w:rsid w:val="00E70284"/>
    <w:rsid w:val="00E70AB8"/>
    <w:rsid w:val="00E71300"/>
    <w:rsid w:val="00E71A67"/>
    <w:rsid w:val="00E72C90"/>
    <w:rsid w:val="00E72E80"/>
    <w:rsid w:val="00E74364"/>
    <w:rsid w:val="00E7608F"/>
    <w:rsid w:val="00E77115"/>
    <w:rsid w:val="00E833A1"/>
    <w:rsid w:val="00E85240"/>
    <w:rsid w:val="00E871D4"/>
    <w:rsid w:val="00E87237"/>
    <w:rsid w:val="00E91637"/>
    <w:rsid w:val="00E91872"/>
    <w:rsid w:val="00E919CA"/>
    <w:rsid w:val="00E939D7"/>
    <w:rsid w:val="00E93E3B"/>
    <w:rsid w:val="00E94068"/>
    <w:rsid w:val="00E94330"/>
    <w:rsid w:val="00E948BC"/>
    <w:rsid w:val="00E95639"/>
    <w:rsid w:val="00E9626D"/>
    <w:rsid w:val="00E97012"/>
    <w:rsid w:val="00E9792F"/>
    <w:rsid w:val="00EA0350"/>
    <w:rsid w:val="00EA22CE"/>
    <w:rsid w:val="00EA3562"/>
    <w:rsid w:val="00EA35B3"/>
    <w:rsid w:val="00EA3C78"/>
    <w:rsid w:val="00EA4958"/>
    <w:rsid w:val="00EA6498"/>
    <w:rsid w:val="00EA6BCC"/>
    <w:rsid w:val="00EA7E01"/>
    <w:rsid w:val="00EB0B4B"/>
    <w:rsid w:val="00EB179D"/>
    <w:rsid w:val="00EB5C00"/>
    <w:rsid w:val="00EB648C"/>
    <w:rsid w:val="00EC1AD2"/>
    <w:rsid w:val="00EC28F4"/>
    <w:rsid w:val="00EC2F48"/>
    <w:rsid w:val="00EC44B3"/>
    <w:rsid w:val="00EC4855"/>
    <w:rsid w:val="00EC5043"/>
    <w:rsid w:val="00EC7A11"/>
    <w:rsid w:val="00ED00F6"/>
    <w:rsid w:val="00ED1B75"/>
    <w:rsid w:val="00ED2A88"/>
    <w:rsid w:val="00ED2D60"/>
    <w:rsid w:val="00ED30E5"/>
    <w:rsid w:val="00ED40CC"/>
    <w:rsid w:val="00ED6202"/>
    <w:rsid w:val="00ED6A81"/>
    <w:rsid w:val="00ED745A"/>
    <w:rsid w:val="00ED774B"/>
    <w:rsid w:val="00ED78F3"/>
    <w:rsid w:val="00EE0AE2"/>
    <w:rsid w:val="00EE0B2B"/>
    <w:rsid w:val="00EE13E9"/>
    <w:rsid w:val="00EE2729"/>
    <w:rsid w:val="00EE2E51"/>
    <w:rsid w:val="00EE3C80"/>
    <w:rsid w:val="00EE40CE"/>
    <w:rsid w:val="00EE4437"/>
    <w:rsid w:val="00EE4D1E"/>
    <w:rsid w:val="00EE7811"/>
    <w:rsid w:val="00EF0418"/>
    <w:rsid w:val="00EF08BB"/>
    <w:rsid w:val="00EF131D"/>
    <w:rsid w:val="00EF2F0F"/>
    <w:rsid w:val="00EF35F9"/>
    <w:rsid w:val="00EF3F91"/>
    <w:rsid w:val="00EF4640"/>
    <w:rsid w:val="00EF478E"/>
    <w:rsid w:val="00EF4969"/>
    <w:rsid w:val="00EF68AF"/>
    <w:rsid w:val="00F00CF7"/>
    <w:rsid w:val="00F00E3B"/>
    <w:rsid w:val="00F02091"/>
    <w:rsid w:val="00F04E3A"/>
    <w:rsid w:val="00F05B79"/>
    <w:rsid w:val="00F107E5"/>
    <w:rsid w:val="00F10F3C"/>
    <w:rsid w:val="00F10FE2"/>
    <w:rsid w:val="00F11A10"/>
    <w:rsid w:val="00F12BD5"/>
    <w:rsid w:val="00F12DA7"/>
    <w:rsid w:val="00F12E23"/>
    <w:rsid w:val="00F145E1"/>
    <w:rsid w:val="00F1515C"/>
    <w:rsid w:val="00F15321"/>
    <w:rsid w:val="00F154C7"/>
    <w:rsid w:val="00F15D1C"/>
    <w:rsid w:val="00F16B2D"/>
    <w:rsid w:val="00F21A85"/>
    <w:rsid w:val="00F21FAC"/>
    <w:rsid w:val="00F2241B"/>
    <w:rsid w:val="00F22EEE"/>
    <w:rsid w:val="00F23731"/>
    <w:rsid w:val="00F2555D"/>
    <w:rsid w:val="00F26096"/>
    <w:rsid w:val="00F26404"/>
    <w:rsid w:val="00F2705D"/>
    <w:rsid w:val="00F27CC0"/>
    <w:rsid w:val="00F32005"/>
    <w:rsid w:val="00F32B5D"/>
    <w:rsid w:val="00F33268"/>
    <w:rsid w:val="00F358C9"/>
    <w:rsid w:val="00F36832"/>
    <w:rsid w:val="00F4233B"/>
    <w:rsid w:val="00F42F66"/>
    <w:rsid w:val="00F4325D"/>
    <w:rsid w:val="00F43D8F"/>
    <w:rsid w:val="00F4426F"/>
    <w:rsid w:val="00F446BB"/>
    <w:rsid w:val="00F462EF"/>
    <w:rsid w:val="00F46414"/>
    <w:rsid w:val="00F46E22"/>
    <w:rsid w:val="00F472A6"/>
    <w:rsid w:val="00F5053B"/>
    <w:rsid w:val="00F50B5B"/>
    <w:rsid w:val="00F52707"/>
    <w:rsid w:val="00F52A65"/>
    <w:rsid w:val="00F53B3A"/>
    <w:rsid w:val="00F54776"/>
    <w:rsid w:val="00F55E00"/>
    <w:rsid w:val="00F565BF"/>
    <w:rsid w:val="00F617D5"/>
    <w:rsid w:val="00F633C2"/>
    <w:rsid w:val="00F634A4"/>
    <w:rsid w:val="00F65342"/>
    <w:rsid w:val="00F65B7E"/>
    <w:rsid w:val="00F65CEA"/>
    <w:rsid w:val="00F710AD"/>
    <w:rsid w:val="00F71157"/>
    <w:rsid w:val="00F71F9E"/>
    <w:rsid w:val="00F73363"/>
    <w:rsid w:val="00F7340D"/>
    <w:rsid w:val="00F73B58"/>
    <w:rsid w:val="00F74184"/>
    <w:rsid w:val="00F744CC"/>
    <w:rsid w:val="00F74CE6"/>
    <w:rsid w:val="00F76501"/>
    <w:rsid w:val="00F76CC2"/>
    <w:rsid w:val="00F7762C"/>
    <w:rsid w:val="00F7764A"/>
    <w:rsid w:val="00F77720"/>
    <w:rsid w:val="00F7792A"/>
    <w:rsid w:val="00F779CC"/>
    <w:rsid w:val="00F80A4E"/>
    <w:rsid w:val="00F80D7D"/>
    <w:rsid w:val="00F8162E"/>
    <w:rsid w:val="00F8176B"/>
    <w:rsid w:val="00F82187"/>
    <w:rsid w:val="00F822BC"/>
    <w:rsid w:val="00F83B99"/>
    <w:rsid w:val="00F84285"/>
    <w:rsid w:val="00F8497E"/>
    <w:rsid w:val="00F85636"/>
    <w:rsid w:val="00F8607C"/>
    <w:rsid w:val="00F86626"/>
    <w:rsid w:val="00F87679"/>
    <w:rsid w:val="00F92909"/>
    <w:rsid w:val="00F94CAF"/>
    <w:rsid w:val="00F9766F"/>
    <w:rsid w:val="00FA0018"/>
    <w:rsid w:val="00FA2114"/>
    <w:rsid w:val="00FA2B8D"/>
    <w:rsid w:val="00FA2FE5"/>
    <w:rsid w:val="00FA3C55"/>
    <w:rsid w:val="00FA4CFD"/>
    <w:rsid w:val="00FA5522"/>
    <w:rsid w:val="00FA5E73"/>
    <w:rsid w:val="00FA6143"/>
    <w:rsid w:val="00FA7513"/>
    <w:rsid w:val="00FA75DC"/>
    <w:rsid w:val="00FB0508"/>
    <w:rsid w:val="00FB0B84"/>
    <w:rsid w:val="00FB13E6"/>
    <w:rsid w:val="00FB141E"/>
    <w:rsid w:val="00FB1A1D"/>
    <w:rsid w:val="00FB1F96"/>
    <w:rsid w:val="00FB23F4"/>
    <w:rsid w:val="00FB393B"/>
    <w:rsid w:val="00FB3EA7"/>
    <w:rsid w:val="00FB5C4B"/>
    <w:rsid w:val="00FB5E98"/>
    <w:rsid w:val="00FB618B"/>
    <w:rsid w:val="00FB659B"/>
    <w:rsid w:val="00FB7859"/>
    <w:rsid w:val="00FC03F2"/>
    <w:rsid w:val="00FC0956"/>
    <w:rsid w:val="00FC1100"/>
    <w:rsid w:val="00FC148A"/>
    <w:rsid w:val="00FC224A"/>
    <w:rsid w:val="00FC2CE1"/>
    <w:rsid w:val="00FC38DF"/>
    <w:rsid w:val="00FC42C7"/>
    <w:rsid w:val="00FC4579"/>
    <w:rsid w:val="00FC50BA"/>
    <w:rsid w:val="00FC5A39"/>
    <w:rsid w:val="00FC64E7"/>
    <w:rsid w:val="00FC7D35"/>
    <w:rsid w:val="00FD0981"/>
    <w:rsid w:val="00FD37EE"/>
    <w:rsid w:val="00FD4544"/>
    <w:rsid w:val="00FD48D5"/>
    <w:rsid w:val="00FD5230"/>
    <w:rsid w:val="00FD561B"/>
    <w:rsid w:val="00FE214D"/>
    <w:rsid w:val="00FE2397"/>
    <w:rsid w:val="00FE36CB"/>
    <w:rsid w:val="00FE44BD"/>
    <w:rsid w:val="00FE57AE"/>
    <w:rsid w:val="00FE625E"/>
    <w:rsid w:val="00FE6E9D"/>
    <w:rsid w:val="00FE760D"/>
    <w:rsid w:val="00FF0163"/>
    <w:rsid w:val="00FF1929"/>
    <w:rsid w:val="00FF1CA9"/>
    <w:rsid w:val="00FF3266"/>
    <w:rsid w:val="00FF5D57"/>
    <w:rsid w:val="00FF6A46"/>
    <w:rsid w:val="011D362A"/>
    <w:rsid w:val="01374C0C"/>
    <w:rsid w:val="01572186"/>
    <w:rsid w:val="01661ED8"/>
    <w:rsid w:val="01844568"/>
    <w:rsid w:val="018C69E3"/>
    <w:rsid w:val="018E7819"/>
    <w:rsid w:val="01B81DE3"/>
    <w:rsid w:val="01C63B9D"/>
    <w:rsid w:val="021951FF"/>
    <w:rsid w:val="021F27B9"/>
    <w:rsid w:val="02591376"/>
    <w:rsid w:val="025A1D98"/>
    <w:rsid w:val="02A837E9"/>
    <w:rsid w:val="02B75EF4"/>
    <w:rsid w:val="02F003B9"/>
    <w:rsid w:val="032E14C4"/>
    <w:rsid w:val="032E2FCB"/>
    <w:rsid w:val="034A0833"/>
    <w:rsid w:val="03DA2498"/>
    <w:rsid w:val="03FF3D9A"/>
    <w:rsid w:val="040F2459"/>
    <w:rsid w:val="04177243"/>
    <w:rsid w:val="0420742B"/>
    <w:rsid w:val="0445667A"/>
    <w:rsid w:val="04D01EF4"/>
    <w:rsid w:val="05545BD3"/>
    <w:rsid w:val="05B04F5C"/>
    <w:rsid w:val="061C1F17"/>
    <w:rsid w:val="062F2E4C"/>
    <w:rsid w:val="06320837"/>
    <w:rsid w:val="065A271F"/>
    <w:rsid w:val="06622BD3"/>
    <w:rsid w:val="06BD2267"/>
    <w:rsid w:val="06DA2E79"/>
    <w:rsid w:val="06EC1F05"/>
    <w:rsid w:val="06FC79C6"/>
    <w:rsid w:val="07770B2B"/>
    <w:rsid w:val="07B72F25"/>
    <w:rsid w:val="07BE3841"/>
    <w:rsid w:val="07BF544C"/>
    <w:rsid w:val="07DD0873"/>
    <w:rsid w:val="081873AD"/>
    <w:rsid w:val="084F6DC6"/>
    <w:rsid w:val="08633FCF"/>
    <w:rsid w:val="087B27D3"/>
    <w:rsid w:val="08BE7710"/>
    <w:rsid w:val="08C40F83"/>
    <w:rsid w:val="08EC64B1"/>
    <w:rsid w:val="09012BD3"/>
    <w:rsid w:val="090E6606"/>
    <w:rsid w:val="093C7535"/>
    <w:rsid w:val="0944212F"/>
    <w:rsid w:val="095A48E7"/>
    <w:rsid w:val="09AA13F5"/>
    <w:rsid w:val="09C43051"/>
    <w:rsid w:val="09CF6AA4"/>
    <w:rsid w:val="09D32F2C"/>
    <w:rsid w:val="09ED54F7"/>
    <w:rsid w:val="0A064133"/>
    <w:rsid w:val="0A1D7EA8"/>
    <w:rsid w:val="0A3328C7"/>
    <w:rsid w:val="0A373879"/>
    <w:rsid w:val="0A546CFD"/>
    <w:rsid w:val="0A6A200C"/>
    <w:rsid w:val="0A7355C1"/>
    <w:rsid w:val="0AF345B6"/>
    <w:rsid w:val="0B036EA1"/>
    <w:rsid w:val="0B175B42"/>
    <w:rsid w:val="0B5B1AAE"/>
    <w:rsid w:val="0B7325DC"/>
    <w:rsid w:val="0B88320F"/>
    <w:rsid w:val="0B9A1263"/>
    <w:rsid w:val="0BCA38C0"/>
    <w:rsid w:val="0BD50582"/>
    <w:rsid w:val="0BED4FA3"/>
    <w:rsid w:val="0C0E6861"/>
    <w:rsid w:val="0C180F68"/>
    <w:rsid w:val="0C215FF4"/>
    <w:rsid w:val="0C296C83"/>
    <w:rsid w:val="0C4B0123"/>
    <w:rsid w:val="0C50535A"/>
    <w:rsid w:val="0C506B43"/>
    <w:rsid w:val="0C824D94"/>
    <w:rsid w:val="0CAA4C53"/>
    <w:rsid w:val="0CBC3C74"/>
    <w:rsid w:val="0CC962F4"/>
    <w:rsid w:val="0CD4131B"/>
    <w:rsid w:val="0CF2085C"/>
    <w:rsid w:val="0D3B2524"/>
    <w:rsid w:val="0D6C584E"/>
    <w:rsid w:val="0D9613D9"/>
    <w:rsid w:val="0DA43DF9"/>
    <w:rsid w:val="0DB90A7D"/>
    <w:rsid w:val="0DD905AA"/>
    <w:rsid w:val="0DE201D3"/>
    <w:rsid w:val="0E020829"/>
    <w:rsid w:val="0E4833FA"/>
    <w:rsid w:val="0E573A15"/>
    <w:rsid w:val="0E762D63"/>
    <w:rsid w:val="0E77610E"/>
    <w:rsid w:val="0E8D685D"/>
    <w:rsid w:val="0EAC48BB"/>
    <w:rsid w:val="0F1A3489"/>
    <w:rsid w:val="0F1D46D8"/>
    <w:rsid w:val="0F5F4247"/>
    <w:rsid w:val="0F6F0CED"/>
    <w:rsid w:val="0FE444A1"/>
    <w:rsid w:val="0FF45B46"/>
    <w:rsid w:val="101E557F"/>
    <w:rsid w:val="1064010F"/>
    <w:rsid w:val="10853324"/>
    <w:rsid w:val="108A0AAD"/>
    <w:rsid w:val="10BE3704"/>
    <w:rsid w:val="110F38E7"/>
    <w:rsid w:val="110F3C92"/>
    <w:rsid w:val="112D573C"/>
    <w:rsid w:val="11616E90"/>
    <w:rsid w:val="11714F2C"/>
    <w:rsid w:val="11886E53"/>
    <w:rsid w:val="119F201C"/>
    <w:rsid w:val="11C2691B"/>
    <w:rsid w:val="120E3C37"/>
    <w:rsid w:val="121F547C"/>
    <w:rsid w:val="122C6927"/>
    <w:rsid w:val="123F486F"/>
    <w:rsid w:val="124E5179"/>
    <w:rsid w:val="12A6493F"/>
    <w:rsid w:val="12EE791C"/>
    <w:rsid w:val="130367C2"/>
    <w:rsid w:val="131B6A7B"/>
    <w:rsid w:val="132727C4"/>
    <w:rsid w:val="132809FA"/>
    <w:rsid w:val="13704420"/>
    <w:rsid w:val="13787880"/>
    <w:rsid w:val="13AE44D6"/>
    <w:rsid w:val="13E3178A"/>
    <w:rsid w:val="1421026F"/>
    <w:rsid w:val="14297B21"/>
    <w:rsid w:val="14337FB3"/>
    <w:rsid w:val="1462527F"/>
    <w:rsid w:val="14680C73"/>
    <w:rsid w:val="1491254B"/>
    <w:rsid w:val="14D1737F"/>
    <w:rsid w:val="14D60702"/>
    <w:rsid w:val="14EC4423"/>
    <w:rsid w:val="151B25BE"/>
    <w:rsid w:val="15221643"/>
    <w:rsid w:val="155C4B26"/>
    <w:rsid w:val="15651629"/>
    <w:rsid w:val="156712A9"/>
    <w:rsid w:val="156E66B6"/>
    <w:rsid w:val="158562DB"/>
    <w:rsid w:val="15AC668A"/>
    <w:rsid w:val="15E24476"/>
    <w:rsid w:val="162177DE"/>
    <w:rsid w:val="168F2010"/>
    <w:rsid w:val="169E262B"/>
    <w:rsid w:val="16D57916"/>
    <w:rsid w:val="16F00754"/>
    <w:rsid w:val="16FD7459"/>
    <w:rsid w:val="17105DB9"/>
    <w:rsid w:val="175F13E4"/>
    <w:rsid w:val="17650350"/>
    <w:rsid w:val="17787D90"/>
    <w:rsid w:val="17B0376D"/>
    <w:rsid w:val="17D72974"/>
    <w:rsid w:val="17E470BF"/>
    <w:rsid w:val="180608F8"/>
    <w:rsid w:val="18181E97"/>
    <w:rsid w:val="184A4865"/>
    <w:rsid w:val="18B74E99"/>
    <w:rsid w:val="18D32EDE"/>
    <w:rsid w:val="18D338F1"/>
    <w:rsid w:val="18DA4154"/>
    <w:rsid w:val="18E44A63"/>
    <w:rsid w:val="18F54191"/>
    <w:rsid w:val="191242AE"/>
    <w:rsid w:val="19766ACC"/>
    <w:rsid w:val="19AA638B"/>
    <w:rsid w:val="1A0C35CC"/>
    <w:rsid w:val="1A422A7B"/>
    <w:rsid w:val="1A471B8F"/>
    <w:rsid w:val="1A7B622D"/>
    <w:rsid w:val="1A805B63"/>
    <w:rsid w:val="1A917097"/>
    <w:rsid w:val="1AA8344A"/>
    <w:rsid w:val="1AF1798C"/>
    <w:rsid w:val="1B066AB4"/>
    <w:rsid w:val="1B5F3B2F"/>
    <w:rsid w:val="1B6568FD"/>
    <w:rsid w:val="1B960F9C"/>
    <w:rsid w:val="1BA11146"/>
    <w:rsid w:val="1BA4617B"/>
    <w:rsid w:val="1BB83D33"/>
    <w:rsid w:val="1BC526FF"/>
    <w:rsid w:val="1BCA6A25"/>
    <w:rsid w:val="1C101718"/>
    <w:rsid w:val="1C162F86"/>
    <w:rsid w:val="1C224EB5"/>
    <w:rsid w:val="1C781A23"/>
    <w:rsid w:val="1C9B3D10"/>
    <w:rsid w:val="1C9B5B9A"/>
    <w:rsid w:val="1CBC50B4"/>
    <w:rsid w:val="1CC26FBD"/>
    <w:rsid w:val="1CDD0E6C"/>
    <w:rsid w:val="1CE374F2"/>
    <w:rsid w:val="1CF63F94"/>
    <w:rsid w:val="1CFC42FD"/>
    <w:rsid w:val="1D5A61C4"/>
    <w:rsid w:val="1D73135F"/>
    <w:rsid w:val="1D76484E"/>
    <w:rsid w:val="1D8D1F09"/>
    <w:rsid w:val="1DD35CC8"/>
    <w:rsid w:val="1E072001"/>
    <w:rsid w:val="1E1F11D8"/>
    <w:rsid w:val="1E2E1A92"/>
    <w:rsid w:val="1E726D8B"/>
    <w:rsid w:val="1E7824CC"/>
    <w:rsid w:val="1EA44F54"/>
    <w:rsid w:val="1EA85B59"/>
    <w:rsid w:val="1EB64E6E"/>
    <w:rsid w:val="1EC453B8"/>
    <w:rsid w:val="1EF03D4E"/>
    <w:rsid w:val="1F011EBC"/>
    <w:rsid w:val="1F1E6E1C"/>
    <w:rsid w:val="1F24613D"/>
    <w:rsid w:val="1F2F133D"/>
    <w:rsid w:val="1F477FE0"/>
    <w:rsid w:val="1F53483A"/>
    <w:rsid w:val="1F965C27"/>
    <w:rsid w:val="1FAA5ADB"/>
    <w:rsid w:val="1FCD0260"/>
    <w:rsid w:val="1FEE0B41"/>
    <w:rsid w:val="1FF15B92"/>
    <w:rsid w:val="200578EE"/>
    <w:rsid w:val="20062311"/>
    <w:rsid w:val="202015F0"/>
    <w:rsid w:val="205D659F"/>
    <w:rsid w:val="206B41FD"/>
    <w:rsid w:val="207728D1"/>
    <w:rsid w:val="20820C62"/>
    <w:rsid w:val="20951E81"/>
    <w:rsid w:val="209F0212"/>
    <w:rsid w:val="20A67B9D"/>
    <w:rsid w:val="20C37EE6"/>
    <w:rsid w:val="21081FC2"/>
    <w:rsid w:val="2133596E"/>
    <w:rsid w:val="21371F1B"/>
    <w:rsid w:val="217527F4"/>
    <w:rsid w:val="21D668B0"/>
    <w:rsid w:val="22796B9E"/>
    <w:rsid w:val="22B05B31"/>
    <w:rsid w:val="22B76683"/>
    <w:rsid w:val="23091CFC"/>
    <w:rsid w:val="230C43C7"/>
    <w:rsid w:val="23680BF5"/>
    <w:rsid w:val="238F1192"/>
    <w:rsid w:val="23B607A4"/>
    <w:rsid w:val="23BE5C02"/>
    <w:rsid w:val="23D81F9E"/>
    <w:rsid w:val="23F42DEF"/>
    <w:rsid w:val="240905AE"/>
    <w:rsid w:val="242520DD"/>
    <w:rsid w:val="2446199B"/>
    <w:rsid w:val="246C270C"/>
    <w:rsid w:val="2470667D"/>
    <w:rsid w:val="24B70771"/>
    <w:rsid w:val="24DF150B"/>
    <w:rsid w:val="24E7219B"/>
    <w:rsid w:val="25042FDB"/>
    <w:rsid w:val="25224900"/>
    <w:rsid w:val="253B4E40"/>
    <w:rsid w:val="25571336"/>
    <w:rsid w:val="25C42A83"/>
    <w:rsid w:val="25F71A20"/>
    <w:rsid w:val="260F1BFD"/>
    <w:rsid w:val="260F6958"/>
    <w:rsid w:val="261237B2"/>
    <w:rsid w:val="26136085"/>
    <w:rsid w:val="2615493E"/>
    <w:rsid w:val="26180FD5"/>
    <w:rsid w:val="26691012"/>
    <w:rsid w:val="26920529"/>
    <w:rsid w:val="26AC6B13"/>
    <w:rsid w:val="26AD2A00"/>
    <w:rsid w:val="26EC5D68"/>
    <w:rsid w:val="26F565A1"/>
    <w:rsid w:val="26F9507E"/>
    <w:rsid w:val="27004A09"/>
    <w:rsid w:val="27056E87"/>
    <w:rsid w:val="270F17A0"/>
    <w:rsid w:val="27357461"/>
    <w:rsid w:val="275D4EE9"/>
    <w:rsid w:val="2762702C"/>
    <w:rsid w:val="2769397D"/>
    <w:rsid w:val="276C53BD"/>
    <w:rsid w:val="277C7BD6"/>
    <w:rsid w:val="278739E8"/>
    <w:rsid w:val="279B1333"/>
    <w:rsid w:val="27D617BD"/>
    <w:rsid w:val="27FF0DC9"/>
    <w:rsid w:val="28081D0A"/>
    <w:rsid w:val="280B3FC1"/>
    <w:rsid w:val="2868500A"/>
    <w:rsid w:val="287675F8"/>
    <w:rsid w:val="28997D47"/>
    <w:rsid w:val="28A2374B"/>
    <w:rsid w:val="28B9463D"/>
    <w:rsid w:val="28CB3B43"/>
    <w:rsid w:val="28EC7B1D"/>
    <w:rsid w:val="28ED7F40"/>
    <w:rsid w:val="28F334B7"/>
    <w:rsid w:val="2914126B"/>
    <w:rsid w:val="291753F8"/>
    <w:rsid w:val="29441C40"/>
    <w:rsid w:val="295916E5"/>
    <w:rsid w:val="29A42A5E"/>
    <w:rsid w:val="29DC0E66"/>
    <w:rsid w:val="2A001F94"/>
    <w:rsid w:val="2A1C1423"/>
    <w:rsid w:val="2A600205"/>
    <w:rsid w:val="2A7F4A69"/>
    <w:rsid w:val="2A987187"/>
    <w:rsid w:val="2A9E4F28"/>
    <w:rsid w:val="2ACD7048"/>
    <w:rsid w:val="2AD24158"/>
    <w:rsid w:val="2AD753D9"/>
    <w:rsid w:val="2B01079C"/>
    <w:rsid w:val="2B447F8C"/>
    <w:rsid w:val="2B81456D"/>
    <w:rsid w:val="2B9E3B1D"/>
    <w:rsid w:val="2BA647AD"/>
    <w:rsid w:val="2BA86EF1"/>
    <w:rsid w:val="2C20660B"/>
    <w:rsid w:val="2C55584A"/>
    <w:rsid w:val="2CEB37DE"/>
    <w:rsid w:val="2CED2B31"/>
    <w:rsid w:val="2CEF283E"/>
    <w:rsid w:val="2D036F3B"/>
    <w:rsid w:val="2D396050"/>
    <w:rsid w:val="2D41454E"/>
    <w:rsid w:val="2D444042"/>
    <w:rsid w:val="2D916CF2"/>
    <w:rsid w:val="2D98504E"/>
    <w:rsid w:val="2DBD6096"/>
    <w:rsid w:val="2DC30146"/>
    <w:rsid w:val="2DC72229"/>
    <w:rsid w:val="2DD3023A"/>
    <w:rsid w:val="2DDA3448"/>
    <w:rsid w:val="2DF3522D"/>
    <w:rsid w:val="2E211F15"/>
    <w:rsid w:val="2E29396E"/>
    <w:rsid w:val="2E2D4716"/>
    <w:rsid w:val="2E414947"/>
    <w:rsid w:val="2E560813"/>
    <w:rsid w:val="2E6D3CBB"/>
    <w:rsid w:val="2EB42B9E"/>
    <w:rsid w:val="2F17577A"/>
    <w:rsid w:val="2F4B2025"/>
    <w:rsid w:val="2F951975"/>
    <w:rsid w:val="2FA428AB"/>
    <w:rsid w:val="2FB55676"/>
    <w:rsid w:val="2FC45800"/>
    <w:rsid w:val="2FD648F6"/>
    <w:rsid w:val="2FE52F6A"/>
    <w:rsid w:val="303079E9"/>
    <w:rsid w:val="30AB14C7"/>
    <w:rsid w:val="30B56581"/>
    <w:rsid w:val="30C930BB"/>
    <w:rsid w:val="30C972FD"/>
    <w:rsid w:val="30DD6F38"/>
    <w:rsid w:val="30F67B0B"/>
    <w:rsid w:val="310A7DF1"/>
    <w:rsid w:val="31432160"/>
    <w:rsid w:val="31B220A4"/>
    <w:rsid w:val="31C5723D"/>
    <w:rsid w:val="31DB13D9"/>
    <w:rsid w:val="31DB75AF"/>
    <w:rsid w:val="320B0BC9"/>
    <w:rsid w:val="32516AA1"/>
    <w:rsid w:val="327360D5"/>
    <w:rsid w:val="32B85544"/>
    <w:rsid w:val="32CA1CC9"/>
    <w:rsid w:val="32DE5784"/>
    <w:rsid w:val="32E33E0A"/>
    <w:rsid w:val="32FC6F32"/>
    <w:rsid w:val="334B0B9F"/>
    <w:rsid w:val="33AF08A2"/>
    <w:rsid w:val="33D25C91"/>
    <w:rsid w:val="33D77F53"/>
    <w:rsid w:val="33DC3D61"/>
    <w:rsid w:val="33E124E9"/>
    <w:rsid w:val="33EE4BA0"/>
    <w:rsid w:val="3426571B"/>
    <w:rsid w:val="34300AC0"/>
    <w:rsid w:val="34495582"/>
    <w:rsid w:val="3483003C"/>
    <w:rsid w:val="348B27A2"/>
    <w:rsid w:val="34995A5A"/>
    <w:rsid w:val="34A2370F"/>
    <w:rsid w:val="34CD670D"/>
    <w:rsid w:val="34D26EB9"/>
    <w:rsid w:val="34DE4925"/>
    <w:rsid w:val="34EE76E2"/>
    <w:rsid w:val="350C144E"/>
    <w:rsid w:val="35102AAF"/>
    <w:rsid w:val="35176A01"/>
    <w:rsid w:val="35AF77A0"/>
    <w:rsid w:val="35CD7EAC"/>
    <w:rsid w:val="35DD4A2D"/>
    <w:rsid w:val="35FA783B"/>
    <w:rsid w:val="35FF6626"/>
    <w:rsid w:val="36121A43"/>
    <w:rsid w:val="36284413"/>
    <w:rsid w:val="367130E2"/>
    <w:rsid w:val="367F0DA1"/>
    <w:rsid w:val="36B23B4B"/>
    <w:rsid w:val="36C30D29"/>
    <w:rsid w:val="36C957E2"/>
    <w:rsid w:val="36CD7F78"/>
    <w:rsid w:val="36F67AB7"/>
    <w:rsid w:val="36FD2CC6"/>
    <w:rsid w:val="3720417F"/>
    <w:rsid w:val="37560DD6"/>
    <w:rsid w:val="378F7866"/>
    <w:rsid w:val="37E72E7C"/>
    <w:rsid w:val="38026CF0"/>
    <w:rsid w:val="382849B1"/>
    <w:rsid w:val="383B014F"/>
    <w:rsid w:val="385A45B0"/>
    <w:rsid w:val="3862000E"/>
    <w:rsid w:val="386C2199"/>
    <w:rsid w:val="3883079A"/>
    <w:rsid w:val="38BF0BFA"/>
    <w:rsid w:val="38D6083C"/>
    <w:rsid w:val="38F13253"/>
    <w:rsid w:val="393B212E"/>
    <w:rsid w:val="395908ED"/>
    <w:rsid w:val="396B2A3F"/>
    <w:rsid w:val="399B352F"/>
    <w:rsid w:val="39A93BA9"/>
    <w:rsid w:val="39B10FB5"/>
    <w:rsid w:val="39CC0820"/>
    <w:rsid w:val="39F948EA"/>
    <w:rsid w:val="3A03025B"/>
    <w:rsid w:val="3A270BF4"/>
    <w:rsid w:val="3A35120E"/>
    <w:rsid w:val="3A503EEC"/>
    <w:rsid w:val="3A88370A"/>
    <w:rsid w:val="3A987C2E"/>
    <w:rsid w:val="3A9B454D"/>
    <w:rsid w:val="3AAC7094"/>
    <w:rsid w:val="3AC325C7"/>
    <w:rsid w:val="3AC91A82"/>
    <w:rsid w:val="3AD37840"/>
    <w:rsid w:val="3B0C5C9D"/>
    <w:rsid w:val="3B27789D"/>
    <w:rsid w:val="3B546C84"/>
    <w:rsid w:val="3B9E2D5F"/>
    <w:rsid w:val="3BB03AEE"/>
    <w:rsid w:val="3BC30066"/>
    <w:rsid w:val="3BD51EB4"/>
    <w:rsid w:val="3BD6337F"/>
    <w:rsid w:val="3BE67797"/>
    <w:rsid w:val="3C134783"/>
    <w:rsid w:val="3C245EC8"/>
    <w:rsid w:val="3C48452E"/>
    <w:rsid w:val="3C5B485D"/>
    <w:rsid w:val="3C614058"/>
    <w:rsid w:val="3C616320"/>
    <w:rsid w:val="3C815DA2"/>
    <w:rsid w:val="3CBA39A8"/>
    <w:rsid w:val="3CC96578"/>
    <w:rsid w:val="3CD83A45"/>
    <w:rsid w:val="3CE73C78"/>
    <w:rsid w:val="3CFF0E4E"/>
    <w:rsid w:val="3D24453C"/>
    <w:rsid w:val="3D291AFE"/>
    <w:rsid w:val="3D2F3DEF"/>
    <w:rsid w:val="3D313175"/>
    <w:rsid w:val="3D546BAD"/>
    <w:rsid w:val="3D550A65"/>
    <w:rsid w:val="3D5A305C"/>
    <w:rsid w:val="3D5F4F3E"/>
    <w:rsid w:val="3D8B1285"/>
    <w:rsid w:val="3D8F3415"/>
    <w:rsid w:val="3D8F350F"/>
    <w:rsid w:val="3DE7318B"/>
    <w:rsid w:val="3E00269A"/>
    <w:rsid w:val="3E054513"/>
    <w:rsid w:val="3E0857A5"/>
    <w:rsid w:val="3E1768EB"/>
    <w:rsid w:val="3E45501F"/>
    <w:rsid w:val="3E71027E"/>
    <w:rsid w:val="3E756C84"/>
    <w:rsid w:val="3EE32B3C"/>
    <w:rsid w:val="3EE46FFB"/>
    <w:rsid w:val="3EF2458F"/>
    <w:rsid w:val="3EFC23E1"/>
    <w:rsid w:val="3F35383E"/>
    <w:rsid w:val="3F6856B4"/>
    <w:rsid w:val="3F7277EB"/>
    <w:rsid w:val="3F873390"/>
    <w:rsid w:val="3F8940E6"/>
    <w:rsid w:val="3F9225FE"/>
    <w:rsid w:val="3FB31E0B"/>
    <w:rsid w:val="3FC10EA5"/>
    <w:rsid w:val="3FE0175A"/>
    <w:rsid w:val="3FF843B7"/>
    <w:rsid w:val="40050695"/>
    <w:rsid w:val="403954B3"/>
    <w:rsid w:val="40575C2A"/>
    <w:rsid w:val="40606BD3"/>
    <w:rsid w:val="406B145E"/>
    <w:rsid w:val="406E00C4"/>
    <w:rsid w:val="40CE425A"/>
    <w:rsid w:val="40E43586"/>
    <w:rsid w:val="40E46836"/>
    <w:rsid w:val="41071703"/>
    <w:rsid w:val="41251DF1"/>
    <w:rsid w:val="4163281F"/>
    <w:rsid w:val="417426CC"/>
    <w:rsid w:val="417575F2"/>
    <w:rsid w:val="41882EBA"/>
    <w:rsid w:val="41AE7064"/>
    <w:rsid w:val="41B155B1"/>
    <w:rsid w:val="41BC405E"/>
    <w:rsid w:val="42402C24"/>
    <w:rsid w:val="42691183"/>
    <w:rsid w:val="42731A7B"/>
    <w:rsid w:val="42760208"/>
    <w:rsid w:val="428C0519"/>
    <w:rsid w:val="429F385C"/>
    <w:rsid w:val="42CA7F23"/>
    <w:rsid w:val="42CC5625"/>
    <w:rsid w:val="42DD119C"/>
    <w:rsid w:val="42E06844"/>
    <w:rsid w:val="42F94DC9"/>
    <w:rsid w:val="42FA73ED"/>
    <w:rsid w:val="430C1A03"/>
    <w:rsid w:val="4343436A"/>
    <w:rsid w:val="4358528B"/>
    <w:rsid w:val="43837583"/>
    <w:rsid w:val="439B33EA"/>
    <w:rsid w:val="43B04F3C"/>
    <w:rsid w:val="43BB52AD"/>
    <w:rsid w:val="43D9608F"/>
    <w:rsid w:val="43E560F1"/>
    <w:rsid w:val="44030F25"/>
    <w:rsid w:val="44225F56"/>
    <w:rsid w:val="44480394"/>
    <w:rsid w:val="444D481C"/>
    <w:rsid w:val="448C7B84"/>
    <w:rsid w:val="448E3087"/>
    <w:rsid w:val="449D43DF"/>
    <w:rsid w:val="44F462AF"/>
    <w:rsid w:val="44F54B87"/>
    <w:rsid w:val="450774CE"/>
    <w:rsid w:val="4532242D"/>
    <w:rsid w:val="45651A65"/>
    <w:rsid w:val="45803DFC"/>
    <w:rsid w:val="45C43FA1"/>
    <w:rsid w:val="460B12FA"/>
    <w:rsid w:val="460B60AD"/>
    <w:rsid w:val="460E66EC"/>
    <w:rsid w:val="46202199"/>
    <w:rsid w:val="4622569C"/>
    <w:rsid w:val="46691DB4"/>
    <w:rsid w:val="46697E58"/>
    <w:rsid w:val="46780629"/>
    <w:rsid w:val="468D05CE"/>
    <w:rsid w:val="469B3E67"/>
    <w:rsid w:val="46BD7AB4"/>
    <w:rsid w:val="46CD5B35"/>
    <w:rsid w:val="46FF1EEE"/>
    <w:rsid w:val="46FF405F"/>
    <w:rsid w:val="470C691E"/>
    <w:rsid w:val="4724039E"/>
    <w:rsid w:val="47537093"/>
    <w:rsid w:val="475646BD"/>
    <w:rsid w:val="47600A18"/>
    <w:rsid w:val="47881962"/>
    <w:rsid w:val="479109F8"/>
    <w:rsid w:val="47CA63B1"/>
    <w:rsid w:val="47F500F8"/>
    <w:rsid w:val="48096680"/>
    <w:rsid w:val="481F125B"/>
    <w:rsid w:val="48301DBE"/>
    <w:rsid w:val="48310C7F"/>
    <w:rsid w:val="483A3B0D"/>
    <w:rsid w:val="487B7DFA"/>
    <w:rsid w:val="48B41258"/>
    <w:rsid w:val="48F471C0"/>
    <w:rsid w:val="48F60ED2"/>
    <w:rsid w:val="4908545F"/>
    <w:rsid w:val="490D4439"/>
    <w:rsid w:val="491102ED"/>
    <w:rsid w:val="4955343A"/>
    <w:rsid w:val="497E7523"/>
    <w:rsid w:val="49A5349F"/>
    <w:rsid w:val="49D82AA8"/>
    <w:rsid w:val="49E00AC7"/>
    <w:rsid w:val="49EB34D3"/>
    <w:rsid w:val="49F1381C"/>
    <w:rsid w:val="4A501F58"/>
    <w:rsid w:val="4A545481"/>
    <w:rsid w:val="4A593B07"/>
    <w:rsid w:val="4A747DE4"/>
    <w:rsid w:val="4A9A3A58"/>
    <w:rsid w:val="4A9B6BF1"/>
    <w:rsid w:val="4AA132DF"/>
    <w:rsid w:val="4ACE1548"/>
    <w:rsid w:val="4AF17928"/>
    <w:rsid w:val="4B1A76D5"/>
    <w:rsid w:val="4B1F004D"/>
    <w:rsid w:val="4B2422D7"/>
    <w:rsid w:val="4B3C1B7C"/>
    <w:rsid w:val="4BAE4439"/>
    <w:rsid w:val="4BB65A17"/>
    <w:rsid w:val="4C0D66BD"/>
    <w:rsid w:val="4C4D405A"/>
    <w:rsid w:val="4C5B1FD3"/>
    <w:rsid w:val="4C870899"/>
    <w:rsid w:val="4C8B2FF4"/>
    <w:rsid w:val="4CBF7AF9"/>
    <w:rsid w:val="4CD50F47"/>
    <w:rsid w:val="4CDD5FD2"/>
    <w:rsid w:val="4D163AC1"/>
    <w:rsid w:val="4D2B1844"/>
    <w:rsid w:val="4D3B05D7"/>
    <w:rsid w:val="4D5A0D43"/>
    <w:rsid w:val="4D6F472C"/>
    <w:rsid w:val="4D83716D"/>
    <w:rsid w:val="4DA71FF5"/>
    <w:rsid w:val="4DCB34AF"/>
    <w:rsid w:val="4DCF1C01"/>
    <w:rsid w:val="4DDE48E7"/>
    <w:rsid w:val="4DE03538"/>
    <w:rsid w:val="4DE0681C"/>
    <w:rsid w:val="4E0F38B9"/>
    <w:rsid w:val="4E1338A3"/>
    <w:rsid w:val="4E4912FC"/>
    <w:rsid w:val="4E563093"/>
    <w:rsid w:val="4E5A0018"/>
    <w:rsid w:val="4E9969E9"/>
    <w:rsid w:val="4EB56E9D"/>
    <w:rsid w:val="4ED17636"/>
    <w:rsid w:val="4EEB503C"/>
    <w:rsid w:val="4F0A5792"/>
    <w:rsid w:val="4F350561"/>
    <w:rsid w:val="4F481454"/>
    <w:rsid w:val="4F653352"/>
    <w:rsid w:val="4F707EBF"/>
    <w:rsid w:val="4F78753D"/>
    <w:rsid w:val="4FA74FBE"/>
    <w:rsid w:val="4FCC4D65"/>
    <w:rsid w:val="4FE41A93"/>
    <w:rsid w:val="4FF00C36"/>
    <w:rsid w:val="50085380"/>
    <w:rsid w:val="50236B06"/>
    <w:rsid w:val="50252009"/>
    <w:rsid w:val="50365F01"/>
    <w:rsid w:val="50463BC3"/>
    <w:rsid w:val="504E783A"/>
    <w:rsid w:val="5097446E"/>
    <w:rsid w:val="50A0416A"/>
    <w:rsid w:val="50B67345"/>
    <w:rsid w:val="50B8067E"/>
    <w:rsid w:val="50BE30B4"/>
    <w:rsid w:val="50D21228"/>
    <w:rsid w:val="50D36CAA"/>
    <w:rsid w:val="50F648E0"/>
    <w:rsid w:val="51000A73"/>
    <w:rsid w:val="51785239"/>
    <w:rsid w:val="51A163BE"/>
    <w:rsid w:val="51DE2DD8"/>
    <w:rsid w:val="51FD4A16"/>
    <w:rsid w:val="520952BD"/>
    <w:rsid w:val="52260855"/>
    <w:rsid w:val="522804D5"/>
    <w:rsid w:val="52604101"/>
    <w:rsid w:val="527350D1"/>
    <w:rsid w:val="52933407"/>
    <w:rsid w:val="529E5C36"/>
    <w:rsid w:val="52FE2409"/>
    <w:rsid w:val="531F0A6D"/>
    <w:rsid w:val="53711E64"/>
    <w:rsid w:val="53D923BD"/>
    <w:rsid w:val="53E331F4"/>
    <w:rsid w:val="53E516D0"/>
    <w:rsid w:val="54664607"/>
    <w:rsid w:val="546A300E"/>
    <w:rsid w:val="547B54A6"/>
    <w:rsid w:val="548865E4"/>
    <w:rsid w:val="54922ECD"/>
    <w:rsid w:val="54A85071"/>
    <w:rsid w:val="54E71A0B"/>
    <w:rsid w:val="54F31C6D"/>
    <w:rsid w:val="54F55170"/>
    <w:rsid w:val="55160C01"/>
    <w:rsid w:val="55203A36"/>
    <w:rsid w:val="5523023E"/>
    <w:rsid w:val="55463C75"/>
    <w:rsid w:val="5547431C"/>
    <w:rsid w:val="554F41C9"/>
    <w:rsid w:val="55951476"/>
    <w:rsid w:val="559B6D67"/>
    <w:rsid w:val="559D6D44"/>
    <w:rsid w:val="55E07B64"/>
    <w:rsid w:val="55F16E0D"/>
    <w:rsid w:val="5604532D"/>
    <w:rsid w:val="560E7E3B"/>
    <w:rsid w:val="562F7CA3"/>
    <w:rsid w:val="563325F9"/>
    <w:rsid w:val="56522EAE"/>
    <w:rsid w:val="565E4742"/>
    <w:rsid w:val="5664664B"/>
    <w:rsid w:val="566D284D"/>
    <w:rsid w:val="56874282"/>
    <w:rsid w:val="56C518E6"/>
    <w:rsid w:val="56D111FE"/>
    <w:rsid w:val="5706762F"/>
    <w:rsid w:val="57480AEA"/>
    <w:rsid w:val="574D235C"/>
    <w:rsid w:val="574E6FB6"/>
    <w:rsid w:val="575A5C31"/>
    <w:rsid w:val="576C1102"/>
    <w:rsid w:val="57833220"/>
    <w:rsid w:val="57842B64"/>
    <w:rsid w:val="57D7305D"/>
    <w:rsid w:val="57D93C2F"/>
    <w:rsid w:val="57F96D65"/>
    <w:rsid w:val="58156B4E"/>
    <w:rsid w:val="58343043"/>
    <w:rsid w:val="5843365E"/>
    <w:rsid w:val="58531661"/>
    <w:rsid w:val="5876152E"/>
    <w:rsid w:val="58797A89"/>
    <w:rsid w:val="58B05421"/>
    <w:rsid w:val="58BB6696"/>
    <w:rsid w:val="58C819C0"/>
    <w:rsid w:val="58DB180B"/>
    <w:rsid w:val="594D1592"/>
    <w:rsid w:val="594E1C16"/>
    <w:rsid w:val="59625A01"/>
    <w:rsid w:val="59685041"/>
    <w:rsid w:val="596C4AC2"/>
    <w:rsid w:val="596D4405"/>
    <w:rsid w:val="59B015E5"/>
    <w:rsid w:val="59B357D6"/>
    <w:rsid w:val="59C23970"/>
    <w:rsid w:val="59D836F4"/>
    <w:rsid w:val="59E265C5"/>
    <w:rsid w:val="5A131B4E"/>
    <w:rsid w:val="5A4D3D64"/>
    <w:rsid w:val="5A7003F0"/>
    <w:rsid w:val="5A721FB6"/>
    <w:rsid w:val="5AB1076E"/>
    <w:rsid w:val="5ABE4F80"/>
    <w:rsid w:val="5AEB482A"/>
    <w:rsid w:val="5AED57BB"/>
    <w:rsid w:val="5B054D63"/>
    <w:rsid w:val="5B0B05EE"/>
    <w:rsid w:val="5B2E6224"/>
    <w:rsid w:val="5B805931"/>
    <w:rsid w:val="5B844A35"/>
    <w:rsid w:val="5B956ECD"/>
    <w:rsid w:val="5BA914F7"/>
    <w:rsid w:val="5BC709A1"/>
    <w:rsid w:val="5BD966BD"/>
    <w:rsid w:val="5BDF01F6"/>
    <w:rsid w:val="5C183ABA"/>
    <w:rsid w:val="5C933596"/>
    <w:rsid w:val="5CB747AC"/>
    <w:rsid w:val="5CBC3FD6"/>
    <w:rsid w:val="5CBE7C34"/>
    <w:rsid w:val="5CC3793F"/>
    <w:rsid w:val="5CC9112B"/>
    <w:rsid w:val="5CCB6F4A"/>
    <w:rsid w:val="5CE0366C"/>
    <w:rsid w:val="5D487B98"/>
    <w:rsid w:val="5D9B1938"/>
    <w:rsid w:val="5DB239C4"/>
    <w:rsid w:val="5DB80939"/>
    <w:rsid w:val="5DBF0ADC"/>
    <w:rsid w:val="5DD56503"/>
    <w:rsid w:val="5E1D3074"/>
    <w:rsid w:val="5E222D7F"/>
    <w:rsid w:val="5E437B6F"/>
    <w:rsid w:val="5E5921E0"/>
    <w:rsid w:val="5E70507C"/>
    <w:rsid w:val="5EB42921"/>
    <w:rsid w:val="5EC516FC"/>
    <w:rsid w:val="5F185F95"/>
    <w:rsid w:val="5F44415B"/>
    <w:rsid w:val="5F662111"/>
    <w:rsid w:val="5F9F7CED"/>
    <w:rsid w:val="5FB20F0C"/>
    <w:rsid w:val="5FC304A1"/>
    <w:rsid w:val="5FCC48B0"/>
    <w:rsid w:val="5FCE4B23"/>
    <w:rsid w:val="5FE450CB"/>
    <w:rsid w:val="601B721C"/>
    <w:rsid w:val="60380E85"/>
    <w:rsid w:val="60423C99"/>
    <w:rsid w:val="60591BD3"/>
    <w:rsid w:val="606978DA"/>
    <w:rsid w:val="60897F16"/>
    <w:rsid w:val="60A62A9D"/>
    <w:rsid w:val="60A63C2D"/>
    <w:rsid w:val="60B00E2F"/>
    <w:rsid w:val="61054290"/>
    <w:rsid w:val="610F0C3B"/>
    <w:rsid w:val="611A7D2E"/>
    <w:rsid w:val="614E41B0"/>
    <w:rsid w:val="61644155"/>
    <w:rsid w:val="61F050C8"/>
    <w:rsid w:val="61FE5E9A"/>
    <w:rsid w:val="620B3669"/>
    <w:rsid w:val="62173BF9"/>
    <w:rsid w:val="6221580D"/>
    <w:rsid w:val="6265003B"/>
    <w:rsid w:val="62E446F0"/>
    <w:rsid w:val="63061355"/>
    <w:rsid w:val="631B4A6B"/>
    <w:rsid w:val="632131B2"/>
    <w:rsid w:val="634F7179"/>
    <w:rsid w:val="636A48AB"/>
    <w:rsid w:val="637606BD"/>
    <w:rsid w:val="638F37E5"/>
    <w:rsid w:val="63933F1B"/>
    <w:rsid w:val="63D66158"/>
    <w:rsid w:val="645E55FC"/>
    <w:rsid w:val="646F68CC"/>
    <w:rsid w:val="64853F43"/>
    <w:rsid w:val="64971A13"/>
    <w:rsid w:val="64B167C6"/>
    <w:rsid w:val="64B30AE6"/>
    <w:rsid w:val="64D67608"/>
    <w:rsid w:val="64DF3231"/>
    <w:rsid w:val="64F40B2E"/>
    <w:rsid w:val="652E20B0"/>
    <w:rsid w:val="652F3227"/>
    <w:rsid w:val="65301B92"/>
    <w:rsid w:val="654C6FBE"/>
    <w:rsid w:val="65730AAB"/>
    <w:rsid w:val="65B456E9"/>
    <w:rsid w:val="65E66723"/>
    <w:rsid w:val="65EC7480"/>
    <w:rsid w:val="65ED75B5"/>
    <w:rsid w:val="660F3EB6"/>
    <w:rsid w:val="66375DB3"/>
    <w:rsid w:val="664D15A9"/>
    <w:rsid w:val="665C6DFC"/>
    <w:rsid w:val="66601085"/>
    <w:rsid w:val="6666770B"/>
    <w:rsid w:val="667D2BB4"/>
    <w:rsid w:val="66890E77"/>
    <w:rsid w:val="669A37C9"/>
    <w:rsid w:val="66D37D3F"/>
    <w:rsid w:val="6708744C"/>
    <w:rsid w:val="67352362"/>
    <w:rsid w:val="676250BF"/>
    <w:rsid w:val="67720190"/>
    <w:rsid w:val="677A5055"/>
    <w:rsid w:val="67874023"/>
    <w:rsid w:val="67973300"/>
    <w:rsid w:val="67C927B1"/>
    <w:rsid w:val="67CC0D51"/>
    <w:rsid w:val="67D20920"/>
    <w:rsid w:val="67DE14F6"/>
    <w:rsid w:val="67EA0B8C"/>
    <w:rsid w:val="67FB423A"/>
    <w:rsid w:val="680312B8"/>
    <w:rsid w:val="685401CB"/>
    <w:rsid w:val="685C4343"/>
    <w:rsid w:val="68806B01"/>
    <w:rsid w:val="68E60654"/>
    <w:rsid w:val="690D4166"/>
    <w:rsid w:val="691951CD"/>
    <w:rsid w:val="694C0E43"/>
    <w:rsid w:val="69530C93"/>
    <w:rsid w:val="697F77AC"/>
    <w:rsid w:val="69814125"/>
    <w:rsid w:val="69900EBC"/>
    <w:rsid w:val="69A1362A"/>
    <w:rsid w:val="69EF7FDC"/>
    <w:rsid w:val="6A0D3D09"/>
    <w:rsid w:val="6A2344AC"/>
    <w:rsid w:val="6A2E63D7"/>
    <w:rsid w:val="6A572E84"/>
    <w:rsid w:val="6A65330F"/>
    <w:rsid w:val="6A767EB5"/>
    <w:rsid w:val="6AB52C65"/>
    <w:rsid w:val="6B0F1970"/>
    <w:rsid w:val="6B540A60"/>
    <w:rsid w:val="6B575F96"/>
    <w:rsid w:val="6B6D3292"/>
    <w:rsid w:val="6B792062"/>
    <w:rsid w:val="6B976C68"/>
    <w:rsid w:val="6BA743FE"/>
    <w:rsid w:val="6BCA4F41"/>
    <w:rsid w:val="6BD050F2"/>
    <w:rsid w:val="6BD0790E"/>
    <w:rsid w:val="6BE47193"/>
    <w:rsid w:val="6C0C13AA"/>
    <w:rsid w:val="6C24469E"/>
    <w:rsid w:val="6CB561E6"/>
    <w:rsid w:val="6CE66800"/>
    <w:rsid w:val="6CF64A51"/>
    <w:rsid w:val="6D0C2478"/>
    <w:rsid w:val="6D2C4F2B"/>
    <w:rsid w:val="6D3A628A"/>
    <w:rsid w:val="6D68730F"/>
    <w:rsid w:val="6D733121"/>
    <w:rsid w:val="6DA73FE4"/>
    <w:rsid w:val="6DC50954"/>
    <w:rsid w:val="6DE333D5"/>
    <w:rsid w:val="6DE53A83"/>
    <w:rsid w:val="6DE72206"/>
    <w:rsid w:val="6DF95FCD"/>
    <w:rsid w:val="6E064CE8"/>
    <w:rsid w:val="6E070DBE"/>
    <w:rsid w:val="6E0F1582"/>
    <w:rsid w:val="6E3653DD"/>
    <w:rsid w:val="6E596897"/>
    <w:rsid w:val="6EC219DB"/>
    <w:rsid w:val="6EE346EE"/>
    <w:rsid w:val="6EE56D2F"/>
    <w:rsid w:val="6EE65381"/>
    <w:rsid w:val="6EF30997"/>
    <w:rsid w:val="6F06486F"/>
    <w:rsid w:val="6F27160A"/>
    <w:rsid w:val="6F2C7EF4"/>
    <w:rsid w:val="6F3362B2"/>
    <w:rsid w:val="6F3A66E8"/>
    <w:rsid w:val="6FBC69ED"/>
    <w:rsid w:val="6FCD4B18"/>
    <w:rsid w:val="6FE37FF6"/>
    <w:rsid w:val="703F782C"/>
    <w:rsid w:val="70BC7E47"/>
    <w:rsid w:val="70CD57DA"/>
    <w:rsid w:val="70D43728"/>
    <w:rsid w:val="70E62748"/>
    <w:rsid w:val="7101355A"/>
    <w:rsid w:val="710267F5"/>
    <w:rsid w:val="71392A72"/>
    <w:rsid w:val="714317DD"/>
    <w:rsid w:val="718D41DB"/>
    <w:rsid w:val="72076F70"/>
    <w:rsid w:val="720A3933"/>
    <w:rsid w:val="720E5A2E"/>
    <w:rsid w:val="72466959"/>
    <w:rsid w:val="724F11D7"/>
    <w:rsid w:val="72615065"/>
    <w:rsid w:val="726760BC"/>
    <w:rsid w:val="72777659"/>
    <w:rsid w:val="72DB5004"/>
    <w:rsid w:val="72E5071E"/>
    <w:rsid w:val="731F10EE"/>
    <w:rsid w:val="73213C3E"/>
    <w:rsid w:val="73283F7C"/>
    <w:rsid w:val="732919FE"/>
    <w:rsid w:val="73446DAA"/>
    <w:rsid w:val="73A02941"/>
    <w:rsid w:val="73AB75AC"/>
    <w:rsid w:val="73CC51FE"/>
    <w:rsid w:val="73D94CED"/>
    <w:rsid w:val="73E965E3"/>
    <w:rsid w:val="73EA197B"/>
    <w:rsid w:val="73FF295B"/>
    <w:rsid w:val="7475795C"/>
    <w:rsid w:val="74D474BB"/>
    <w:rsid w:val="751402A4"/>
    <w:rsid w:val="75186CAB"/>
    <w:rsid w:val="75470781"/>
    <w:rsid w:val="76091AB6"/>
    <w:rsid w:val="762427CC"/>
    <w:rsid w:val="764C3824"/>
    <w:rsid w:val="764F0F26"/>
    <w:rsid w:val="767955ED"/>
    <w:rsid w:val="768C27D4"/>
    <w:rsid w:val="76A93A9B"/>
    <w:rsid w:val="76BA1921"/>
    <w:rsid w:val="76CF191E"/>
    <w:rsid w:val="76D52640"/>
    <w:rsid w:val="76E44C9C"/>
    <w:rsid w:val="76F971C0"/>
    <w:rsid w:val="772F3508"/>
    <w:rsid w:val="775A26DD"/>
    <w:rsid w:val="776F024E"/>
    <w:rsid w:val="779D60B8"/>
    <w:rsid w:val="77B741DD"/>
    <w:rsid w:val="77CC0B75"/>
    <w:rsid w:val="77E0457C"/>
    <w:rsid w:val="77E635C6"/>
    <w:rsid w:val="77E9323A"/>
    <w:rsid w:val="77F85475"/>
    <w:rsid w:val="781B279B"/>
    <w:rsid w:val="782C62B8"/>
    <w:rsid w:val="7843265A"/>
    <w:rsid w:val="7870540E"/>
    <w:rsid w:val="789A0AEB"/>
    <w:rsid w:val="78C72D9C"/>
    <w:rsid w:val="78C87601"/>
    <w:rsid w:val="78F114F9"/>
    <w:rsid w:val="792B03DA"/>
    <w:rsid w:val="794F1893"/>
    <w:rsid w:val="7955121E"/>
    <w:rsid w:val="795C0BA9"/>
    <w:rsid w:val="797F45E0"/>
    <w:rsid w:val="798E6DF9"/>
    <w:rsid w:val="79C96FDE"/>
    <w:rsid w:val="79E65289"/>
    <w:rsid w:val="7A0501EA"/>
    <w:rsid w:val="7A1444C7"/>
    <w:rsid w:val="7A41338A"/>
    <w:rsid w:val="7A6D6467"/>
    <w:rsid w:val="7A795AFD"/>
    <w:rsid w:val="7AAB0E0E"/>
    <w:rsid w:val="7ADB1F40"/>
    <w:rsid w:val="7AEC25B9"/>
    <w:rsid w:val="7AF357C7"/>
    <w:rsid w:val="7B074467"/>
    <w:rsid w:val="7B097D06"/>
    <w:rsid w:val="7B1A7EF5"/>
    <w:rsid w:val="7B5C65D2"/>
    <w:rsid w:val="7B7D40A6"/>
    <w:rsid w:val="7B9052C5"/>
    <w:rsid w:val="7BAA3C71"/>
    <w:rsid w:val="7BD40338"/>
    <w:rsid w:val="7BFD5285"/>
    <w:rsid w:val="7C1B32EC"/>
    <w:rsid w:val="7C2E3ECA"/>
    <w:rsid w:val="7C3F4A85"/>
    <w:rsid w:val="7C4553C4"/>
    <w:rsid w:val="7C4C2372"/>
    <w:rsid w:val="7C725B3D"/>
    <w:rsid w:val="7C865EA8"/>
    <w:rsid w:val="7CC556C2"/>
    <w:rsid w:val="7CF60F60"/>
    <w:rsid w:val="7D0711CF"/>
    <w:rsid w:val="7D217FDA"/>
    <w:rsid w:val="7D2A2E68"/>
    <w:rsid w:val="7D4B3D36"/>
    <w:rsid w:val="7D525E18"/>
    <w:rsid w:val="7D990F1D"/>
    <w:rsid w:val="7DDE0E8D"/>
    <w:rsid w:val="7E1C1A78"/>
    <w:rsid w:val="7E3977A2"/>
    <w:rsid w:val="7E3A5223"/>
    <w:rsid w:val="7EE56485"/>
    <w:rsid w:val="7F29292E"/>
    <w:rsid w:val="7F307D3A"/>
    <w:rsid w:val="7F51026F"/>
    <w:rsid w:val="7F525CF0"/>
    <w:rsid w:val="7F711560"/>
    <w:rsid w:val="7F8C7176"/>
    <w:rsid w:val="7FA62DE5"/>
    <w:rsid w:val="7FE27BAB"/>
    <w:rsid w:val="7F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6" w:lineRule="auto"/>
      <w:ind w:left="432"/>
      <w:outlineLvl w:val="0"/>
    </w:pPr>
    <w:rPr>
      <w:rFonts w:eastAsia="微软雅黑"/>
      <w:b/>
      <w:kern w:val="44"/>
      <w:sz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widowControl w:val="0"/>
      <w:numPr>
        <w:ilvl w:val="1"/>
        <w:numId w:val="1"/>
      </w:numPr>
      <w:tabs>
        <w:tab w:val="left" w:pos="576"/>
        <w:tab w:val="left" w:pos="1283"/>
      </w:tabs>
      <w:spacing w:before="260" w:after="260" w:line="408" w:lineRule="auto"/>
      <w:ind w:left="575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widowControl w:val="0"/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toc 5"/>
    <w:basedOn w:val="1"/>
    <w:next w:val="1"/>
    <w:unhideWhenUsed/>
    <w:qFormat/>
    <w:uiPriority w:val="39"/>
    <w:pPr>
      <w:widowControl w:val="0"/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7">
    <w:name w:val="toc 3"/>
    <w:basedOn w:val="1"/>
    <w:next w:val="1"/>
    <w:unhideWhenUsed/>
    <w:qFormat/>
    <w:uiPriority w:val="39"/>
    <w:pPr>
      <w:widowControl w:val="0"/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8">
    <w:name w:val="toc 8"/>
    <w:basedOn w:val="1"/>
    <w:next w:val="1"/>
    <w:unhideWhenUsed/>
    <w:qFormat/>
    <w:uiPriority w:val="39"/>
    <w:pPr>
      <w:widowControl w:val="0"/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9">
    <w:name w:val="Date"/>
    <w:basedOn w:val="1"/>
    <w:next w:val="1"/>
    <w:link w:val="33"/>
    <w:unhideWhenUsed/>
    <w:qFormat/>
    <w:uiPriority w:val="0"/>
    <w:pPr>
      <w:ind w:left="100" w:leftChars="2500"/>
    </w:p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widowControl w:val="0"/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4">
    <w:name w:val="toc 6"/>
    <w:basedOn w:val="1"/>
    <w:next w:val="1"/>
    <w:unhideWhenUsed/>
    <w:qFormat/>
    <w:uiPriority w:val="39"/>
    <w:pPr>
      <w:widowControl w:val="0"/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widowControl w:val="0"/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7">
    <w:name w:val="Normal (Web)"/>
    <w:basedOn w:val="1"/>
    <w:unhideWhenUsed/>
    <w:qFormat/>
    <w:uiPriority w:val="0"/>
    <w:pPr>
      <w:jc w:val="left"/>
    </w:pPr>
    <w:rPr>
      <w:kern w:val="0"/>
      <w:sz w:val="24"/>
    </w:rPr>
  </w:style>
  <w:style w:type="character" w:styleId="19">
    <w:name w:val="Strong"/>
    <w:qFormat/>
    <w:uiPriority w:val="0"/>
    <w:rPr>
      <w:rFonts w:ascii="Times New Roman" w:hAnsi="Times New Roman" w:eastAsia="微软雅黑"/>
      <w:b/>
      <w:bCs/>
    </w:rPr>
  </w:style>
  <w:style w:type="character" w:styleId="20">
    <w:name w:val="FollowedHyperlink"/>
    <w:basedOn w:val="18"/>
    <w:unhideWhenUsed/>
    <w:qFormat/>
    <w:uiPriority w:val="0"/>
    <w:rPr>
      <w:color w:val="800080"/>
      <w:u w:val="single"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paragraph" w:customStyle="1" w:styleId="23">
    <w:name w:val="正文缩进1"/>
    <w:basedOn w:val="1"/>
    <w:qFormat/>
    <w:uiPriority w:val="0"/>
    <w:pPr>
      <w:ind w:firstLine="200" w:firstLineChars="200"/>
    </w:pPr>
  </w:style>
  <w:style w:type="paragraph" w:customStyle="1" w:styleId="24">
    <w:name w:val="3 项目"/>
    <w:basedOn w:val="1"/>
    <w:qFormat/>
    <w:uiPriority w:val="0"/>
    <w:pPr>
      <w:numPr>
        <w:ilvl w:val="0"/>
        <w:numId w:val="2"/>
      </w:numPr>
      <w:spacing w:before="240"/>
    </w:pPr>
  </w:style>
  <w:style w:type="paragraph" w:customStyle="1" w:styleId="25">
    <w:name w:val="程序片段"/>
    <w:basedOn w:val="1"/>
    <w:qFormat/>
    <w:uiPriority w:val="0"/>
    <w:pPr>
      <w:shd w:val="pct10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无间隔1"/>
    <w:qFormat/>
    <w:uiPriority w:val="1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28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29">
    <w:name w:val="页脚 Char"/>
    <w:basedOn w:val="18"/>
    <w:link w:val="10"/>
    <w:qFormat/>
    <w:uiPriority w:val="99"/>
    <w:rPr>
      <w:sz w:val="18"/>
      <w:szCs w:val="18"/>
    </w:rPr>
  </w:style>
  <w:style w:type="character" w:customStyle="1" w:styleId="30">
    <w:name w:val="标题 1 Char"/>
    <w:basedOn w:val="18"/>
    <w:link w:val="2"/>
    <w:qFormat/>
    <w:uiPriority w:val="0"/>
    <w:rPr>
      <w:rFonts w:ascii="Times New Roman" w:hAnsi="Times New Roman" w:eastAsia="微软雅黑" w:cs="Times New Roman"/>
      <w:b/>
      <w:kern w:val="44"/>
      <w:sz w:val="44"/>
      <w:szCs w:val="20"/>
    </w:rPr>
  </w:style>
  <w:style w:type="character" w:customStyle="1" w:styleId="31">
    <w:name w:val="标题 2 Char"/>
    <w:basedOn w:val="18"/>
    <w:link w:val="3"/>
    <w:qFormat/>
    <w:uiPriority w:val="0"/>
    <w:rPr>
      <w:rFonts w:ascii="Arial" w:hAnsi="Arial" w:eastAsia="微软雅黑" w:cs="Times New Roman"/>
      <w:b/>
      <w:sz w:val="32"/>
      <w:szCs w:val="20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日期 Char"/>
    <w:basedOn w:val="18"/>
    <w:link w:val="9"/>
    <w:semiHidden/>
    <w:qFormat/>
    <w:uiPriority w:val="0"/>
    <w:rPr>
      <w:kern w:val="2"/>
      <w:sz w:val="21"/>
    </w:rPr>
  </w:style>
  <w:style w:type="character" w:customStyle="1" w:styleId="34">
    <w:name w:val="b"/>
    <w:basedOn w:val="18"/>
    <w:qFormat/>
    <w:uiPriority w:val="0"/>
  </w:style>
  <w:style w:type="character" w:customStyle="1" w:styleId="35">
    <w:name w:val="blockinner"/>
    <w:basedOn w:val="18"/>
    <w:qFormat/>
    <w:uiPriority w:val="0"/>
  </w:style>
  <w:style w:type="character" w:customStyle="1" w:styleId="36">
    <w:name w:val="k"/>
    <w:basedOn w:val="18"/>
    <w:qFormat/>
    <w:uiPriority w:val="0"/>
  </w:style>
  <w:style w:type="character" w:customStyle="1" w:styleId="37">
    <w:name w:val="n"/>
    <w:basedOn w:val="18"/>
    <w:qFormat/>
    <w:uiPriority w:val="0"/>
  </w:style>
  <w:style w:type="character" w:customStyle="1" w:styleId="38">
    <w:name w:val="s"/>
    <w:basedOn w:val="18"/>
    <w:qFormat/>
    <w:uiPriority w:val="0"/>
  </w:style>
  <w:style w:type="character" w:customStyle="1" w:styleId="39">
    <w:name w:val="bl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1CAD0C-B3C6-4968-BDC1-9A1C62A95A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157</Pages>
  <Words>12684</Words>
  <Characters>72302</Characters>
  <Lines>602</Lines>
  <Paragraphs>169</Paragraphs>
  <TotalTime>0</TotalTime>
  <ScaleCrop>false</ScaleCrop>
  <LinksUpToDate>false</LinksUpToDate>
  <CharactersWithSpaces>84817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2015-11-11T10:01:00Z</dcterms:created>
  <dc:creator>qi huang</dc:creator>
  <cp:lastModifiedBy>f____丶</cp:lastModifiedBy>
  <dcterms:modified xsi:type="dcterms:W3CDTF">2017-11-10T07:02:36Z</dcterms:modified>
  <dc:title>通用说明</dc:title>
  <cp:revision>1304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