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tabs>
          <w:tab w:val="clear" w:pos="1283"/>
        </w:tabs>
        <w:rPr>
          <w:rFonts w:ascii="微软雅黑" w:hAnsi="微软雅黑" w:cs="微软雅黑"/>
        </w:rPr>
      </w:pPr>
      <w:bookmarkStart w:id="0" w:name="_Toc23649"/>
      <w:bookmarkStart w:id="1" w:name="_Toc19726"/>
      <w:bookmarkStart w:id="2" w:name="_Toc11972"/>
      <w:bookmarkStart w:id="3" w:name="_Toc5347"/>
      <w:bookmarkStart w:id="4" w:name="_Toc93166806"/>
      <w:r>
        <w:rPr>
          <w:rFonts w:hint="eastAsia" w:ascii="微软雅黑" w:hAnsi="微软雅黑" w:cs="微软雅黑"/>
        </w:rPr>
        <w:t>通用说明</w:t>
      </w:r>
      <w:bookmarkEnd w:id="0"/>
      <w:bookmarkEnd w:id="1"/>
      <w:bookmarkEnd w:id="2"/>
      <w:bookmarkEnd w:id="3"/>
    </w:p>
    <w:bookmarkEnd w:id="4"/>
    <w:p>
      <w:pPr>
        <w:pStyle w:val="3"/>
        <w:tabs>
          <w:tab w:val="clear" w:pos="576"/>
        </w:tabs>
        <w:spacing w:line="360" w:lineRule="auto"/>
        <w:rPr>
          <w:rFonts w:ascii="微软雅黑" w:hAnsi="微软雅黑" w:cs="微软雅黑"/>
        </w:rPr>
      </w:pPr>
      <w:bookmarkStart w:id="5" w:name="_Toc12470"/>
      <w:bookmarkStart w:id="6" w:name="_Toc7915"/>
      <w:bookmarkStart w:id="7" w:name="_Toc17990"/>
      <w:r>
        <w:rPr>
          <w:rFonts w:hint="eastAsia" w:ascii="微软雅黑" w:hAnsi="微软雅黑" w:cs="微软雅黑"/>
        </w:rPr>
        <w:t>请求格式</w:t>
      </w:r>
      <w:bookmarkEnd w:id="5"/>
      <w:bookmarkEnd w:id="6"/>
      <w:bookmarkEnd w:id="7"/>
    </w:p>
    <w:p>
      <w:pPr>
        <w:widowControl w:val="0"/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所有的请求通讯协议均使用HTTP，使用POST、GET方法。</w:t>
      </w:r>
    </w:p>
    <w:p>
      <w:pPr>
        <w:widowControl w:val="0"/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POST、GET的数据使用utf-8编码。</w:t>
      </w:r>
    </w:p>
    <w:p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所有请求</w:t>
      </w:r>
      <w:r>
        <w:rPr>
          <w:rFonts w:hint="eastAsia" w:ascii="宋体" w:hAnsi="宋体" w:cs="宋体"/>
          <w:kern w:val="0"/>
          <w:sz w:val="24"/>
          <w:szCs w:val="24"/>
        </w:rPr>
        <w:t>,</w:t>
      </w:r>
      <w:r>
        <w:rPr>
          <w:rFonts w:ascii="宋体" w:hAnsi="宋体" w:cs="宋体"/>
          <w:kern w:val="0"/>
          <w:sz w:val="24"/>
          <w:szCs w:val="24"/>
        </w:rPr>
        <w:t xml:space="preserve">都要带上参数session_id </w:t>
      </w:r>
    </w:p>
    <w:p>
      <w:pPr>
        <w:pStyle w:val="3"/>
        <w:rPr>
          <w:rFonts w:ascii="微软雅黑" w:hAnsi="微软雅黑" w:cs="微软雅黑"/>
        </w:rPr>
      </w:pPr>
      <w:bookmarkStart w:id="8" w:name="_Toc10268"/>
      <w:bookmarkStart w:id="9" w:name="_Toc25289"/>
      <w:bookmarkStart w:id="10" w:name="_Toc12950"/>
      <w:r>
        <w:rPr>
          <w:rFonts w:hint="eastAsia" w:ascii="微软雅黑" w:hAnsi="微软雅黑" w:cs="微软雅黑"/>
        </w:rPr>
        <w:t>应答格式</w:t>
      </w:r>
      <w:bookmarkEnd w:id="8"/>
      <w:bookmarkEnd w:id="9"/>
      <w:bookmarkEnd w:id="10"/>
    </w:p>
    <w:p>
      <w:pPr>
        <w:autoSpaceDN w:val="0"/>
        <w:rPr>
          <w:rFonts w:ascii="微软雅黑" w:hAnsi="微软雅黑" w:eastAsia="微软雅黑" w:cs="微软雅黑"/>
          <w:sz w:val="20"/>
        </w:rPr>
      </w:pPr>
      <w:r>
        <w:rPr>
          <w:rFonts w:hint="eastAsia" w:ascii="微软雅黑" w:hAnsi="微软雅黑" w:eastAsia="微软雅黑" w:cs="微软雅黑"/>
        </w:rPr>
        <w:t>应答数据格式举例：</w:t>
      </w:r>
    </w:p>
    <w:p>
      <w:pPr>
        <w:shd w:val="solid" w:color="F3F3F3" w:fill="auto"/>
        <w:autoSpaceDN w:val="0"/>
        <w:rPr>
          <w:rFonts w:ascii="微软雅黑" w:hAnsi="微软雅黑" w:eastAsia="微软雅黑" w:cs="微软雅黑"/>
          <w:sz w:val="20"/>
          <w:shd w:val="clear" w:color="auto" w:fill="F3F3F3"/>
        </w:rPr>
      </w:pPr>
      <w:r>
        <w:rPr>
          <w:rFonts w:hint="eastAsia" w:ascii="微软雅黑" w:hAnsi="微软雅黑" w:eastAsia="微软雅黑" w:cs="微软雅黑"/>
          <w:shd w:val="clear" w:color="auto" w:fill="F3F3F3"/>
        </w:rPr>
        <w:t>{</w:t>
      </w:r>
    </w:p>
    <w:p>
      <w:pPr>
        <w:shd w:val="solid" w:color="F3F3F3" w:fill="auto"/>
        <w:autoSpaceDN w:val="0"/>
        <w:ind w:left="420"/>
        <w:rPr>
          <w:rFonts w:ascii="微软雅黑" w:hAnsi="微软雅黑" w:eastAsia="微软雅黑" w:cs="微软雅黑"/>
          <w:sz w:val="20"/>
          <w:shd w:val="clear" w:color="auto" w:fill="F3F3F3"/>
        </w:rPr>
      </w:pPr>
      <w:r>
        <w:rPr>
          <w:rFonts w:hint="eastAsia" w:ascii="微软雅黑" w:hAnsi="微软雅黑" w:eastAsia="微软雅黑" w:cs="微软雅黑"/>
          <w:shd w:val="clear" w:color="auto" w:fill="F3F3F3"/>
        </w:rPr>
        <w:t xml:space="preserve"> "status":200000,</w:t>
      </w:r>
    </w:p>
    <w:p>
      <w:pPr>
        <w:shd w:val="solid" w:color="F3F3F3" w:fill="auto"/>
        <w:autoSpaceDN w:val="0"/>
        <w:ind w:left="420"/>
        <w:rPr>
          <w:rFonts w:ascii="微软雅黑" w:hAnsi="微软雅黑" w:eastAsia="微软雅黑" w:cs="微软雅黑"/>
          <w:sz w:val="20"/>
          <w:shd w:val="clear" w:color="auto" w:fill="F3F3F3"/>
        </w:rPr>
      </w:pPr>
      <w:r>
        <w:rPr>
          <w:rFonts w:hint="eastAsia" w:ascii="微软雅黑" w:hAnsi="微软雅黑" w:eastAsia="微软雅黑" w:cs="微软雅黑"/>
          <w:sz w:val="20"/>
          <w:shd w:val="clear" w:color="auto" w:fill="F3F3F3"/>
        </w:rPr>
        <w:t xml:space="preserve"> </w:t>
      </w:r>
      <w:r>
        <w:rPr>
          <w:rFonts w:hint="eastAsia" w:ascii="微软雅黑" w:hAnsi="微软雅黑" w:eastAsia="微软雅黑" w:cs="微软雅黑"/>
          <w:shd w:val="clear" w:color="auto" w:fill="F3F3F3"/>
        </w:rPr>
        <w:t>"message":“OK”,</w:t>
      </w:r>
    </w:p>
    <w:p>
      <w:pPr>
        <w:shd w:val="solid" w:color="F3F3F3" w:fill="auto"/>
        <w:autoSpaceDN w:val="0"/>
        <w:rPr>
          <w:rFonts w:ascii="微软雅黑" w:hAnsi="微软雅黑" w:eastAsia="微软雅黑" w:cs="微软雅黑"/>
          <w:shd w:val="clear" w:color="auto" w:fill="F3F3F3"/>
        </w:rPr>
      </w:pPr>
      <w:r>
        <w:rPr>
          <w:rFonts w:hint="eastAsia" w:ascii="微软雅黑" w:hAnsi="微软雅黑" w:eastAsia="微软雅黑" w:cs="微软雅黑"/>
          <w:sz w:val="20"/>
          <w:shd w:val="clear" w:color="auto" w:fill="F3F3F3"/>
        </w:rPr>
        <w:t xml:space="preserve">      </w:t>
      </w:r>
      <w:r>
        <w:rPr>
          <w:rFonts w:hint="eastAsia" w:ascii="微软雅黑" w:hAnsi="微软雅黑" w:eastAsia="微软雅黑" w:cs="微软雅黑"/>
          <w:shd w:val="clear" w:color="auto" w:fill="F3F3F3"/>
        </w:rPr>
        <w:t>"data":{</w:t>
      </w:r>
    </w:p>
    <w:p>
      <w:pPr>
        <w:shd w:val="solid" w:color="F3F3F3" w:fill="auto"/>
        <w:autoSpaceDN w:val="0"/>
        <w:ind w:left="840" w:firstLine="420"/>
        <w:rPr>
          <w:rFonts w:ascii="微软雅黑" w:hAnsi="微软雅黑" w:eastAsia="微软雅黑" w:cs="微软雅黑"/>
          <w:shd w:val="clear" w:color="auto" w:fill="F3F3F3"/>
        </w:rPr>
      </w:pPr>
      <w:r>
        <w:rPr>
          <w:rFonts w:hint="eastAsia" w:ascii="微软雅黑" w:hAnsi="微软雅黑" w:eastAsia="微软雅黑" w:cs="微软雅黑"/>
          <w:shd w:val="clear" w:color="auto" w:fill="F3F3F3"/>
        </w:rPr>
        <w:t>"sessionId":"eupip1emrged3rc1rqp9rc7vp1"</w:t>
      </w:r>
    </w:p>
    <w:p>
      <w:pPr>
        <w:shd w:val="solid" w:color="F3F3F3" w:fill="auto"/>
        <w:autoSpaceDN w:val="0"/>
        <w:ind w:left="420"/>
        <w:rPr>
          <w:rFonts w:ascii="微软雅黑" w:hAnsi="微软雅黑" w:eastAsia="微软雅黑" w:cs="微软雅黑"/>
          <w:sz w:val="20"/>
          <w:shd w:val="clear" w:color="auto" w:fill="F3F3F3"/>
        </w:rPr>
      </w:pPr>
      <w:r>
        <w:rPr>
          <w:rFonts w:hint="eastAsia" w:ascii="微软雅黑" w:hAnsi="微软雅黑" w:eastAsia="微软雅黑" w:cs="微软雅黑"/>
          <w:sz w:val="20"/>
          <w:shd w:val="clear" w:color="auto" w:fill="F3F3F3"/>
        </w:rPr>
        <w:t xml:space="preserve">   </w:t>
      </w:r>
      <w:r>
        <w:rPr>
          <w:rFonts w:hint="eastAsia" w:ascii="微软雅黑" w:hAnsi="微软雅黑" w:eastAsia="微软雅黑" w:cs="微软雅黑"/>
          <w:shd w:val="clear" w:color="auto" w:fill="F3F3F3"/>
        </w:rPr>
        <w:t>}</w:t>
      </w:r>
    </w:p>
    <w:p>
      <w:pPr>
        <w:shd w:val="solid" w:color="F3F3F3" w:fill="auto"/>
        <w:autoSpaceDN w:val="0"/>
        <w:rPr>
          <w:rFonts w:ascii="微软雅黑" w:hAnsi="微软雅黑" w:eastAsia="微软雅黑" w:cs="微软雅黑"/>
          <w:sz w:val="20"/>
          <w:shd w:val="clear" w:color="auto" w:fill="F3F3F3"/>
        </w:rPr>
      </w:pPr>
      <w:r>
        <w:rPr>
          <w:rFonts w:hint="eastAsia" w:ascii="微软雅黑" w:hAnsi="微软雅黑" w:eastAsia="微软雅黑" w:cs="微软雅黑"/>
          <w:shd w:val="clear" w:color="auto" w:fill="F3F3F3"/>
        </w:rPr>
        <w:t>}</w:t>
      </w:r>
    </w:p>
    <w:p>
      <w:pPr>
        <w:autoSpaceDN w:val="0"/>
        <w:rPr>
          <w:rFonts w:ascii="微软雅黑" w:hAnsi="微软雅黑" w:eastAsia="微软雅黑" w:cs="微软雅黑"/>
          <w:sz w:val="20"/>
        </w:rPr>
      </w:pPr>
      <w:r>
        <w:rPr>
          <w:rFonts w:hint="eastAsia" w:ascii="微软雅黑" w:hAnsi="微软雅黑" w:eastAsia="微软雅黑" w:cs="微软雅黑"/>
        </w:rPr>
        <w:t>字段说明：</w:t>
      </w:r>
    </w:p>
    <w:p>
      <w:pPr>
        <w:autoSpaceDN w:val="0"/>
        <w:rPr>
          <w:rFonts w:ascii="微软雅黑" w:hAnsi="微软雅黑" w:eastAsia="微软雅黑" w:cs="微软雅黑"/>
          <w:sz w:val="20"/>
        </w:rPr>
      </w:pPr>
      <w:r>
        <w:rPr>
          <w:rFonts w:hint="eastAsia" w:ascii="微软雅黑" w:hAnsi="微软雅黑" w:eastAsia="微软雅黑" w:cs="微软雅黑"/>
          <w:shd w:val="clear" w:color="auto" w:fill="F3F3F3"/>
        </w:rPr>
        <w:t>status</w:t>
      </w:r>
      <w:r>
        <w:rPr>
          <w:rFonts w:hint="eastAsia" w:ascii="微软雅黑" w:hAnsi="微软雅黑" w:eastAsia="微软雅黑" w:cs="微软雅黑"/>
        </w:rPr>
        <w:t>：状态码，整形。</w:t>
      </w:r>
    </w:p>
    <w:p>
      <w:pPr>
        <w:autoSpaceDN w:val="0"/>
        <w:rPr>
          <w:rFonts w:ascii="微软雅黑" w:hAnsi="微软雅黑" w:eastAsia="微软雅黑" w:cs="微软雅黑"/>
          <w:sz w:val="20"/>
        </w:rPr>
      </w:pPr>
      <w:r>
        <w:rPr>
          <w:rFonts w:hint="eastAsia" w:ascii="微软雅黑" w:hAnsi="微软雅黑" w:eastAsia="微软雅黑" w:cs="微软雅黑"/>
        </w:rPr>
        <w:t>message： 处理结果消息。</w:t>
      </w:r>
    </w:p>
    <w:p>
      <w:pPr>
        <w:autoSpaceDN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hd w:val="clear" w:color="auto" w:fill="F3F3F3"/>
        </w:rPr>
        <w:t>data</w:t>
      </w:r>
      <w:r>
        <w:rPr>
          <w:rFonts w:hint="eastAsia" w:ascii="微软雅黑" w:hAnsi="微软雅黑" w:eastAsia="微软雅黑" w:cs="微软雅黑"/>
        </w:rPr>
        <w:t>：应答数据对象。每个服务接口自己定义。</w:t>
      </w:r>
      <w:bookmarkStart w:id="11" w:name="_字典（枚举）定义"/>
    </w:p>
    <w:p>
      <w:pPr>
        <w:autoSpaceDN w:val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如果有分页字段</w:t>
      </w:r>
      <w:r>
        <w:rPr>
          <w:rFonts w:hint="eastAsia" w:ascii="微软雅黑" w:hAnsi="微软雅黑" w:eastAsia="微软雅黑" w:cs="微软雅黑"/>
        </w:rPr>
        <w:t>,则会返回: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hd w:val="clear" w:color="auto" w:fill="FFFFF8"/>
        </w:rPr>
        <w:t>page_limit,每分页数目</w:t>
      </w:r>
    </w:p>
    <w:p>
      <w:pPr>
        <w:pStyle w:val="3"/>
        <w:rPr>
          <w:rFonts w:ascii="微软雅黑" w:hAnsi="微软雅黑" w:cs="微软雅黑"/>
        </w:rPr>
      </w:pPr>
      <w:bookmarkStart w:id="12" w:name="_Toc19401"/>
      <w:bookmarkStart w:id="13" w:name="_Toc7004"/>
      <w:r>
        <w:rPr>
          <w:rFonts w:hint="eastAsia" w:ascii="微软雅黑" w:hAnsi="微软雅黑" w:cs="微软雅黑"/>
        </w:rPr>
        <w:t>访问地址</w:t>
      </w:r>
      <w:bookmarkEnd w:id="12"/>
      <w:bookmarkEnd w:id="13"/>
    </w:p>
    <w:p>
      <w:pPr>
        <w:autoSpaceDN w:val="0"/>
        <w:rPr>
          <w:rStyle w:val="14"/>
          <w:rFonts w:hint="eastAsia" w:ascii="微软雅黑" w:hAnsi="微软雅黑" w:eastAsia="微软雅黑" w:cs="微软雅黑"/>
        </w:rPr>
      </w:pPr>
      <w:r>
        <w:fldChar w:fldCharType="begin"/>
      </w:r>
      <w:r>
        <w:instrText xml:space="preserve"> HYPERLINK "http://snsshop.111.xcrozz.com/Shop/" </w:instrText>
      </w:r>
      <w:r>
        <w:fldChar w:fldCharType="separate"/>
      </w:r>
      <w:r>
        <w:rPr>
          <w:rStyle w:val="14"/>
          <w:rFonts w:hint="eastAsia" w:ascii="微软雅黑" w:hAnsi="微软雅黑" w:eastAsia="微软雅黑" w:cs="微软雅黑"/>
        </w:rPr>
        <w:t>http://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aba</w:t>
      </w:r>
      <w:r>
        <w:rPr>
          <w:rStyle w:val="14"/>
          <w:rFonts w:hint="eastAsia" w:ascii="微软雅黑" w:hAnsi="微软雅黑" w:eastAsia="微软雅黑" w:cs="微软雅黑"/>
        </w:rPr>
        <w:t>.</w:t>
      </w:r>
      <w:r>
        <w:rPr>
          <w:rStyle w:val="14"/>
          <w:rFonts w:ascii="微软雅黑" w:hAnsi="微软雅黑" w:eastAsia="微软雅黑" w:cs="微软雅黑"/>
        </w:rPr>
        <w:t>63</w:t>
      </w:r>
      <w:r>
        <w:rPr>
          <w:rStyle w:val="14"/>
          <w:rFonts w:hint="eastAsia" w:ascii="微软雅黑" w:hAnsi="微软雅黑" w:eastAsia="微软雅黑" w:cs="微软雅黑"/>
        </w:rPr>
        <w:t>.</w:t>
      </w:r>
      <w:r>
        <w:rPr>
          <w:rStyle w:val="14"/>
          <w:rFonts w:ascii="微软雅黑" w:hAnsi="微软雅黑" w:eastAsia="微软雅黑" w:cs="微软雅黑"/>
        </w:rPr>
        <w:t>prettymi</w:t>
      </w:r>
      <w:r>
        <w:rPr>
          <w:rStyle w:val="14"/>
          <w:rFonts w:hint="eastAsia" w:ascii="微软雅黑" w:hAnsi="微软雅黑" w:eastAsia="微软雅黑" w:cs="微软雅黑"/>
        </w:rPr>
        <w:t>.com/Shop/</w:t>
      </w:r>
    </w:p>
    <w:p>
      <w:pPr>
        <w:autoSpaceDN w:val="0"/>
        <w:rPr>
          <w:rStyle w:val="14"/>
          <w:rFonts w:hint="eastAsia" w:ascii="微软雅黑" w:hAnsi="微软雅黑" w:eastAsia="微软雅黑" w:cs="微软雅黑"/>
        </w:rPr>
      </w:pPr>
    </w:p>
    <w:p>
      <w:pPr>
        <w:pStyle w:val="8"/>
        <w:tabs>
          <w:tab w:val="right" w:leader="dot" w:pos="8306"/>
        </w:tabs>
      </w:pPr>
      <w:r>
        <w:rPr>
          <w:rStyle w:val="14"/>
          <w:rFonts w:hint="eastAsia" w:ascii="微软雅黑" w:hAnsi="微软雅黑" w:eastAsia="微软雅黑" w:cs="微软雅黑"/>
        </w:rPr>
        <w:fldChar w:fldCharType="begin"/>
      </w:r>
      <w:r>
        <w:rPr>
          <w:rStyle w:val="14"/>
          <w:rFonts w:hint="eastAsia" w:ascii="微软雅黑" w:hAnsi="微软雅黑" w:eastAsia="微软雅黑" w:cs="微软雅黑"/>
        </w:rPr>
        <w:instrText xml:space="preserve">TOC \o "1-3" \h \u </w:instrText>
      </w:r>
      <w:r>
        <w:rPr>
          <w:rStyle w:val="14"/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_Toc19726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default" w:ascii="微软雅黑" w:hAnsi="微软雅黑" w:cs="微软雅黑"/>
        </w:rPr>
        <w:t xml:space="preserve">1. </w:t>
      </w:r>
      <w:r>
        <w:rPr>
          <w:rFonts w:hint="eastAsia" w:ascii="微软雅黑" w:hAnsi="微软雅黑" w:cs="微软雅黑"/>
        </w:rPr>
        <w:t>通用说明</w:t>
      </w:r>
      <w:r>
        <w:tab/>
      </w:r>
      <w:r>
        <w:fldChar w:fldCharType="begin"/>
      </w:r>
      <w:r>
        <w:instrText xml:space="preserve"> PAGEREF _Toc19726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_Toc12470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default" w:ascii="微软雅黑" w:hAnsi="微软雅黑" w:cs="微软雅黑"/>
        </w:rPr>
        <w:t xml:space="preserve">1.1. </w:t>
      </w:r>
      <w:r>
        <w:rPr>
          <w:rFonts w:hint="eastAsia" w:ascii="微软雅黑" w:hAnsi="微软雅黑" w:cs="微软雅黑"/>
        </w:rPr>
        <w:t>请求格式</w:t>
      </w:r>
      <w:r>
        <w:tab/>
      </w:r>
      <w:r>
        <w:fldChar w:fldCharType="begin"/>
      </w:r>
      <w:r>
        <w:instrText xml:space="preserve"> PAGEREF _Toc12470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_Toc12950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default" w:ascii="微软雅黑" w:hAnsi="微软雅黑" w:cs="微软雅黑"/>
        </w:rPr>
        <w:t xml:space="preserve">1.2. </w:t>
      </w:r>
      <w:r>
        <w:rPr>
          <w:rFonts w:hint="eastAsia" w:ascii="微软雅黑" w:hAnsi="微软雅黑" w:cs="微软雅黑"/>
        </w:rPr>
        <w:t>应答格式</w:t>
      </w:r>
      <w:r>
        <w:tab/>
      </w:r>
      <w:r>
        <w:fldChar w:fldCharType="begin"/>
      </w:r>
      <w:r>
        <w:instrText xml:space="preserve"> PAGEREF _Toc12950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_Toc7004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default" w:ascii="微软雅黑" w:hAnsi="微软雅黑" w:cs="微软雅黑"/>
        </w:rPr>
        <w:t xml:space="preserve">1.3. </w:t>
      </w:r>
      <w:r>
        <w:rPr>
          <w:rFonts w:hint="eastAsia" w:ascii="微软雅黑" w:hAnsi="微软雅黑" w:cs="微软雅黑"/>
        </w:rPr>
        <w:t>访问地址</w:t>
      </w:r>
      <w:r>
        <w:tab/>
      </w:r>
      <w:r>
        <w:fldChar w:fldCharType="begin"/>
      </w:r>
      <w:r>
        <w:instrText xml:space="preserve"> PAGEREF _Toc7004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_Toc30472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default" w:ascii="微软雅黑" w:hAnsi="微软雅黑" w:cs="微软雅黑"/>
        </w:rPr>
        <w:t xml:space="preserve">2. </w:t>
      </w:r>
      <w:r>
        <w:rPr>
          <w:rFonts w:hint="eastAsia" w:ascii="微软雅黑" w:hAnsi="微软雅黑" w:cs="微软雅黑"/>
        </w:rPr>
        <w:t>状态码</w:t>
      </w:r>
      <w:r>
        <w:tab/>
      </w:r>
      <w:r>
        <w:fldChar w:fldCharType="begin"/>
      </w:r>
      <w:r>
        <w:instrText xml:space="preserve"> PAGEREF _Toc30472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_Toc15997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/>
          <w:lang w:val="en-US" w:eastAsia="zh-CN"/>
        </w:rPr>
        <w:t>个人资料设置</w:t>
      </w:r>
      <w:r>
        <w:tab/>
      </w:r>
      <w:r>
        <w:fldChar w:fldCharType="begin"/>
      </w:r>
      <w:r>
        <w:instrText xml:space="preserve"> PAGEREF _Toc15997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_Toc17246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default"/>
        </w:rPr>
        <w:t xml:space="preserve">3.1. </w:t>
      </w:r>
      <w:r>
        <w:rPr>
          <w:rFonts w:hint="eastAsia"/>
          <w:lang w:val="en-US" w:eastAsia="zh-CN"/>
        </w:rPr>
        <w:t>基本资料</w:t>
      </w:r>
      <w:r>
        <w:tab/>
      </w:r>
      <w:r>
        <w:fldChar w:fldCharType="begin"/>
      </w:r>
      <w:r>
        <w:instrText xml:space="preserve"> PAGEREF _Toc17246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_Toc8943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  <w:lang w:val="en-US" w:eastAsia="zh-CN"/>
        </w:rPr>
        <w:t>商品认证</w:t>
      </w:r>
      <w:r>
        <w:tab/>
      </w:r>
      <w:r>
        <w:fldChar w:fldCharType="begin"/>
      </w:r>
      <w:r>
        <w:instrText xml:space="preserve"> PAGEREF _Toc8943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_Toc31189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default"/>
        </w:rPr>
        <w:t xml:space="preserve">4.1. </w:t>
      </w:r>
      <w:r>
        <w:rPr>
          <w:rFonts w:hint="eastAsia"/>
          <w:lang w:val="en-US" w:eastAsia="zh-CN"/>
        </w:rPr>
        <w:t>商品认证</w:t>
      </w:r>
      <w:r>
        <w:tab/>
      </w:r>
      <w:r>
        <w:fldChar w:fldCharType="begin"/>
      </w:r>
      <w:r>
        <w:instrText xml:space="preserve"> PAGEREF _Toc31189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_Toc5063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default"/>
        </w:rPr>
        <w:t xml:space="preserve">4.2. </w:t>
      </w:r>
      <w:r>
        <w:rPr>
          <w:rFonts w:hint="eastAsia"/>
          <w:lang w:val="en-US" w:eastAsia="zh-CN"/>
        </w:rPr>
        <w:t>认证/置顶支付</w:t>
      </w:r>
      <w:r>
        <w:tab/>
      </w:r>
      <w:r>
        <w:fldChar w:fldCharType="begin"/>
      </w:r>
      <w:r>
        <w:instrText xml:space="preserve"> PAGEREF _Toc5063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_Toc11186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default"/>
        </w:rPr>
        <w:t xml:space="preserve">5. </w:t>
      </w:r>
      <w:r>
        <w:rPr>
          <w:rFonts w:hint="eastAsia"/>
          <w:lang w:val="en-US" w:eastAsia="zh-CN"/>
        </w:rPr>
        <w:t>我的积分</w:t>
      </w:r>
      <w:r>
        <w:tab/>
      </w:r>
      <w:r>
        <w:fldChar w:fldCharType="begin"/>
      </w:r>
      <w:r>
        <w:instrText xml:space="preserve"> PAGEREF _Toc11186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_Toc11674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default"/>
        </w:rPr>
        <w:t xml:space="preserve">5.1. </w:t>
      </w:r>
      <w:r>
        <w:rPr>
          <w:rFonts w:hint="eastAsia"/>
          <w:lang w:val="en-US" w:eastAsia="zh-CN"/>
        </w:rPr>
        <w:t>进行积分商品兑换</w:t>
      </w:r>
      <w:r>
        <w:tab/>
      </w:r>
      <w:r>
        <w:fldChar w:fldCharType="begin"/>
      </w:r>
      <w:r>
        <w:instrText xml:space="preserve"> PAGEREF _Toc11674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_Toc6677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default"/>
        </w:rPr>
        <w:t xml:space="preserve">5.2. </w:t>
      </w:r>
      <w:r>
        <w:rPr>
          <w:rFonts w:hint="eastAsia"/>
          <w:lang w:val="en-US" w:eastAsia="zh-CN"/>
        </w:rPr>
        <w:t>我的积分商品</w:t>
      </w:r>
      <w:bookmarkStart w:id="63" w:name="_GoBack"/>
      <w:bookmarkEnd w:id="63"/>
      <w:r>
        <w:tab/>
      </w:r>
      <w:r>
        <w:fldChar w:fldCharType="begin"/>
      </w:r>
      <w:r>
        <w:instrText xml:space="preserve"> PAGEREF _Toc6677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_Toc20608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default"/>
        </w:rPr>
        <w:t xml:space="preserve">5.3. </w:t>
      </w:r>
      <w:r>
        <w:rPr>
          <w:rFonts w:hint="eastAsia"/>
          <w:lang w:val="en-US" w:eastAsia="zh-CN"/>
        </w:rPr>
        <w:t>申请积分商品</w:t>
      </w:r>
      <w:r>
        <w:tab/>
      </w:r>
      <w:r>
        <w:fldChar w:fldCharType="begin"/>
      </w:r>
      <w:r>
        <w:instrText xml:space="preserve"> PAGEREF _Toc20608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_Toc607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default"/>
        </w:rPr>
        <w:t xml:space="preserve">5.4. </w:t>
      </w:r>
      <w:r>
        <w:rPr>
          <w:rFonts w:hint="eastAsia"/>
          <w:lang w:val="en-US" w:eastAsia="zh-CN"/>
        </w:rPr>
        <w:t>兑换记录</w:t>
      </w:r>
      <w:r>
        <w:tab/>
      </w:r>
      <w:r>
        <w:fldChar w:fldCharType="begin"/>
      </w:r>
      <w:r>
        <w:instrText xml:space="preserve"> PAGEREF _Toc607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_Toc21326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default"/>
        </w:rPr>
        <w:t xml:space="preserve">5.5. </w:t>
      </w:r>
      <w:r>
        <w:rPr>
          <w:rFonts w:hint="eastAsia"/>
          <w:lang w:val="en-US" w:eastAsia="zh-CN"/>
        </w:rPr>
        <w:t>兑换记录详情</w:t>
      </w:r>
      <w:r>
        <w:tab/>
      </w:r>
      <w:r>
        <w:fldChar w:fldCharType="begin"/>
      </w:r>
      <w:r>
        <w:instrText xml:space="preserve"> PAGEREF _Toc21326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_Toc15113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default"/>
        </w:rPr>
        <w:t xml:space="preserve">6. </w:t>
      </w:r>
      <w:r>
        <w:rPr>
          <w:rFonts w:hint="eastAsia"/>
          <w:lang w:val="en-US" w:eastAsia="zh-CN"/>
        </w:rPr>
        <w:t>商品置顶</w:t>
      </w:r>
      <w:r>
        <w:tab/>
      </w:r>
      <w:r>
        <w:fldChar w:fldCharType="begin"/>
      </w:r>
      <w:r>
        <w:instrText xml:space="preserve"> PAGEREF _Toc15113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_Toc2483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default"/>
        </w:rPr>
        <w:t xml:space="preserve">6.1. </w:t>
      </w:r>
      <w:r>
        <w:rPr>
          <w:rFonts w:hint="eastAsia"/>
          <w:lang w:val="en-US" w:eastAsia="zh-CN"/>
        </w:rPr>
        <w:t>商品置顶</w:t>
      </w:r>
      <w:r>
        <w:tab/>
      </w:r>
      <w:r>
        <w:fldChar w:fldCharType="begin"/>
      </w:r>
      <w:r>
        <w:instrText xml:space="preserve"> PAGEREF _Toc2483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_Toc3026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default"/>
        </w:rPr>
        <w:t xml:space="preserve">7. </w:t>
      </w:r>
      <w:r>
        <w:rPr>
          <w:rFonts w:hint="eastAsia"/>
          <w:lang w:val="en-US" w:eastAsia="zh-CN"/>
        </w:rPr>
        <w:t>首页商品竞价</w:t>
      </w:r>
      <w:r>
        <w:tab/>
      </w:r>
      <w:r>
        <w:fldChar w:fldCharType="begin"/>
      </w:r>
      <w:r>
        <w:instrText xml:space="preserve"> PAGEREF _Toc3026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_Toc31762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default"/>
        </w:rPr>
        <w:t xml:space="preserve">7.1. </w:t>
      </w:r>
      <w:r>
        <w:rPr>
          <w:rFonts w:hint="eastAsia"/>
          <w:lang w:val="en-US" w:eastAsia="zh-CN"/>
        </w:rPr>
        <w:t>未竞价商品（首页商品/优惠商品）</w:t>
      </w:r>
      <w:r>
        <w:tab/>
      </w:r>
      <w:r>
        <w:fldChar w:fldCharType="begin"/>
      </w:r>
      <w:r>
        <w:instrText xml:space="preserve"> PAGEREF _Toc31762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_Toc17577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default"/>
        </w:rPr>
        <w:t xml:space="preserve">7.2. </w:t>
      </w:r>
      <w:r>
        <w:rPr>
          <w:rFonts w:hint="eastAsia"/>
          <w:lang w:val="en-US" w:eastAsia="zh-CN"/>
        </w:rPr>
        <w:t>竞价记录（首页商品/优惠商品/商家/广告位）</w:t>
      </w:r>
      <w:r>
        <w:tab/>
      </w:r>
      <w:r>
        <w:fldChar w:fldCharType="begin"/>
      </w:r>
      <w:r>
        <w:instrText xml:space="preserve"> PAGEREF _Toc17577 </w:instrText>
      </w:r>
      <w:r>
        <w:fldChar w:fldCharType="separate"/>
      </w:r>
      <w:r>
        <w:t>23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_Toc26447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default"/>
        </w:rPr>
        <w:t xml:space="preserve">7.3. </w:t>
      </w:r>
      <w:r>
        <w:rPr>
          <w:rFonts w:hint="eastAsia"/>
          <w:lang w:val="en-US" w:eastAsia="zh-CN"/>
        </w:rPr>
        <w:t>平台竞价记录（首页商品/优惠商品/商家/广告位）</w:t>
      </w:r>
      <w:r>
        <w:tab/>
      </w:r>
      <w:r>
        <w:fldChar w:fldCharType="begin"/>
      </w:r>
      <w:r>
        <w:instrText xml:space="preserve"> PAGEREF _Toc26447 </w:instrText>
      </w:r>
      <w:r>
        <w:fldChar w:fldCharType="separate"/>
      </w:r>
      <w:r>
        <w:t>25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_Toc28877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default"/>
        </w:rPr>
        <w:t xml:space="preserve">7.4. </w:t>
      </w:r>
      <w:r>
        <w:rPr>
          <w:rFonts w:hint="eastAsia"/>
          <w:lang w:val="en-US" w:eastAsia="zh-CN"/>
        </w:rPr>
        <w:t>申请竞价</w:t>
      </w:r>
      <w:r>
        <w:tab/>
      </w:r>
      <w:r>
        <w:fldChar w:fldCharType="begin"/>
      </w:r>
      <w:r>
        <w:instrText xml:space="preserve"> PAGEREF _Toc28877 </w:instrText>
      </w:r>
      <w:r>
        <w:fldChar w:fldCharType="separate"/>
      </w:r>
      <w:r>
        <w:t>27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_Toc3054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default"/>
        </w:rPr>
        <w:t xml:space="preserve">8. </w:t>
      </w:r>
      <w:r>
        <w:rPr>
          <w:rFonts w:hint="eastAsia"/>
          <w:lang w:val="en-US" w:eastAsia="zh-CN"/>
        </w:rPr>
        <w:t>优惠商品竞价</w:t>
      </w:r>
      <w:r>
        <w:tab/>
      </w:r>
      <w:r>
        <w:fldChar w:fldCharType="begin"/>
      </w:r>
      <w:r>
        <w:instrText xml:space="preserve"> PAGEREF _Toc3054 </w:instrText>
      </w:r>
      <w:r>
        <w:fldChar w:fldCharType="separate"/>
      </w:r>
      <w:r>
        <w:t>28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_Toc12272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default"/>
        </w:rPr>
        <w:t xml:space="preserve">8.1. </w:t>
      </w:r>
      <w:r>
        <w:rPr>
          <w:rFonts w:hint="eastAsia"/>
          <w:lang w:val="en-US" w:eastAsia="zh-CN"/>
        </w:rPr>
        <w:t>申请竞价</w:t>
      </w:r>
      <w:r>
        <w:tab/>
      </w:r>
      <w:r>
        <w:fldChar w:fldCharType="begin"/>
      </w:r>
      <w:r>
        <w:instrText xml:space="preserve"> PAGEREF _Toc12272 </w:instrText>
      </w:r>
      <w:r>
        <w:fldChar w:fldCharType="separate"/>
      </w:r>
      <w:r>
        <w:t>28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_Toc20268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default"/>
        </w:rPr>
        <w:t xml:space="preserve">9. </w:t>
      </w:r>
      <w:r>
        <w:rPr>
          <w:rFonts w:hint="eastAsia"/>
          <w:lang w:val="en-US" w:eastAsia="zh-CN"/>
        </w:rPr>
        <w:t>商家竞价</w:t>
      </w:r>
      <w:r>
        <w:tab/>
      </w:r>
      <w:r>
        <w:fldChar w:fldCharType="begin"/>
      </w:r>
      <w:r>
        <w:instrText xml:space="preserve"> PAGEREF _Toc20268 </w:instrText>
      </w:r>
      <w:r>
        <w:fldChar w:fldCharType="separate"/>
      </w:r>
      <w:r>
        <w:t>30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_Toc19807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default"/>
        </w:rPr>
        <w:t xml:space="preserve">9.1. </w:t>
      </w:r>
      <w:r>
        <w:rPr>
          <w:rFonts w:hint="eastAsia"/>
          <w:lang w:val="en-US" w:eastAsia="zh-CN"/>
        </w:rPr>
        <w:t>申请竞价</w:t>
      </w:r>
      <w:r>
        <w:tab/>
      </w:r>
      <w:r>
        <w:fldChar w:fldCharType="begin"/>
      </w:r>
      <w:r>
        <w:instrText xml:space="preserve"> PAGEREF _Toc19807 </w:instrText>
      </w:r>
      <w:r>
        <w:fldChar w:fldCharType="separate"/>
      </w:r>
      <w:r>
        <w:t>30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_Toc1543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default"/>
        </w:rPr>
        <w:t xml:space="preserve">10. </w:t>
      </w:r>
      <w:r>
        <w:rPr>
          <w:rFonts w:hint="eastAsia"/>
          <w:lang w:val="en-US" w:eastAsia="zh-CN"/>
        </w:rPr>
        <w:t>广告位竞价</w:t>
      </w:r>
      <w:r>
        <w:tab/>
      </w:r>
      <w:r>
        <w:fldChar w:fldCharType="begin"/>
      </w:r>
      <w:r>
        <w:instrText xml:space="preserve"> PAGEREF _Toc1543 </w:instrText>
      </w:r>
      <w:r>
        <w:fldChar w:fldCharType="separate"/>
      </w:r>
      <w:r>
        <w:t>31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_Toc11643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default"/>
        </w:rPr>
        <w:t xml:space="preserve">10.1. </w:t>
      </w:r>
      <w:r>
        <w:rPr>
          <w:rFonts w:hint="eastAsia"/>
          <w:lang w:val="en-US" w:eastAsia="zh-CN"/>
        </w:rPr>
        <w:t>申请竞价</w:t>
      </w:r>
      <w:r>
        <w:tab/>
      </w:r>
      <w:r>
        <w:fldChar w:fldCharType="begin"/>
      </w:r>
      <w:r>
        <w:instrText xml:space="preserve"> PAGEREF _Toc11643 </w:instrText>
      </w:r>
      <w:r>
        <w:fldChar w:fldCharType="separate"/>
      </w:r>
      <w:r>
        <w:t>31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_Toc16713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default"/>
        </w:rPr>
        <w:t xml:space="preserve">11. </w:t>
      </w:r>
      <w:r>
        <w:rPr>
          <w:rFonts w:hint="eastAsia"/>
          <w:lang w:val="en-US" w:eastAsia="zh-CN"/>
        </w:rPr>
        <w:t>结算管理</w:t>
      </w:r>
      <w:r>
        <w:tab/>
      </w:r>
      <w:r>
        <w:fldChar w:fldCharType="begin"/>
      </w:r>
      <w:r>
        <w:instrText xml:space="preserve"> PAGEREF _Toc16713 </w:instrText>
      </w:r>
      <w:r>
        <w:fldChar w:fldCharType="separate"/>
      </w:r>
      <w:r>
        <w:t>32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_Toc11282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default"/>
        </w:rPr>
        <w:t xml:space="preserve">11.1. </w:t>
      </w:r>
      <w:r>
        <w:rPr>
          <w:rFonts w:hint="eastAsia"/>
          <w:lang w:val="en-US" w:eastAsia="zh-CN"/>
        </w:rPr>
        <w:t>结算明细</w:t>
      </w:r>
      <w:r>
        <w:tab/>
      </w:r>
      <w:r>
        <w:fldChar w:fldCharType="begin"/>
      </w:r>
      <w:r>
        <w:instrText xml:space="preserve"> PAGEREF _Toc11282 </w:instrText>
      </w:r>
      <w:r>
        <w:fldChar w:fldCharType="separate"/>
      </w:r>
      <w:r>
        <w:t>32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_Toc27403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default"/>
        </w:rPr>
        <w:t xml:space="preserve">11.2. </w:t>
      </w:r>
      <w:r>
        <w:rPr>
          <w:rFonts w:hint="eastAsia"/>
          <w:lang w:val="en-US" w:eastAsia="zh-CN"/>
        </w:rPr>
        <w:t>提现</w:t>
      </w:r>
      <w:r>
        <w:tab/>
      </w:r>
      <w:r>
        <w:fldChar w:fldCharType="begin"/>
      </w:r>
      <w:r>
        <w:instrText xml:space="preserve"> PAGEREF _Toc27403 </w:instrText>
      </w:r>
      <w:r>
        <w:fldChar w:fldCharType="separate"/>
      </w:r>
      <w:r>
        <w:t>34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_Toc6738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default"/>
        </w:rPr>
        <w:t xml:space="preserve">11.3. </w:t>
      </w:r>
      <w:r>
        <w:rPr>
          <w:rFonts w:hint="eastAsia"/>
          <w:lang w:val="en-US" w:eastAsia="zh-CN"/>
        </w:rPr>
        <w:t>验证提现密码</w:t>
      </w:r>
      <w:r>
        <w:tab/>
      </w:r>
      <w:r>
        <w:fldChar w:fldCharType="begin"/>
      </w:r>
      <w:r>
        <w:instrText xml:space="preserve"> PAGEREF _Toc6738 </w:instrText>
      </w:r>
      <w:r>
        <w:fldChar w:fldCharType="separate"/>
      </w:r>
      <w:r>
        <w:t>35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_Toc18776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default"/>
        </w:rPr>
        <w:t xml:space="preserve">11.4. </w:t>
      </w:r>
      <w:r>
        <w:rPr>
          <w:rFonts w:hint="eastAsia"/>
          <w:lang w:val="en-US" w:eastAsia="zh-CN"/>
        </w:rPr>
        <w:t>修改提现密码</w:t>
      </w:r>
      <w:r>
        <w:tab/>
      </w:r>
      <w:r>
        <w:fldChar w:fldCharType="begin"/>
      </w:r>
      <w:r>
        <w:instrText xml:space="preserve"> PAGEREF _Toc18776 </w:instrText>
      </w:r>
      <w:r>
        <w:fldChar w:fldCharType="separate"/>
      </w:r>
      <w:r>
        <w:t>36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autoSpaceDN w:val="0"/>
        <w:rPr>
          <w:rStyle w:val="14"/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autoSpaceDN w:val="0"/>
        <w:rPr>
          <w:rFonts w:ascii="微软雅黑" w:hAnsi="微软雅黑" w:eastAsia="微软雅黑" w:cs="微软雅黑"/>
        </w:rPr>
      </w:pPr>
      <w:r>
        <w:rPr>
          <w:rStyle w:val="14"/>
          <w:rFonts w:hint="eastAsia" w:ascii="微软雅黑" w:hAnsi="微软雅黑" w:eastAsia="微软雅黑" w:cs="微软雅黑"/>
        </w:rPr>
        <w:br w:type="page"/>
      </w:r>
      <w:r>
        <w:rPr>
          <w:rStyle w:val="14"/>
          <w:rFonts w:hint="eastAsia" w:ascii="微软雅黑" w:hAnsi="微软雅黑" w:eastAsia="微软雅黑" w:cs="微软雅黑"/>
        </w:rPr>
        <w:fldChar w:fldCharType="end"/>
      </w:r>
    </w:p>
    <w:bookmarkEnd w:id="11"/>
    <w:p>
      <w:pPr>
        <w:pStyle w:val="2"/>
        <w:tabs>
          <w:tab w:val="clear" w:pos="1283"/>
        </w:tabs>
        <w:rPr>
          <w:rFonts w:ascii="微软雅黑" w:hAnsi="微软雅黑" w:cs="微软雅黑"/>
        </w:rPr>
      </w:pPr>
      <w:bookmarkStart w:id="14" w:name="_Toc642"/>
      <w:bookmarkStart w:id="15" w:name="_Toc30472"/>
      <w:bookmarkStart w:id="16" w:name="_Toc32371"/>
      <w:r>
        <w:rPr>
          <w:rFonts w:hint="eastAsia" w:ascii="微软雅黑" w:hAnsi="微软雅黑" w:cs="微软雅黑"/>
        </w:rPr>
        <w:t>状态码</w:t>
      </w:r>
      <w:bookmarkEnd w:id="14"/>
      <w:bookmarkEnd w:id="15"/>
      <w:bookmarkEnd w:id="16"/>
      <w:bookmarkStart w:id="17" w:name="_Toc8026"/>
    </w:p>
    <w:tbl>
      <w:tblPr>
        <w:tblStyle w:val="15"/>
        <w:tblW w:w="809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9"/>
        <w:gridCol w:w="2977"/>
        <w:gridCol w:w="396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400001</w:t>
            </w:r>
          </w:p>
        </w:tc>
        <w:tc>
          <w:tcPr>
            <w:tcW w:w="2977" w:type="dxa"/>
            <w:shd w:val="clear" w:color="auto" w:fill="auto"/>
          </w:tcPr>
          <w:p/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手机号或密码不能为空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400002</w:t>
            </w:r>
          </w:p>
        </w:tc>
        <w:tc>
          <w:tcPr>
            <w:tcW w:w="2977" w:type="dxa"/>
            <w:shd w:val="clear" w:color="auto" w:fill="auto"/>
          </w:tcPr>
          <w:p/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用户不存在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200000</w:t>
            </w:r>
          </w:p>
        </w:tc>
        <w:tc>
          <w:tcPr>
            <w:tcW w:w="2977" w:type="dxa"/>
            <w:shd w:val="clear" w:color="auto" w:fill="auto"/>
          </w:tcPr>
          <w:p>
            <w:r>
              <w:rPr>
                <w:rFonts w:hint="eastAsia"/>
              </w:rPr>
              <w:t>OK.</w:t>
            </w:r>
          </w:p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400003</w:t>
            </w:r>
          </w:p>
        </w:tc>
        <w:tc>
          <w:tcPr>
            <w:tcW w:w="2977" w:type="dxa"/>
            <w:shd w:val="clear" w:color="auto" w:fill="auto"/>
          </w:tcPr>
          <w:p>
            <w:r>
              <w:rPr>
                <w:rFonts w:hint="eastAsia"/>
              </w:rPr>
              <w:t>login error.</w:t>
            </w:r>
          </w:p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手机号或密码错误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400004</w:t>
            </w:r>
          </w:p>
        </w:tc>
        <w:tc>
          <w:tcPr>
            <w:tcW w:w="2977" w:type="dxa"/>
            <w:shd w:val="clear" w:color="auto" w:fill="auto"/>
          </w:tcPr>
          <w:p/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注册失败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400005</w:t>
            </w:r>
          </w:p>
        </w:tc>
        <w:tc>
          <w:tcPr>
            <w:tcW w:w="2977" w:type="dxa"/>
            <w:shd w:val="clear" w:color="auto" w:fill="auto"/>
          </w:tcPr>
          <w:p/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验证码错误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300001</w:t>
            </w:r>
          </w:p>
        </w:tc>
        <w:tc>
          <w:tcPr>
            <w:tcW w:w="2977" w:type="dxa"/>
            <w:shd w:val="clear" w:color="auto" w:fill="auto"/>
          </w:tcPr>
          <w:p>
            <w:r>
              <w:rPr>
                <w:rFonts w:hint="eastAsia"/>
              </w:rPr>
              <w:t>image type error.</w:t>
            </w:r>
          </w:p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上传图片类型不正确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300002</w:t>
            </w:r>
          </w:p>
        </w:tc>
        <w:tc>
          <w:tcPr>
            <w:tcW w:w="2977" w:type="dxa"/>
            <w:shd w:val="clear" w:color="auto" w:fill="auto"/>
          </w:tcPr>
          <w:p>
            <w:r>
              <w:rPr>
                <w:rFonts w:hint="eastAsia"/>
              </w:rPr>
              <w:t>save image fail.</w:t>
            </w:r>
          </w:p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保存图片失败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300003</w:t>
            </w:r>
          </w:p>
        </w:tc>
        <w:tc>
          <w:tcPr>
            <w:tcW w:w="2977" w:type="dxa"/>
            <w:shd w:val="clear" w:color="auto" w:fill="auto"/>
          </w:tcPr>
          <w:p>
            <w:r>
              <w:rPr>
                <w:rFonts w:hint="eastAsia"/>
              </w:rPr>
              <w:t>image verification error.</w:t>
            </w:r>
          </w:p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上传图片校验失败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300004</w:t>
            </w:r>
          </w:p>
        </w:tc>
        <w:tc>
          <w:tcPr>
            <w:tcW w:w="2977" w:type="dxa"/>
            <w:shd w:val="clear" w:color="auto" w:fill="auto"/>
          </w:tcPr>
          <w:p>
            <w:r>
              <w:rPr>
                <w:rFonts w:hint="eastAsia"/>
              </w:rPr>
              <w:t>image size more than limit.</w:t>
            </w:r>
          </w:p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上传图片大小超过限制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400006</w:t>
            </w:r>
          </w:p>
        </w:tc>
        <w:tc>
          <w:tcPr>
            <w:tcW w:w="2977" w:type="dxa"/>
            <w:shd w:val="clear" w:color="auto" w:fill="auto"/>
          </w:tcPr>
          <w:p>
            <w:r>
              <w:rPr>
                <w:rFonts w:hint="eastAsia"/>
              </w:rPr>
              <w:t>shop is not found.</w:t>
            </w:r>
          </w:p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没有找到该店铺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400007</w:t>
            </w:r>
          </w:p>
        </w:tc>
        <w:tc>
          <w:tcPr>
            <w:tcW w:w="2977" w:type="dxa"/>
            <w:shd w:val="clear" w:color="auto" w:fill="auto"/>
          </w:tcPr>
          <w:p>
            <w:r>
              <w:rPr>
                <w:rFonts w:hint="eastAsia"/>
              </w:rPr>
              <w:t>content is empty.</w:t>
            </w:r>
          </w:p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消息内容不能为空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400008</w:t>
            </w:r>
          </w:p>
        </w:tc>
        <w:tc>
          <w:tcPr>
            <w:tcW w:w="2977" w:type="dxa"/>
            <w:shd w:val="clear" w:color="auto" w:fill="auto"/>
          </w:tcPr>
          <w:p>
            <w:r>
              <w:rPr>
                <w:rFonts w:hint="eastAsia"/>
              </w:rPr>
              <w:t>upload image is empty.</w:t>
            </w:r>
          </w:p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上传图片不能为空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400009</w:t>
            </w:r>
          </w:p>
        </w:tc>
        <w:tc>
          <w:tcPr>
            <w:tcW w:w="2977" w:type="dxa"/>
            <w:shd w:val="clear" w:color="auto" w:fill="auto"/>
          </w:tcPr>
          <w:p>
            <w:r>
              <w:rPr>
                <w:rFonts w:hint="eastAsia"/>
              </w:rPr>
              <w:t>user not login.</w:t>
            </w:r>
          </w:p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用户未登录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400010</w:t>
            </w:r>
          </w:p>
        </w:tc>
        <w:tc>
          <w:tcPr>
            <w:tcW w:w="2977" w:type="dxa"/>
            <w:shd w:val="clear" w:color="auto" w:fill="auto"/>
          </w:tcPr>
          <w:p/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短信接口错误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400011</w:t>
            </w:r>
          </w:p>
        </w:tc>
        <w:tc>
          <w:tcPr>
            <w:tcW w:w="2977" w:type="dxa"/>
            <w:shd w:val="clear" w:color="auto" w:fill="auto"/>
          </w:tcPr>
          <w:p>
            <w:r>
              <w:rPr>
                <w:rFonts w:hint="eastAsia"/>
              </w:rPr>
              <w:t>no friends yet.</w:t>
            </w:r>
          </w:p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没有好友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400012</w:t>
            </w:r>
          </w:p>
        </w:tc>
        <w:tc>
          <w:tcPr>
            <w:tcW w:w="2977" w:type="dxa"/>
            <w:shd w:val="clear" w:color="auto" w:fill="auto"/>
          </w:tcPr>
          <w:p/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还没登录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400000</w:t>
            </w:r>
          </w:p>
        </w:tc>
        <w:tc>
          <w:tcPr>
            <w:tcW w:w="2977" w:type="dxa"/>
            <w:shd w:val="clear" w:color="auto" w:fill="auto"/>
          </w:tcPr>
          <w:p/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常用错误(输出提示用)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400013</w:t>
            </w:r>
          </w:p>
        </w:tc>
        <w:tc>
          <w:tcPr>
            <w:tcW w:w="2977" w:type="dxa"/>
            <w:shd w:val="clear" w:color="auto" w:fill="auto"/>
          </w:tcPr>
          <w:p/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请先发送验证码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400014</w:t>
            </w:r>
          </w:p>
        </w:tc>
        <w:tc>
          <w:tcPr>
            <w:tcW w:w="2977" w:type="dxa"/>
            <w:shd w:val="clear" w:color="auto" w:fill="auto"/>
          </w:tcPr>
          <w:p>
            <w:r>
              <w:rPr>
                <w:rFonts w:hint="eastAsia"/>
              </w:rPr>
              <w:t>id is empty.</w:t>
            </w:r>
          </w:p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用户id或者对象id为空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400015</w:t>
            </w:r>
          </w:p>
        </w:tc>
        <w:tc>
          <w:tcPr>
            <w:tcW w:w="2977" w:type="dxa"/>
            <w:shd w:val="clear" w:color="auto" w:fill="auto"/>
          </w:tcPr>
          <w:p/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找不到匹配结果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400016</w:t>
            </w:r>
          </w:p>
        </w:tc>
        <w:tc>
          <w:tcPr>
            <w:tcW w:w="2977" w:type="dxa"/>
            <w:shd w:val="clear" w:color="auto" w:fill="auto"/>
          </w:tcPr>
          <w:p/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内容不全或数据丢失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t>400017</w:t>
            </w:r>
          </w:p>
        </w:tc>
        <w:tc>
          <w:tcPr>
            <w:tcW w:w="2977" w:type="dxa"/>
            <w:shd w:val="clear" w:color="auto" w:fill="auto"/>
          </w:tcPr>
          <w:p/>
        </w:tc>
        <w:tc>
          <w:tcPr>
            <w:tcW w:w="3969" w:type="dxa"/>
            <w:shd w:val="clear" w:color="auto" w:fill="auto"/>
          </w:tcPr>
          <w:p/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400018</w:t>
            </w:r>
          </w:p>
        </w:tc>
        <w:tc>
          <w:tcPr>
            <w:tcW w:w="2977" w:type="dxa"/>
            <w:shd w:val="clear" w:color="auto" w:fill="auto"/>
          </w:tcPr>
          <w:p>
            <w:r>
              <w:rPr>
                <w:rFonts w:hint="eastAsia"/>
              </w:rPr>
              <w:t>get user detail error</w:t>
            </w:r>
          </w:p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获取用户详细信息错误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100000</w:t>
            </w:r>
          </w:p>
        </w:tc>
        <w:tc>
          <w:tcPr>
            <w:tcW w:w="2977" w:type="dxa"/>
            <w:shd w:val="clear" w:color="auto" w:fill="auto"/>
          </w:tcPr>
          <w:p>
            <w:r>
              <w:rPr>
                <w:rFonts w:hint="eastAsia"/>
              </w:rPr>
              <w:t>need login.</w:t>
            </w:r>
          </w:p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该方法需要登录才能进行操作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100001</w:t>
            </w:r>
          </w:p>
        </w:tc>
        <w:tc>
          <w:tcPr>
            <w:tcW w:w="2977" w:type="dxa"/>
            <w:shd w:val="clear" w:color="auto" w:fill="auto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非法访问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400019</w:t>
            </w:r>
          </w:p>
        </w:tc>
        <w:tc>
          <w:tcPr>
            <w:tcW w:w="2977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69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用户已存在</w:t>
            </w:r>
          </w:p>
        </w:tc>
      </w:tr>
    </w:tbl>
    <w:p>
      <w:pPr>
        <w:pStyle w:val="16"/>
        <w:ind w:firstLine="199" w:firstLineChars="95"/>
      </w:pPr>
      <w:r>
        <w:br w:type="page"/>
      </w:r>
      <w:bookmarkEnd w:id="17"/>
    </w:p>
    <w:p>
      <w:pPr>
        <w:pStyle w:val="2"/>
        <w:tabs>
          <w:tab w:val="clear" w:pos="1283"/>
        </w:tabs>
      </w:pPr>
      <w:bookmarkStart w:id="18" w:name="_Toc15997"/>
      <w:bookmarkStart w:id="19" w:name="OLE_LINK8"/>
      <w:bookmarkStart w:id="20" w:name="_Toc15125"/>
      <w:r>
        <w:rPr>
          <w:rFonts w:hint="eastAsia"/>
          <w:lang w:val="en-US" w:eastAsia="zh-CN"/>
        </w:rPr>
        <w:t>个人资料设置</w:t>
      </w:r>
      <w:bookmarkEnd w:id="18"/>
      <w:bookmarkEnd w:id="19"/>
    </w:p>
    <w:p>
      <w:pPr>
        <w:pStyle w:val="3"/>
      </w:pPr>
      <w:bookmarkStart w:id="21" w:name="_Toc5793"/>
      <w:bookmarkStart w:id="22" w:name="_Toc17246"/>
      <w:r>
        <w:rPr>
          <w:rFonts w:hint="eastAsia"/>
          <w:lang w:val="en-US" w:eastAsia="zh-CN"/>
        </w:rPr>
        <w:t>基本资料</w:t>
      </w:r>
      <w:bookmarkEnd w:id="21"/>
      <w:bookmarkEnd w:id="22"/>
    </w:p>
    <w:p>
      <w:pPr>
        <w:widowControl w:val="0"/>
        <w:numPr>
          <w:ilvl w:val="0"/>
          <w:numId w:val="3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>Agent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>basicData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post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接口描述</w:t>
      </w:r>
    </w:p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请求参数</w:t>
      </w:r>
    </w:p>
    <w:tbl>
      <w:tblPr>
        <w:tblStyle w:val="15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zh-CN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agent_name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公司名称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address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公司地址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email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联系人邮箱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telephone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联系人电话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agent_phone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店铺电话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categoryids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店铺分类id集，多个id用逗号隔开，例：1,2,3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logo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商家图片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agent_keyword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店铺关键词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introduction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店铺简介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type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事件类型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0：获取数据，1：更新数据</w:t>
            </w:r>
          </w:p>
        </w:tc>
      </w:tr>
    </w:tbl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业务错误</w:t>
      </w:r>
    </w:p>
    <w:tbl>
      <w:tblPr>
        <w:tblStyle w:val="15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常用错误提示</w:t>
            </w:r>
          </w:p>
        </w:tc>
      </w:tr>
    </w:tbl>
    <w:p>
      <w:pPr>
        <w:pStyle w:val="17"/>
        <w:widowControl w:val="0"/>
        <w:numPr>
          <w:ilvl w:val="0"/>
          <w:numId w:val="0"/>
        </w:numPr>
        <w:spacing w:line="360" w:lineRule="auto"/>
        <w:ind w:leftChars="0"/>
        <w:rPr>
          <w:rStyle w:val="12"/>
          <w:rFonts w:ascii="微软雅黑" w:hAnsi="微软雅黑" w:cs="微软雅黑"/>
        </w:rPr>
      </w:pPr>
    </w:p>
    <w:p>
      <w:pPr>
        <w:pStyle w:val="17"/>
        <w:widowControl w:val="0"/>
        <w:numPr>
          <w:ilvl w:val="0"/>
          <w:numId w:val="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2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15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agent_name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商家名称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地址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telephone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联系人电话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agent_phone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商家电话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邮箱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agent_keyword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关键词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logo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商家logo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categoryids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商家业务ids集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例：,1,2,3,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"status": 200000,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"message": "成功",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"webSite": "http://www.hpingtai.com",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"data":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"session_id": "nqgf4r0qdbaic3nlmi8fartjc4",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"user":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"id": "35",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"nickname": "木木个大西瓜"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"list":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"agent_name": "木木个大西瓜",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"address": "山重水复疑无路柳暗花明又一村233",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"telephone": "13632486666",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"agent_phone": "020-6666888",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"logo": "http://i5.hexunimg.cn/2016-09-12/185985253.jpg",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"introduction": "“木木个大西瓜”牌糖果、巧克力、果冻、豆制品、小食品等五大系列200多个品种，畅销全国三十个省、自治区、直辖市的200多个大中城市和广大农村，并出口到美国、澳大利亚、新西兰、俄罗斯、蒙古、哈萨克斯坦、拉美及东南亚地区，受到国内外广大消费者的欢迎。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"email": "666888@qq.com",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"agent_keyword": "大西瓜;小西瓜",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"categoryids": ",6,"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pStyle w:val="2"/>
        <w:tabs>
          <w:tab w:val="clear" w:pos="1283"/>
        </w:tabs>
      </w:pPr>
      <w:bookmarkStart w:id="23" w:name="_Toc8943"/>
      <w:r>
        <w:rPr>
          <w:rFonts w:hint="eastAsia"/>
          <w:lang w:val="en-US" w:eastAsia="zh-CN"/>
        </w:rPr>
        <w:t>商品认证</w:t>
      </w:r>
      <w:bookmarkEnd w:id="23"/>
    </w:p>
    <w:p>
      <w:pPr>
        <w:pStyle w:val="3"/>
      </w:pPr>
      <w:bookmarkStart w:id="24" w:name="_Toc31189"/>
      <w:r>
        <w:rPr>
          <w:rFonts w:hint="eastAsia"/>
          <w:lang w:val="en-US" w:eastAsia="zh-CN"/>
        </w:rPr>
        <w:t>商品认证</w:t>
      </w:r>
      <w:bookmarkEnd w:id="24"/>
    </w:p>
    <w:p>
      <w:pPr>
        <w:widowControl w:val="0"/>
        <w:numPr>
          <w:ilvl w:val="0"/>
          <w:numId w:val="3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>GoodsCheck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>goodsToAuth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post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接口描述</w:t>
      </w:r>
    </w:p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请求参数</w:t>
      </w:r>
    </w:p>
    <w:tbl>
      <w:tblPr>
        <w:tblStyle w:val="15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goods_id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商品id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</w:tbl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业务错误</w:t>
      </w:r>
    </w:p>
    <w:tbl>
      <w:tblPr>
        <w:tblStyle w:val="15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常用错误提示</w:t>
            </w:r>
          </w:p>
        </w:tc>
      </w:tr>
    </w:tbl>
    <w:p>
      <w:pPr>
        <w:pStyle w:val="17"/>
        <w:widowControl w:val="0"/>
        <w:numPr>
          <w:ilvl w:val="0"/>
          <w:numId w:val="0"/>
        </w:numPr>
        <w:spacing w:line="360" w:lineRule="auto"/>
        <w:ind w:leftChars="0"/>
        <w:rPr>
          <w:rStyle w:val="12"/>
          <w:rFonts w:ascii="微软雅黑" w:hAnsi="微软雅黑" w:cs="微软雅黑"/>
        </w:rPr>
      </w:pPr>
    </w:p>
    <w:p>
      <w:pPr>
        <w:pStyle w:val="17"/>
        <w:widowControl w:val="0"/>
        <w:numPr>
          <w:ilvl w:val="0"/>
          <w:numId w:val="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2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15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订单号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"status": 200000,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"message": "成功",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"webSite": "http://www.hpingtai.com",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"data":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"session_id": "s51ed3e9fldip0ugsrgfncopo4",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"user":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"id": "35",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"nickname": "木木个大西瓜"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"order_sn": "1706160000001559"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商品置顶</w:t>
      </w:r>
    </w:p>
    <w:p>
      <w:pPr>
        <w:widowControl w:val="0"/>
        <w:numPr>
          <w:ilvl w:val="0"/>
          <w:numId w:val="3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>GoodsCheck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>goodsToTop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post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接口描述</w:t>
      </w:r>
    </w:p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请求参数</w:t>
      </w:r>
    </w:p>
    <w:tbl>
      <w:tblPr>
        <w:tblStyle w:val="15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goods_id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商品id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</w:tbl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业务错误</w:t>
      </w:r>
    </w:p>
    <w:tbl>
      <w:tblPr>
        <w:tblStyle w:val="15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常用错误提示</w:t>
            </w:r>
          </w:p>
        </w:tc>
      </w:tr>
    </w:tbl>
    <w:p>
      <w:pPr>
        <w:pStyle w:val="17"/>
        <w:widowControl w:val="0"/>
        <w:numPr>
          <w:ilvl w:val="0"/>
          <w:numId w:val="0"/>
        </w:numPr>
        <w:spacing w:line="360" w:lineRule="auto"/>
        <w:ind w:leftChars="0"/>
        <w:rPr>
          <w:rStyle w:val="12"/>
          <w:rFonts w:ascii="微软雅黑" w:hAnsi="微软雅黑" w:cs="微软雅黑"/>
        </w:rPr>
      </w:pPr>
    </w:p>
    <w:p>
      <w:pPr>
        <w:pStyle w:val="17"/>
        <w:widowControl w:val="0"/>
        <w:numPr>
          <w:ilvl w:val="0"/>
          <w:numId w:val="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2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15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订单号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"status": 200000,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"message": "成功",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"webSite": "http://www.hpingtai.com",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"data":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"session_id": "s51ed3e9fldip0ugsrgfncopo4",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"user":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"id": "35",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"nickname": "木木个大西瓜"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"order_sn": "1706160000001559"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</w:rPr>
      </w:pPr>
    </w:p>
    <w:p>
      <w:pPr>
        <w:pStyle w:val="3"/>
      </w:pPr>
      <w:bookmarkStart w:id="25" w:name="_Toc5063"/>
      <w:r>
        <w:rPr>
          <w:rFonts w:hint="eastAsia"/>
          <w:lang w:val="en-US" w:eastAsia="zh-CN"/>
        </w:rPr>
        <w:t>认证/置顶支付</w:t>
      </w:r>
      <w:bookmarkEnd w:id="25"/>
    </w:p>
    <w:p>
      <w:pPr>
        <w:widowControl w:val="0"/>
        <w:numPr>
          <w:ilvl w:val="0"/>
          <w:numId w:val="3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>GoodsCheck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>payForCheck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post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接口描述</w:t>
      </w:r>
    </w:p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请求参数</w:t>
      </w:r>
    </w:p>
    <w:tbl>
      <w:tblPr>
        <w:tblStyle w:val="15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order_sn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订单号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</w:tbl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业务错误</w:t>
      </w:r>
    </w:p>
    <w:tbl>
      <w:tblPr>
        <w:tblStyle w:val="15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常用错误提示</w:t>
            </w:r>
          </w:p>
        </w:tc>
      </w:tr>
    </w:tbl>
    <w:p>
      <w:pPr>
        <w:pStyle w:val="17"/>
        <w:widowControl w:val="0"/>
        <w:numPr>
          <w:ilvl w:val="0"/>
          <w:numId w:val="0"/>
        </w:numPr>
        <w:spacing w:line="360" w:lineRule="auto"/>
        <w:ind w:leftChars="0"/>
        <w:rPr>
          <w:rStyle w:val="12"/>
          <w:rFonts w:ascii="微软雅黑" w:hAnsi="微软雅黑" w:cs="微软雅黑"/>
        </w:rPr>
      </w:pPr>
    </w:p>
    <w:p>
      <w:pPr>
        <w:pStyle w:val="17"/>
        <w:widowControl w:val="0"/>
        <w:numPr>
          <w:ilvl w:val="0"/>
          <w:numId w:val="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2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15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lang w:eastAsia="zh-CN"/>
              </w:rPr>
            </w:pP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"status": 200000,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"message": "成功",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"webSite": "http://www.hpingtai.com",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"data":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"session_id": "s51ed3e9fldip0ugsrgfncopo4",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"user":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"id": "35",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"nickname": "木木个大西瓜"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</w:rPr>
        <w:t>}</w:t>
      </w:r>
    </w:p>
    <w:p>
      <w:pPr>
        <w:pStyle w:val="2"/>
        <w:tabs>
          <w:tab w:val="clear" w:pos="1283"/>
        </w:tabs>
      </w:pPr>
      <w:bookmarkStart w:id="26" w:name="_Toc11186"/>
      <w:r>
        <w:rPr>
          <w:rFonts w:hint="eastAsia"/>
          <w:lang w:val="en-US" w:eastAsia="zh-CN"/>
        </w:rPr>
        <w:t>我的积分</w:t>
      </w:r>
      <w:bookmarkEnd w:id="26"/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</w:rPr>
      </w:pPr>
    </w:p>
    <w:p>
      <w:pPr>
        <w:pStyle w:val="3"/>
      </w:pPr>
      <w:bookmarkStart w:id="27" w:name="_Toc11674"/>
      <w:bookmarkStart w:id="28" w:name="_Toc30068"/>
      <w:r>
        <w:rPr>
          <w:rFonts w:hint="eastAsia"/>
          <w:lang w:val="en-US" w:eastAsia="zh-CN"/>
        </w:rPr>
        <w:t>进行积分商品兑换</w:t>
      </w:r>
      <w:bookmarkEnd w:id="27"/>
      <w:bookmarkEnd w:id="28"/>
    </w:p>
    <w:p>
      <w:pPr>
        <w:widowControl w:val="0"/>
        <w:numPr>
          <w:ilvl w:val="0"/>
          <w:numId w:val="3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>Point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>agentCommitPointInfo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post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接口描述</w:t>
      </w:r>
    </w:p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请求参数</w:t>
      </w:r>
    </w:p>
    <w:tbl>
      <w:tblPr>
        <w:tblStyle w:val="15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goods_id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商品id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express_type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配送方式（0：送货上门，1：到店取货）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consignee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收货人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bookmarkStart w:id="29" w:name="OLE_LINK9"/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配送方式为0时必需</w:t>
            </w:r>
            <w:bookmarkEnd w:id="29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telephone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联系电话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配送方式为0时必需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province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省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配送方式为0时必需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city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市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配送方式为0时必需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county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区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配送方式为0时必需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address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详细地址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配送方式为0时必需</w:t>
            </w:r>
          </w:p>
        </w:tc>
      </w:tr>
    </w:tbl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业务错误</w:t>
      </w:r>
    </w:p>
    <w:tbl>
      <w:tblPr>
        <w:tblStyle w:val="15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常用错误提示</w:t>
            </w:r>
          </w:p>
        </w:tc>
      </w:tr>
    </w:tbl>
    <w:p>
      <w:pPr>
        <w:pStyle w:val="17"/>
        <w:widowControl w:val="0"/>
        <w:numPr>
          <w:ilvl w:val="0"/>
          <w:numId w:val="0"/>
        </w:numPr>
        <w:spacing w:line="360" w:lineRule="auto"/>
        <w:ind w:leftChars="0"/>
        <w:rPr>
          <w:rStyle w:val="12"/>
          <w:rFonts w:ascii="微软雅黑" w:hAnsi="微软雅黑" w:cs="微软雅黑"/>
        </w:rPr>
      </w:pPr>
    </w:p>
    <w:p>
      <w:pPr>
        <w:pStyle w:val="17"/>
        <w:widowControl w:val="0"/>
        <w:numPr>
          <w:ilvl w:val="0"/>
          <w:numId w:val="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2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15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top"/>
          </w:tcPr>
          <w:p>
            <w:pPr>
              <w:spacing w:line="48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订单号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"status": "200000",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"message": "成功",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"data":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"session_id": "9j56600sbce99kht6eap2b6nc4",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"user":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"id": "4",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"headimgurl": "/Static/Uploads/User/2017-03-18/58cce8a073e6a.jpeg",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"nickname": "wugf@ewhale.cn"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</w:p>
    <w:p>
      <w:pPr>
        <w:pStyle w:val="3"/>
      </w:pPr>
      <w:bookmarkStart w:id="30" w:name="_Toc6677"/>
      <w:r>
        <w:rPr>
          <w:rFonts w:hint="eastAsia"/>
          <w:lang w:val="en-US" w:eastAsia="zh-CN"/>
        </w:rPr>
        <w:t>我的积分商品</w:t>
      </w:r>
      <w:bookmarkEnd w:id="30"/>
    </w:p>
    <w:p>
      <w:pPr>
        <w:widowControl w:val="0"/>
        <w:numPr>
          <w:ilvl w:val="0"/>
          <w:numId w:val="3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>Agent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>myPointGoods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post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接口描述</w:t>
      </w:r>
    </w:p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请求参数</w:t>
      </w:r>
    </w:p>
    <w:tbl>
      <w:tblPr>
        <w:tblStyle w:val="15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type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类型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0：未申请，1：审核中，2：已通过，3：审核中&amp;已通过</w:t>
            </w: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）</w:t>
            </w:r>
          </w:p>
        </w:tc>
      </w:tr>
    </w:tbl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业务错误</w:t>
      </w:r>
    </w:p>
    <w:tbl>
      <w:tblPr>
        <w:tblStyle w:val="15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常用错误提示</w:t>
            </w:r>
          </w:p>
        </w:tc>
      </w:tr>
    </w:tbl>
    <w:p>
      <w:pPr>
        <w:pStyle w:val="17"/>
        <w:widowControl w:val="0"/>
        <w:numPr>
          <w:ilvl w:val="0"/>
          <w:numId w:val="0"/>
        </w:numPr>
        <w:spacing w:line="360" w:lineRule="auto"/>
        <w:ind w:leftChars="0"/>
        <w:rPr>
          <w:rStyle w:val="12"/>
          <w:rFonts w:ascii="微软雅黑" w:hAnsi="微软雅黑" w:cs="微软雅黑"/>
        </w:rPr>
      </w:pPr>
    </w:p>
    <w:p>
      <w:pPr>
        <w:pStyle w:val="17"/>
        <w:widowControl w:val="0"/>
        <w:numPr>
          <w:ilvl w:val="0"/>
          <w:numId w:val="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2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15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top"/>
          </w:tcPr>
          <w:p>
            <w:pPr>
              <w:spacing w:line="480" w:lineRule="auto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"status": "200000",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"message": "成功",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"data":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"session_id": "9j56600sbce99kht6eap2b6nc4",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"user":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"id": "4",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"headimgurl": "/Static/Uploads/User/2017-03-18/58cce8a073e6a.jpeg",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"nickname": "wugf@ewhale.cn"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</w:p>
    <w:p>
      <w:pPr>
        <w:pStyle w:val="3"/>
      </w:pPr>
      <w:bookmarkStart w:id="31" w:name="_Toc20608"/>
      <w:r>
        <w:rPr>
          <w:rFonts w:hint="eastAsia"/>
          <w:lang w:val="en-US" w:eastAsia="zh-CN"/>
        </w:rPr>
        <w:t>申请积分商品</w:t>
      </w:r>
      <w:bookmarkEnd w:id="31"/>
    </w:p>
    <w:p>
      <w:pPr>
        <w:widowControl w:val="0"/>
        <w:numPr>
          <w:ilvl w:val="0"/>
          <w:numId w:val="3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>Agent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>goodsToPoint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post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接口描述</w:t>
      </w:r>
    </w:p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请求参数</w:t>
      </w:r>
    </w:p>
    <w:tbl>
      <w:tblPr>
        <w:tblStyle w:val="15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goods_id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商品id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</w:p>
        </w:tc>
      </w:tr>
    </w:tbl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业务错误</w:t>
      </w:r>
    </w:p>
    <w:tbl>
      <w:tblPr>
        <w:tblStyle w:val="15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常用错误提示</w:t>
            </w:r>
          </w:p>
        </w:tc>
      </w:tr>
    </w:tbl>
    <w:p>
      <w:pPr>
        <w:pStyle w:val="17"/>
        <w:widowControl w:val="0"/>
        <w:numPr>
          <w:ilvl w:val="0"/>
          <w:numId w:val="0"/>
        </w:numPr>
        <w:spacing w:line="360" w:lineRule="auto"/>
        <w:ind w:leftChars="0"/>
        <w:rPr>
          <w:rStyle w:val="12"/>
          <w:rFonts w:ascii="微软雅黑" w:hAnsi="微软雅黑" w:cs="微软雅黑"/>
        </w:rPr>
      </w:pPr>
    </w:p>
    <w:p>
      <w:pPr>
        <w:pStyle w:val="17"/>
        <w:widowControl w:val="0"/>
        <w:numPr>
          <w:ilvl w:val="0"/>
          <w:numId w:val="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2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15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top"/>
          </w:tcPr>
          <w:p>
            <w:pPr>
              <w:spacing w:line="480" w:lineRule="auto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"status": "200000",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"message": "成功",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"data":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"session_id": "9j56600sbce99kht6eap2b6nc4",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"user":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"id": "4",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"headimgurl": "/Static/Uploads/User/2017-03-18/58cce8a073e6a.jpeg",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"nickname": "wugf@ewhale.cn"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</w:p>
    <w:p>
      <w:pPr>
        <w:pStyle w:val="3"/>
      </w:pPr>
      <w:bookmarkStart w:id="32" w:name="_Toc607"/>
      <w:r>
        <w:rPr>
          <w:rFonts w:hint="eastAsia"/>
          <w:lang w:val="en-US" w:eastAsia="zh-CN"/>
        </w:rPr>
        <w:t>兑换记录</w:t>
      </w:r>
      <w:bookmarkEnd w:id="32"/>
    </w:p>
    <w:p>
      <w:pPr>
        <w:widowControl w:val="0"/>
        <w:numPr>
          <w:ilvl w:val="0"/>
          <w:numId w:val="3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>PointOrder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>pointOrder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post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接口描述</w:t>
      </w:r>
    </w:p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请求参数</w:t>
      </w:r>
    </w:p>
    <w:tbl>
      <w:tblPr>
        <w:tblStyle w:val="15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page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页码，默认为1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</w:p>
        </w:tc>
      </w:tr>
    </w:tbl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业务错误</w:t>
      </w:r>
    </w:p>
    <w:tbl>
      <w:tblPr>
        <w:tblStyle w:val="15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常用错误提示</w:t>
            </w:r>
          </w:p>
        </w:tc>
      </w:tr>
    </w:tbl>
    <w:p>
      <w:pPr>
        <w:pStyle w:val="17"/>
        <w:widowControl w:val="0"/>
        <w:numPr>
          <w:ilvl w:val="0"/>
          <w:numId w:val="0"/>
        </w:numPr>
        <w:spacing w:line="360" w:lineRule="auto"/>
        <w:ind w:leftChars="0"/>
        <w:rPr>
          <w:rStyle w:val="12"/>
          <w:rFonts w:ascii="微软雅黑" w:hAnsi="微软雅黑" w:cs="微软雅黑"/>
        </w:rPr>
      </w:pPr>
    </w:p>
    <w:p>
      <w:pPr>
        <w:pStyle w:val="17"/>
        <w:widowControl w:val="0"/>
        <w:numPr>
          <w:ilvl w:val="0"/>
          <w:numId w:val="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2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15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top"/>
          </w:tcPr>
          <w:p>
            <w:pPr>
              <w:spacing w:line="48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user_id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下单用户id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top"/>
          </w:tcPr>
          <w:p>
            <w:pPr>
              <w:spacing w:line="48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order_sn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订单号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top"/>
          </w:tcPr>
          <w:p>
            <w:pPr>
              <w:spacing w:line="48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delivery_status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发货状态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（0：未发货，1：发货）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top"/>
          </w:tcPr>
          <w:p>
            <w:pPr>
              <w:spacing w:line="48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received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收货状态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（0：未收货，1：收货）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top"/>
          </w:tcPr>
          <w:p>
            <w:pPr>
              <w:spacing w:line="48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total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总价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top"/>
          </w:tcPr>
          <w:p>
            <w:pPr>
              <w:spacing w:line="48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consignee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收货人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top"/>
          </w:tcPr>
          <w:p>
            <w:pPr>
              <w:spacing w:line="48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goodsList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商品信息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top"/>
          </w:tcPr>
          <w:p>
            <w:pPr>
              <w:spacing w:line="48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goods_name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商品名称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top"/>
          </w:tcPr>
          <w:p>
            <w:pPr>
              <w:spacing w:line="48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goods_image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商品图片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top"/>
          </w:tcPr>
          <w:p>
            <w:pPr>
              <w:spacing w:line="48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goods_id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商品id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top"/>
          </w:tcPr>
          <w:p>
            <w:pPr>
              <w:spacing w:line="48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price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商品总价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top"/>
          </w:tcPr>
          <w:p>
            <w:pPr>
              <w:spacing w:line="48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unit_price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商品单价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top"/>
          </w:tcPr>
          <w:p>
            <w:pPr>
              <w:spacing w:line="48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goods_number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商品数量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top"/>
          </w:tcPr>
          <w:p>
            <w:pPr>
              <w:spacing w:line="48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sale_number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商品销量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top"/>
          </w:tcPr>
          <w:p>
            <w:pPr>
              <w:spacing w:line="48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nickname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用户昵称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"status": 200000,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"message": "成功",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"webSite": "http://www.hpingtai.com",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"data":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"session_id": "68l8rh4aocu17f38n5bud7vvu5",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"user":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"id": "35",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"nickname": "木木个大西瓜"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"page_limit": "10",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"page": 1,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"list": [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"id": "1",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"user_id": "35",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"order_sn": "1706130000003186",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"delivery_status": "0",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"received": "1",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"total": "200.00",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"consignee": "Angelababy",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"goodsList": [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"order_sn": "1706130000003186",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"goods_name": "飞利浦（PHILIPS）55PFF5650/T3 55英寸 八核智能、护眼全高清LED液晶电视 (京东微联APP控制)黑色",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"goods_image": "",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"goods_id": "1",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"id": "1",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"price": "6.66",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"unit_price": "1.00",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"goods_number": "1",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"sale_number": "14"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],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"nickname": "木木个大西瓜"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"id": "3",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"user_id": "35",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"order_sn": "1706130000003187",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"delivery_status": "0",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"received": "0",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"total": "200.00",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"consignee": "Angelababy",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"goodsList": [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"order_sn": "1706130000003187",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"goods_name": "飞利浦（PHILIPS）55PFF5650/T3 55英寸 八核智能、护眼全高清LED液晶电视 (京东微",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"goods_image": "",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"goods_id": "2",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"id": "2",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"price": "6.66",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"unit_price": "1.00",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"goods_number": "2",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"sale_number": "566"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],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"nickname": "木木个大西瓜"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]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pStyle w:val="3"/>
      </w:pPr>
      <w:bookmarkStart w:id="33" w:name="_Toc21326"/>
      <w:r>
        <w:rPr>
          <w:rFonts w:hint="eastAsia"/>
          <w:lang w:val="en-US" w:eastAsia="zh-CN"/>
        </w:rPr>
        <w:t>兑换记录详情</w:t>
      </w:r>
      <w:bookmarkEnd w:id="33"/>
    </w:p>
    <w:p>
      <w:pPr>
        <w:widowControl w:val="0"/>
        <w:numPr>
          <w:ilvl w:val="0"/>
          <w:numId w:val="3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>PointOrder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>pointOrderDetail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post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接口描述</w:t>
      </w:r>
    </w:p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请求参数</w:t>
      </w:r>
    </w:p>
    <w:tbl>
      <w:tblPr>
        <w:tblStyle w:val="15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order_sn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订单号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</w:p>
        </w:tc>
      </w:tr>
    </w:tbl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业务错误</w:t>
      </w:r>
    </w:p>
    <w:tbl>
      <w:tblPr>
        <w:tblStyle w:val="15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常用错误提示</w:t>
            </w:r>
          </w:p>
        </w:tc>
      </w:tr>
    </w:tbl>
    <w:p>
      <w:pPr>
        <w:pStyle w:val="17"/>
        <w:widowControl w:val="0"/>
        <w:numPr>
          <w:ilvl w:val="0"/>
          <w:numId w:val="0"/>
        </w:numPr>
        <w:spacing w:line="360" w:lineRule="auto"/>
        <w:ind w:leftChars="0"/>
        <w:rPr>
          <w:rStyle w:val="12"/>
          <w:rFonts w:ascii="微软雅黑" w:hAnsi="微软雅黑" w:cs="微软雅黑"/>
        </w:rPr>
      </w:pPr>
    </w:p>
    <w:p>
      <w:pPr>
        <w:pStyle w:val="17"/>
        <w:widowControl w:val="0"/>
        <w:numPr>
          <w:ilvl w:val="0"/>
          <w:numId w:val="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2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15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top"/>
          </w:tcPr>
          <w:p>
            <w:pPr>
              <w:spacing w:line="48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agent_id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店铺Id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top"/>
          </w:tcPr>
          <w:p>
            <w:pPr>
              <w:spacing w:line="48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express_type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配送方式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（0：送货上门，1：到店取货）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top"/>
          </w:tcPr>
          <w:p>
            <w:pPr>
              <w:spacing w:line="48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consignee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收货人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top"/>
          </w:tcPr>
          <w:p>
            <w:pPr>
              <w:spacing w:line="48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province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省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top"/>
          </w:tcPr>
          <w:p>
            <w:pPr>
              <w:spacing w:line="48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city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市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top"/>
          </w:tcPr>
          <w:p>
            <w:pPr>
              <w:spacing w:line="48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county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区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top"/>
          </w:tcPr>
          <w:p>
            <w:pPr>
              <w:spacing w:line="48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address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详细地址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top"/>
          </w:tcPr>
          <w:p>
            <w:pPr>
              <w:spacing w:line="48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telephone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联系电话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top"/>
          </w:tcPr>
          <w:p>
            <w:pPr>
              <w:spacing w:line="48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agent_name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店铺名称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top"/>
          </w:tcPr>
          <w:p>
            <w:pPr>
              <w:spacing w:line="48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goodsList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Json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商品信息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top"/>
          </w:tcPr>
          <w:p>
            <w:pPr>
              <w:spacing w:line="48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goods_name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商品名称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top"/>
          </w:tcPr>
          <w:p>
            <w:pPr>
              <w:spacing w:line="48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price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商品价格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top"/>
          </w:tcPr>
          <w:p>
            <w:pPr>
              <w:spacing w:line="48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goods_image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商品图片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"status": 200000,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"message": "成功",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"webSite": "http://www.hpingtai.com",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"data":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"session_id": "68l8rh4aocu17f38n5bud7vvu5",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"user":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"id": "35",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"nickname": "木木个大西瓜"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"list":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"agent_id": "6",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"express_type": "0",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"consignee": "Angelababy",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"province": "北京",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"city": "北京",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"county": "东城区",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"address": "什么什么",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"telephone": "13632486666",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"agent_name": "木木个大西瓜",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"goodsList": [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"goods_name": "飞利浦（PHILIPS）55PFF5650/T3 55英寸 八核智能、护眼全高清LED液晶电视 (京东微联APP控制)黑色",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"price": "6.66",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"goods_image": ""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]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pStyle w:val="2"/>
        <w:tabs>
          <w:tab w:val="clear" w:pos="1283"/>
        </w:tabs>
      </w:pPr>
      <w:bookmarkStart w:id="34" w:name="_Toc15113"/>
      <w:r>
        <w:rPr>
          <w:rFonts w:hint="eastAsia"/>
          <w:lang w:val="en-US" w:eastAsia="zh-CN"/>
        </w:rPr>
        <w:t>商品置顶</w:t>
      </w:r>
      <w:bookmarkEnd w:id="34"/>
    </w:p>
    <w:p>
      <w:pPr>
        <w:pStyle w:val="3"/>
      </w:pPr>
      <w:bookmarkStart w:id="35" w:name="_Toc2483"/>
      <w:r>
        <w:rPr>
          <w:rFonts w:hint="eastAsia"/>
          <w:lang w:val="en-US" w:eastAsia="zh-CN"/>
        </w:rPr>
        <w:t>商品置顶</w:t>
      </w:r>
      <w:bookmarkEnd w:id="35"/>
    </w:p>
    <w:p>
      <w:pPr>
        <w:widowControl w:val="0"/>
        <w:numPr>
          <w:ilvl w:val="0"/>
          <w:numId w:val="3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>GoodsCheck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>goodsToTop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post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接口描述</w:t>
      </w:r>
    </w:p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请求参数</w:t>
      </w:r>
    </w:p>
    <w:tbl>
      <w:tblPr>
        <w:tblStyle w:val="15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goods_id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商品id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</w:tbl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业务错误</w:t>
      </w:r>
    </w:p>
    <w:tbl>
      <w:tblPr>
        <w:tblStyle w:val="15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常用错误提示</w:t>
            </w:r>
          </w:p>
        </w:tc>
      </w:tr>
    </w:tbl>
    <w:p>
      <w:pPr>
        <w:pStyle w:val="17"/>
        <w:widowControl w:val="0"/>
        <w:numPr>
          <w:ilvl w:val="0"/>
          <w:numId w:val="0"/>
        </w:numPr>
        <w:spacing w:line="360" w:lineRule="auto"/>
        <w:ind w:leftChars="0"/>
        <w:rPr>
          <w:rStyle w:val="12"/>
          <w:rFonts w:ascii="微软雅黑" w:hAnsi="微软雅黑" w:cs="微软雅黑"/>
        </w:rPr>
      </w:pPr>
    </w:p>
    <w:p>
      <w:pPr>
        <w:pStyle w:val="17"/>
        <w:widowControl w:val="0"/>
        <w:numPr>
          <w:ilvl w:val="0"/>
          <w:numId w:val="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2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15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订单号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"status": 200000,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"message": "成功",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"webSite": "http://www.hpingtai.com",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"data":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"session_id": "s51ed3e9fldip0ugsrgfncopo4",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"user":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"id": "35",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"nickname": "木木个大西瓜"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"order_sn": "1706160000001559"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pStyle w:val="2"/>
        <w:tabs>
          <w:tab w:val="clear" w:pos="1283"/>
        </w:tabs>
      </w:pPr>
      <w:bookmarkStart w:id="36" w:name="_Toc3026"/>
      <w:r>
        <w:rPr>
          <w:rFonts w:hint="eastAsia"/>
          <w:lang w:val="en-US" w:eastAsia="zh-CN"/>
        </w:rPr>
        <w:t>首页商品竞价</w:t>
      </w:r>
      <w:bookmarkEnd w:id="20"/>
      <w:bookmarkEnd w:id="36"/>
    </w:p>
    <w:p>
      <w:pPr>
        <w:pStyle w:val="3"/>
      </w:pPr>
      <w:bookmarkStart w:id="37" w:name="_Toc31762"/>
      <w:bookmarkStart w:id="38" w:name="OLE_LINK2"/>
      <w:r>
        <w:rPr>
          <w:rFonts w:hint="eastAsia"/>
          <w:lang w:val="en-US" w:eastAsia="zh-CN"/>
        </w:rPr>
        <w:t>未竞价商品</w:t>
      </w:r>
      <w:bookmarkStart w:id="39" w:name="OLE_LINK6"/>
      <w:r>
        <w:rPr>
          <w:rFonts w:hint="eastAsia"/>
          <w:lang w:val="en-US" w:eastAsia="zh-CN"/>
        </w:rPr>
        <w:t>（首页商品/优惠商品）</w:t>
      </w:r>
      <w:bookmarkEnd w:id="37"/>
    </w:p>
    <w:bookmarkEnd w:id="39"/>
    <w:p>
      <w:pPr>
        <w:widowControl w:val="0"/>
        <w:numPr>
          <w:ilvl w:val="0"/>
          <w:numId w:val="3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>Bidding</w:t>
      </w:r>
      <w:r>
        <w:rPr>
          <w:rFonts w:hint="eastAsia" w:ascii="微软雅黑" w:hAnsi="微软雅黑" w:eastAsia="微软雅黑" w:cs="微软雅黑"/>
        </w:rPr>
        <w:t>/notBiddingGoods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post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接口描述</w:t>
      </w:r>
    </w:p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请求参数</w:t>
      </w:r>
    </w:p>
    <w:tbl>
      <w:tblPr>
        <w:tblStyle w:val="15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page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页码，默认为第一页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bidding_type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竞价类型（0：首页商品，1：优惠商品）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keyword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搜索词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</w:p>
        </w:tc>
      </w:tr>
    </w:tbl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业务错误</w:t>
      </w:r>
    </w:p>
    <w:tbl>
      <w:tblPr>
        <w:tblStyle w:val="15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常用错误提示</w:t>
            </w:r>
          </w:p>
        </w:tc>
      </w:tr>
    </w:tbl>
    <w:p>
      <w:pPr>
        <w:pStyle w:val="17"/>
        <w:widowControl w:val="0"/>
        <w:numPr>
          <w:ilvl w:val="0"/>
          <w:numId w:val="0"/>
        </w:numPr>
        <w:spacing w:line="360" w:lineRule="auto"/>
        <w:ind w:leftChars="0"/>
        <w:rPr>
          <w:rStyle w:val="12"/>
          <w:rFonts w:ascii="微软雅黑" w:hAnsi="微软雅黑" w:cs="微软雅黑"/>
        </w:rPr>
      </w:pPr>
    </w:p>
    <w:p>
      <w:pPr>
        <w:pStyle w:val="17"/>
        <w:widowControl w:val="0"/>
        <w:numPr>
          <w:ilvl w:val="0"/>
          <w:numId w:val="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2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15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bookmarkStart w:id="40" w:name="OLE_LINK1"/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  <w:bookmarkEnd w:id="40"/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商品id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商品名称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goods_price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商品价格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goods_image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商品图片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商品描述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"status": 200000,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"message": "成功",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"webSite": "http://www.hpingtai.com",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"data":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"session_id": "s51ed3e9fldip0ugsrgfncopo4",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"user":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"id": "35",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"nickname": "木木个大西瓜"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"page_limit": "10",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"page": 1,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"list": [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"id": "1",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"goods_name": "飞利浦（PHILIPS）55PFF5650/T3 55英寸 八核智能、护眼全高清LED液晶电视 (京东微联APP控制)黑色",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"goods_price": "2000.00",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"goods_image": "http://img14.360buyimg.com/n1/jfs/t2743/154/138399953/297828/1887b9d0/5704edcaNf5a9a08a.jpg",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"introduction": ""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"id": "3",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"goods_name": "创维（Skyworth）55M6 55英寸 4K超高清智能酷开网络液晶电视（黑色）",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"goods_price": "233.00",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"goods_image": "http://img11.360buyimg.com/n1/jfs/t2689/363/2497553865/304057/8a67ed06/57693d08N9a0618c7.jpg",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"introduction": ""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]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  <w:bookmarkEnd w:id="38"/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</w:p>
    <w:p>
      <w:pPr>
        <w:pStyle w:val="3"/>
      </w:pPr>
      <w:bookmarkStart w:id="41" w:name="_Toc17577"/>
      <w:r>
        <w:rPr>
          <w:rFonts w:hint="eastAsia"/>
          <w:lang w:val="en-US" w:eastAsia="zh-CN"/>
        </w:rPr>
        <w:t>竞价记录（首页商品/优惠商品/商家/广告位）</w:t>
      </w:r>
      <w:bookmarkEnd w:id="41"/>
    </w:p>
    <w:p>
      <w:pPr>
        <w:widowControl w:val="0"/>
        <w:numPr>
          <w:ilvl w:val="0"/>
          <w:numId w:val="3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>Bidding</w:t>
      </w:r>
      <w:r>
        <w:rPr>
          <w:rFonts w:hint="eastAsia" w:ascii="微软雅黑" w:hAnsi="微软雅黑" w:eastAsia="微软雅黑" w:cs="微软雅黑"/>
        </w:rPr>
        <w:t>/biddingRecord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post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接口描述</w:t>
      </w:r>
    </w:p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请求参数</w:t>
      </w:r>
    </w:p>
    <w:tbl>
      <w:tblPr>
        <w:tblStyle w:val="15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page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页码，默认为第一页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bookmarkStart w:id="42" w:name="OLE_LINK7" w:colFirst="0" w:colLast="4"/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bidding_type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竞价类型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（0：首页商品，1：优惠商品，2：商家，3：广告位）</w:t>
            </w:r>
          </w:p>
        </w:tc>
      </w:tr>
      <w:bookmarkEnd w:id="42"/>
    </w:tbl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业务错误</w:t>
      </w:r>
    </w:p>
    <w:tbl>
      <w:tblPr>
        <w:tblStyle w:val="15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常用错误提示</w:t>
            </w:r>
          </w:p>
        </w:tc>
      </w:tr>
    </w:tbl>
    <w:p>
      <w:pPr>
        <w:pStyle w:val="17"/>
        <w:widowControl w:val="0"/>
        <w:numPr>
          <w:ilvl w:val="0"/>
          <w:numId w:val="0"/>
        </w:numPr>
        <w:spacing w:line="360" w:lineRule="auto"/>
        <w:ind w:leftChars="0"/>
        <w:rPr>
          <w:rStyle w:val="12"/>
          <w:rFonts w:ascii="微软雅黑" w:hAnsi="微软雅黑" w:cs="微软雅黑"/>
        </w:rPr>
      </w:pPr>
    </w:p>
    <w:p>
      <w:pPr>
        <w:pStyle w:val="17"/>
        <w:widowControl w:val="0"/>
        <w:numPr>
          <w:ilvl w:val="0"/>
          <w:numId w:val="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2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15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记录id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agent_id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店铺id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竞价金额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start_time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开始时间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时间戳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end_time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bookmarkStart w:id="43" w:name="OLE_LINK3"/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  <w:bookmarkEnd w:id="43"/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结束时间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时间戳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审核状态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0：未审核，1：通过，2：拒绝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商品id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商品名称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goods_price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商品价格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goods_image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商品图片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商品描述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agent_name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店铺名称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"status": 200000,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"message": "成功",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"webSite": "http://www.hpingtai.com",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"data":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"session_id": "s51ed3e9fldip0ugsrgfncopo4",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"user":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"id": "35",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"nickname": "木木个大西瓜"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"page_limit": "10",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"page": 1,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"list": [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"id": "1",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"agent_id": "6",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"total": "666.00",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"start_time": "1499014990",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"end_time": "1499988899",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"status": "0",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"goods_id": "2",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"goods_name": "乐视超级电视 S50 Air 全配版 50英寸2D智能LED黑色（Letv S50 Air）",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"goods_price": "2450.00",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"goods_image": "http://img14.360buyimg.com/n1/jfs/t2950/71/440572032/281021/ed714ba3/575968fcN2faf4aa4.jpg",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"introduction": "",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"agent_name": "木木个大西瓜"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]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</w:p>
    <w:p>
      <w:pPr>
        <w:pStyle w:val="3"/>
      </w:pPr>
      <w:bookmarkStart w:id="44" w:name="_Toc26447"/>
      <w:r>
        <w:rPr>
          <w:rFonts w:hint="eastAsia"/>
          <w:lang w:val="en-US" w:eastAsia="zh-CN"/>
        </w:rPr>
        <w:t>平台竞价记录（首页商品/优惠商品/商家/广告位）</w:t>
      </w:r>
      <w:bookmarkEnd w:id="44"/>
    </w:p>
    <w:p>
      <w:pPr>
        <w:widowControl w:val="0"/>
        <w:numPr>
          <w:ilvl w:val="0"/>
          <w:numId w:val="3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>Bidding</w:t>
      </w:r>
      <w:r>
        <w:rPr>
          <w:rFonts w:hint="eastAsia" w:ascii="微软雅黑" w:hAnsi="微软雅黑" w:eastAsia="微软雅黑" w:cs="微软雅黑"/>
        </w:rPr>
        <w:t>/platformBiddingRecord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post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接口描述</w:t>
      </w:r>
    </w:p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请求参数</w:t>
      </w:r>
    </w:p>
    <w:tbl>
      <w:tblPr>
        <w:tblStyle w:val="15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page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页码，默认为第一页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bidding_type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竞价类型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（0：首页商品，1：优惠商品，2：商家，3：广告位）</w:t>
            </w:r>
          </w:p>
        </w:tc>
      </w:tr>
    </w:tbl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业务错误</w:t>
      </w:r>
    </w:p>
    <w:tbl>
      <w:tblPr>
        <w:tblStyle w:val="15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常用错误提示</w:t>
            </w:r>
          </w:p>
        </w:tc>
      </w:tr>
    </w:tbl>
    <w:p>
      <w:pPr>
        <w:pStyle w:val="17"/>
        <w:widowControl w:val="0"/>
        <w:numPr>
          <w:ilvl w:val="0"/>
          <w:numId w:val="0"/>
        </w:numPr>
        <w:spacing w:line="360" w:lineRule="auto"/>
        <w:ind w:leftChars="0"/>
        <w:rPr>
          <w:rStyle w:val="12"/>
          <w:rFonts w:ascii="微软雅黑" w:hAnsi="微软雅黑" w:cs="微软雅黑"/>
        </w:rPr>
      </w:pPr>
    </w:p>
    <w:p>
      <w:pPr>
        <w:pStyle w:val="17"/>
        <w:widowControl w:val="0"/>
        <w:numPr>
          <w:ilvl w:val="0"/>
          <w:numId w:val="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2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15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记录id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agent_id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店铺id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竞价金额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start_time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开始时间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时间戳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end_time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结束时间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时间戳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审核状态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0：未审核，1：通过，2：拒绝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商品id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商品名称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goods_price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商品价格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goods_image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商品图片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商品描述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agent_name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店铺名称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"status": 200000,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"message": "成功",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"webSite": "http://www.hpingtai.com",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"data":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"session_id": "s51ed3e9fldip0ugsrgfncopo4",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"user":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"id": "35",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"nickname": "木木个大西瓜"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"page_limit": "10",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"page": 1,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"list": [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"id": "1",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"agent_id": "6",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"total": "666.00",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"start_time": "1499014990",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"end_time": "1499988899",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"status": "0",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"goods_id": "2",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"goods_name": "乐视超级电视 S50 Air 全配版 50英寸2D智能LED黑色（Letv S50 Air）",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"goods_price": "2450.00",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"goods_image": "http://img14.360buyimg.com/n1/jfs/t2950/71/440572032/281021/ed714ba3/575968fcN2faf4aa4.jpg",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"introduction": "",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"agent_name": "木木个大西瓜"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]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</w:p>
    <w:p>
      <w:pPr>
        <w:pStyle w:val="3"/>
      </w:pPr>
      <w:bookmarkStart w:id="45" w:name="_Toc28877"/>
      <w:bookmarkStart w:id="46" w:name="OLE_LINK4"/>
      <w:r>
        <w:rPr>
          <w:rFonts w:hint="eastAsia"/>
          <w:lang w:val="en-US" w:eastAsia="zh-CN"/>
        </w:rPr>
        <w:t>申请竞价</w:t>
      </w:r>
      <w:bookmarkEnd w:id="45"/>
    </w:p>
    <w:p>
      <w:pPr>
        <w:widowControl w:val="0"/>
        <w:numPr>
          <w:ilvl w:val="0"/>
          <w:numId w:val="3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>Bidding</w:t>
      </w:r>
      <w:r>
        <w:rPr>
          <w:rFonts w:hint="eastAsia" w:ascii="微软雅黑" w:hAnsi="微软雅黑" w:eastAsia="微软雅黑" w:cs="微软雅黑"/>
        </w:rPr>
        <w:t>/toBiddingIndexGoods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post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接口描述</w:t>
      </w:r>
    </w:p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请求参数</w:t>
      </w:r>
    </w:p>
    <w:tbl>
      <w:tblPr>
        <w:tblStyle w:val="15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bookmarkStart w:id="47" w:name="OLE_LINK5" w:colFirst="0" w:colLast="4"/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goods_id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商品id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start_time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竞价日期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total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竞价金额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</w:p>
        </w:tc>
      </w:tr>
      <w:bookmarkEnd w:id="47"/>
    </w:tbl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业务错误</w:t>
      </w:r>
    </w:p>
    <w:tbl>
      <w:tblPr>
        <w:tblStyle w:val="15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常用错误提示</w:t>
            </w:r>
          </w:p>
        </w:tc>
      </w:tr>
    </w:tbl>
    <w:p>
      <w:pPr>
        <w:pStyle w:val="17"/>
        <w:widowControl w:val="0"/>
        <w:numPr>
          <w:ilvl w:val="0"/>
          <w:numId w:val="0"/>
        </w:numPr>
        <w:spacing w:line="360" w:lineRule="auto"/>
        <w:ind w:leftChars="0"/>
        <w:rPr>
          <w:rStyle w:val="12"/>
          <w:rFonts w:ascii="微软雅黑" w:hAnsi="微软雅黑" w:cs="微软雅黑"/>
        </w:rPr>
      </w:pPr>
    </w:p>
    <w:p>
      <w:pPr>
        <w:pStyle w:val="17"/>
        <w:widowControl w:val="0"/>
        <w:numPr>
          <w:ilvl w:val="0"/>
          <w:numId w:val="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2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15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订单号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"status": 200000,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"message": "成功",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"webSite": "http://www.hpingtai.com",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"data":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"session_id": "s51ed3e9fldip0ugsrgfncopo4",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"user":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"id": "35",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"nickname": "木木个大西瓜"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"order_sn": "1706160000001559"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bookmarkEnd w:id="46"/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</w:p>
    <w:p>
      <w:pPr>
        <w:pStyle w:val="2"/>
        <w:tabs>
          <w:tab w:val="clear" w:pos="1283"/>
        </w:tabs>
      </w:pPr>
      <w:bookmarkStart w:id="48" w:name="_Toc3054"/>
      <w:r>
        <w:rPr>
          <w:rFonts w:hint="eastAsia"/>
          <w:lang w:val="en-US" w:eastAsia="zh-CN"/>
        </w:rPr>
        <w:t>优惠商品竞价</w:t>
      </w:r>
      <w:bookmarkEnd w:id="48"/>
    </w:p>
    <w:p>
      <w:pPr>
        <w:pStyle w:val="3"/>
      </w:pPr>
      <w:bookmarkStart w:id="49" w:name="_Toc12272"/>
      <w:r>
        <w:rPr>
          <w:rFonts w:hint="eastAsia"/>
          <w:lang w:val="en-US" w:eastAsia="zh-CN"/>
        </w:rPr>
        <w:t>申请竞价</w:t>
      </w:r>
      <w:bookmarkEnd w:id="49"/>
    </w:p>
    <w:p>
      <w:pPr>
        <w:widowControl w:val="0"/>
        <w:numPr>
          <w:ilvl w:val="0"/>
          <w:numId w:val="3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>Bidding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>toB</w:t>
      </w:r>
      <w:r>
        <w:rPr>
          <w:rFonts w:hint="eastAsia" w:ascii="微软雅黑" w:hAnsi="微软雅黑" w:eastAsia="微软雅黑" w:cs="微软雅黑"/>
        </w:rPr>
        <w:t>idding</w:t>
      </w:r>
      <w:r>
        <w:rPr>
          <w:rFonts w:hint="eastAsia" w:ascii="微软雅黑" w:hAnsi="微软雅黑" w:eastAsia="微软雅黑" w:cs="微软雅黑"/>
          <w:lang w:val="en-US" w:eastAsia="zh-CN"/>
        </w:rPr>
        <w:t>Favorable</w:t>
      </w:r>
      <w:r>
        <w:rPr>
          <w:rFonts w:hint="eastAsia" w:ascii="微软雅黑" w:hAnsi="微软雅黑" w:eastAsia="微软雅黑" w:cs="微软雅黑"/>
        </w:rPr>
        <w:t>Goods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post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接口描述</w:t>
      </w:r>
    </w:p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请求参数</w:t>
      </w:r>
    </w:p>
    <w:tbl>
      <w:tblPr>
        <w:tblStyle w:val="15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goods_id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商品id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start_time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竞价日期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total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竞价金额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favorable_price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优惠金额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</w:p>
        </w:tc>
      </w:tr>
    </w:tbl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业务错误</w:t>
      </w:r>
    </w:p>
    <w:tbl>
      <w:tblPr>
        <w:tblStyle w:val="15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常用错误提示</w:t>
            </w:r>
          </w:p>
        </w:tc>
      </w:tr>
    </w:tbl>
    <w:p>
      <w:pPr>
        <w:pStyle w:val="17"/>
        <w:widowControl w:val="0"/>
        <w:numPr>
          <w:ilvl w:val="0"/>
          <w:numId w:val="0"/>
        </w:numPr>
        <w:spacing w:line="360" w:lineRule="auto"/>
        <w:ind w:leftChars="0"/>
        <w:rPr>
          <w:rStyle w:val="12"/>
          <w:rFonts w:ascii="微软雅黑" w:hAnsi="微软雅黑" w:cs="微软雅黑"/>
        </w:rPr>
      </w:pPr>
    </w:p>
    <w:p>
      <w:pPr>
        <w:pStyle w:val="17"/>
        <w:widowControl w:val="0"/>
        <w:numPr>
          <w:ilvl w:val="0"/>
          <w:numId w:val="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2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15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订单号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"status": 200000,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"message": "成功",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"webSite": "http://www.hpingtai.com",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"data":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"session_id": "s51ed3e9fldip0ugsrgfncopo4",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"user":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"id": "35",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"nickname": "木木个大西瓜"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"order_sn": "1706160000001559"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</w:p>
    <w:p>
      <w:pPr>
        <w:pStyle w:val="2"/>
        <w:tabs>
          <w:tab w:val="clear" w:pos="1283"/>
        </w:tabs>
      </w:pPr>
      <w:bookmarkStart w:id="50" w:name="_Toc20268"/>
      <w:r>
        <w:rPr>
          <w:rFonts w:hint="eastAsia"/>
          <w:lang w:val="en-US" w:eastAsia="zh-CN"/>
        </w:rPr>
        <w:t>商家竞价</w:t>
      </w:r>
      <w:bookmarkEnd w:id="50"/>
    </w:p>
    <w:p>
      <w:pPr>
        <w:pStyle w:val="3"/>
      </w:pPr>
      <w:bookmarkStart w:id="51" w:name="_Toc19807"/>
      <w:r>
        <w:rPr>
          <w:rFonts w:hint="eastAsia"/>
          <w:lang w:val="en-US" w:eastAsia="zh-CN"/>
        </w:rPr>
        <w:t>申请竞价</w:t>
      </w:r>
      <w:bookmarkEnd w:id="51"/>
    </w:p>
    <w:p>
      <w:pPr>
        <w:widowControl w:val="0"/>
        <w:numPr>
          <w:ilvl w:val="0"/>
          <w:numId w:val="3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>Bidding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>toB</w:t>
      </w:r>
      <w:r>
        <w:rPr>
          <w:rFonts w:hint="eastAsia" w:ascii="微软雅黑" w:hAnsi="微软雅黑" w:eastAsia="微软雅黑" w:cs="微软雅黑"/>
        </w:rPr>
        <w:t>iddingAgent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post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接口描述</w:t>
      </w:r>
    </w:p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请求参数</w:t>
      </w:r>
    </w:p>
    <w:tbl>
      <w:tblPr>
        <w:tblStyle w:val="15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start_time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竞价日期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total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竞价金额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</w:p>
        </w:tc>
      </w:tr>
    </w:tbl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业务错误</w:t>
      </w:r>
    </w:p>
    <w:tbl>
      <w:tblPr>
        <w:tblStyle w:val="15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常用错误提示</w:t>
            </w:r>
          </w:p>
        </w:tc>
      </w:tr>
    </w:tbl>
    <w:p>
      <w:pPr>
        <w:pStyle w:val="17"/>
        <w:widowControl w:val="0"/>
        <w:numPr>
          <w:ilvl w:val="0"/>
          <w:numId w:val="0"/>
        </w:numPr>
        <w:spacing w:line="360" w:lineRule="auto"/>
        <w:ind w:leftChars="0"/>
        <w:rPr>
          <w:rStyle w:val="12"/>
          <w:rFonts w:ascii="微软雅黑" w:hAnsi="微软雅黑" w:cs="微软雅黑"/>
        </w:rPr>
      </w:pPr>
    </w:p>
    <w:p>
      <w:pPr>
        <w:pStyle w:val="17"/>
        <w:widowControl w:val="0"/>
        <w:numPr>
          <w:ilvl w:val="0"/>
          <w:numId w:val="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2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15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订单号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"status": 200000,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"message": "成功",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"webSite": "http://www.hpingtai.com",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"data":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"session_id": "s51ed3e9fldip0ugsrgfncopo4",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"user":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"id": "35",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"nickname": "木木个大西瓜"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"order_sn": "1706160000001559"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</w:p>
    <w:p>
      <w:pPr>
        <w:pStyle w:val="2"/>
        <w:tabs>
          <w:tab w:val="clear" w:pos="1283"/>
        </w:tabs>
      </w:pPr>
      <w:bookmarkStart w:id="52" w:name="_Toc1543"/>
      <w:r>
        <w:rPr>
          <w:rFonts w:hint="eastAsia"/>
          <w:lang w:val="en-US" w:eastAsia="zh-CN"/>
        </w:rPr>
        <w:t>广告位竞价</w:t>
      </w:r>
      <w:bookmarkEnd w:id="52"/>
    </w:p>
    <w:p>
      <w:pPr>
        <w:pStyle w:val="3"/>
      </w:pPr>
      <w:bookmarkStart w:id="53" w:name="_Toc11643"/>
      <w:r>
        <w:rPr>
          <w:rFonts w:hint="eastAsia"/>
          <w:lang w:val="en-US" w:eastAsia="zh-CN"/>
        </w:rPr>
        <w:t>申请竞价</w:t>
      </w:r>
      <w:bookmarkEnd w:id="53"/>
    </w:p>
    <w:p>
      <w:pPr>
        <w:widowControl w:val="0"/>
        <w:numPr>
          <w:ilvl w:val="0"/>
          <w:numId w:val="3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>Bidding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>toB</w:t>
      </w:r>
      <w:r>
        <w:rPr>
          <w:rFonts w:hint="eastAsia" w:ascii="微软雅黑" w:hAnsi="微软雅黑" w:eastAsia="微软雅黑" w:cs="微软雅黑"/>
        </w:rPr>
        <w:t>idding</w:t>
      </w:r>
      <w:r>
        <w:rPr>
          <w:rFonts w:hint="eastAsia" w:ascii="微软雅黑" w:hAnsi="微软雅黑" w:eastAsia="微软雅黑" w:cs="微软雅黑"/>
          <w:lang w:val="en-US" w:eastAsia="zh-CN"/>
        </w:rPr>
        <w:t>Banner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post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接口描述</w:t>
      </w:r>
    </w:p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请求参数</w:t>
      </w:r>
    </w:p>
    <w:tbl>
      <w:tblPr>
        <w:tblStyle w:val="15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start_time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竞价日期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total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竞价金额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image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广告图片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banner_type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广告位类型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0：店铺，1：商品</w:t>
            </w: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goods_id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商品id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extDirection w:val="lrTb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当banner_type为1时需传</w:t>
            </w:r>
          </w:p>
        </w:tc>
      </w:tr>
    </w:tbl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业务错误</w:t>
      </w:r>
    </w:p>
    <w:tbl>
      <w:tblPr>
        <w:tblStyle w:val="15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常用错误提示</w:t>
            </w:r>
          </w:p>
        </w:tc>
      </w:tr>
    </w:tbl>
    <w:p>
      <w:pPr>
        <w:pStyle w:val="17"/>
        <w:widowControl w:val="0"/>
        <w:numPr>
          <w:ilvl w:val="0"/>
          <w:numId w:val="0"/>
        </w:numPr>
        <w:spacing w:line="360" w:lineRule="auto"/>
        <w:ind w:leftChars="0"/>
        <w:rPr>
          <w:rStyle w:val="12"/>
          <w:rFonts w:ascii="微软雅黑" w:hAnsi="微软雅黑" w:cs="微软雅黑"/>
        </w:rPr>
      </w:pPr>
    </w:p>
    <w:p>
      <w:pPr>
        <w:pStyle w:val="17"/>
        <w:widowControl w:val="0"/>
        <w:numPr>
          <w:ilvl w:val="0"/>
          <w:numId w:val="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2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15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订单号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"status": 200000,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"message": "成功",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"webSite": "http://www.hpingtai.com",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"data":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"session_id": "s51ed3e9fldip0ugsrgfncopo4",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"user":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"id": "35",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"nickname": "木木个大西瓜"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"order_sn": "1706160000001559"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</w:p>
    <w:p>
      <w:pPr>
        <w:pStyle w:val="2"/>
        <w:tabs>
          <w:tab w:val="clear" w:pos="1283"/>
        </w:tabs>
      </w:pPr>
      <w:bookmarkStart w:id="54" w:name="_Toc16713"/>
      <w:r>
        <w:rPr>
          <w:rFonts w:hint="eastAsia"/>
          <w:lang w:val="en-US" w:eastAsia="zh-CN"/>
        </w:rPr>
        <w:t>结算管理</w:t>
      </w:r>
      <w:bookmarkEnd w:id="54"/>
    </w:p>
    <w:p>
      <w:pPr>
        <w:pStyle w:val="3"/>
      </w:pPr>
      <w:bookmarkStart w:id="55" w:name="_Toc11282"/>
      <w:r>
        <w:rPr>
          <w:rFonts w:hint="eastAsia"/>
          <w:lang w:val="en-US" w:eastAsia="zh-CN"/>
        </w:rPr>
        <w:t>结算明细</w:t>
      </w:r>
      <w:bookmarkEnd w:id="55"/>
    </w:p>
    <w:p>
      <w:pPr>
        <w:widowControl w:val="0"/>
        <w:numPr>
          <w:ilvl w:val="0"/>
          <w:numId w:val="3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>Agent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>settlementLog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post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接口描述</w:t>
      </w:r>
    </w:p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请求参数</w:t>
      </w:r>
    </w:p>
    <w:tbl>
      <w:tblPr>
        <w:tblStyle w:val="15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page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页码，默认为1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date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日期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格式（2017/6/30）</w:t>
            </w:r>
          </w:p>
        </w:tc>
      </w:tr>
    </w:tbl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业务错误</w:t>
      </w:r>
    </w:p>
    <w:tbl>
      <w:tblPr>
        <w:tblStyle w:val="15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常用错误提示</w:t>
            </w:r>
          </w:p>
        </w:tc>
      </w:tr>
    </w:tbl>
    <w:p>
      <w:pPr>
        <w:pStyle w:val="17"/>
        <w:widowControl w:val="0"/>
        <w:numPr>
          <w:ilvl w:val="0"/>
          <w:numId w:val="0"/>
        </w:numPr>
        <w:spacing w:line="360" w:lineRule="auto"/>
        <w:ind w:leftChars="0"/>
        <w:rPr>
          <w:rStyle w:val="12"/>
          <w:rFonts w:ascii="微软雅黑" w:hAnsi="微软雅黑" w:cs="微软雅黑"/>
        </w:rPr>
      </w:pPr>
    </w:p>
    <w:p>
      <w:pPr>
        <w:pStyle w:val="17"/>
        <w:widowControl w:val="0"/>
        <w:numPr>
          <w:ilvl w:val="0"/>
          <w:numId w:val="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2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15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"status": 200000,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"message": "成功",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"webSite": "http://www.hpingtai.com",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"data":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"session_id": "groj96ilr0pllb1gt6jjr83dp2",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"user":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"id": "35",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"nickname": "木木个大西瓜"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</w:p>
    <w:p>
      <w:pPr>
        <w:pStyle w:val="3"/>
      </w:pPr>
      <w:bookmarkStart w:id="56" w:name="_Toc27403"/>
      <w:r>
        <w:rPr>
          <w:rFonts w:hint="eastAsia"/>
          <w:lang w:val="en-US" w:eastAsia="zh-CN"/>
        </w:rPr>
        <w:t>提现</w:t>
      </w:r>
      <w:bookmarkEnd w:id="56"/>
    </w:p>
    <w:p>
      <w:pPr>
        <w:widowControl w:val="0"/>
        <w:numPr>
          <w:ilvl w:val="0"/>
          <w:numId w:val="3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>User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>withdraw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post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接口描述</w:t>
      </w:r>
    </w:p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请求参数</w:t>
      </w:r>
    </w:p>
    <w:tbl>
      <w:tblPr>
        <w:tblStyle w:val="15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money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提现金额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withdraw_type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提现方式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0：支付宝，1：微信，2：银行卡</w:t>
            </w: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account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账号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truename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真实姓名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</w:p>
        </w:tc>
      </w:tr>
    </w:tbl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业务错误</w:t>
      </w:r>
    </w:p>
    <w:tbl>
      <w:tblPr>
        <w:tblStyle w:val="15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常用错误提示</w:t>
            </w:r>
          </w:p>
        </w:tc>
      </w:tr>
    </w:tbl>
    <w:p>
      <w:pPr>
        <w:pStyle w:val="17"/>
        <w:widowControl w:val="0"/>
        <w:numPr>
          <w:ilvl w:val="0"/>
          <w:numId w:val="0"/>
        </w:numPr>
        <w:spacing w:line="360" w:lineRule="auto"/>
        <w:ind w:leftChars="0"/>
        <w:rPr>
          <w:rStyle w:val="12"/>
          <w:rFonts w:ascii="微软雅黑" w:hAnsi="微软雅黑" w:cs="微软雅黑"/>
        </w:rPr>
      </w:pPr>
    </w:p>
    <w:p>
      <w:pPr>
        <w:pStyle w:val="17"/>
        <w:widowControl w:val="0"/>
        <w:numPr>
          <w:ilvl w:val="0"/>
          <w:numId w:val="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2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15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"status": 200000,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"message": "成功",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"webSite": "http://www.hpingtai.com",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"data":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"session_id": "groj96ilr0pllb1gt6jjr83dp2",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"user":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"id": "35",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"nickname": "木木个大西瓜"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/>
    <w:p>
      <w:pPr>
        <w:pStyle w:val="3"/>
      </w:pPr>
      <w:bookmarkStart w:id="57" w:name="_Toc6738"/>
      <w:bookmarkStart w:id="58" w:name="_Toc24399"/>
      <w:bookmarkStart w:id="59" w:name="OLE_LINK11"/>
      <w:r>
        <w:rPr>
          <w:rFonts w:hint="eastAsia"/>
          <w:lang w:val="en-US" w:eastAsia="zh-CN"/>
        </w:rPr>
        <w:t>验证提现密码</w:t>
      </w:r>
      <w:bookmarkEnd w:id="57"/>
      <w:bookmarkEnd w:id="58"/>
    </w:p>
    <w:p>
      <w:pPr>
        <w:widowControl w:val="0"/>
        <w:numPr>
          <w:ilvl w:val="0"/>
          <w:numId w:val="3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>User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>verify</w:t>
      </w:r>
      <w:bookmarkStart w:id="60" w:name="OLE_LINK10"/>
      <w:r>
        <w:rPr>
          <w:rFonts w:hint="eastAsia" w:ascii="微软雅黑" w:hAnsi="微软雅黑" w:eastAsia="微软雅黑" w:cs="微软雅黑"/>
          <w:lang w:val="en-US" w:eastAsia="zh-CN"/>
        </w:rPr>
        <w:t>Withdraw</w:t>
      </w:r>
      <w:bookmarkEnd w:id="60"/>
      <w:r>
        <w:rPr>
          <w:rFonts w:hint="eastAsia" w:ascii="微软雅黑" w:hAnsi="微软雅黑" w:eastAsia="微软雅黑" w:cs="微软雅黑"/>
          <w:lang w:val="en-US" w:eastAsia="zh-CN"/>
        </w:rPr>
        <w:t>Password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post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接口描述</w:t>
      </w:r>
    </w:p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请求参数</w:t>
      </w:r>
    </w:p>
    <w:tbl>
      <w:tblPr>
        <w:tblStyle w:val="15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password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提现密码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</w:p>
        </w:tc>
      </w:tr>
    </w:tbl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业务错误</w:t>
      </w:r>
    </w:p>
    <w:tbl>
      <w:tblPr>
        <w:tblStyle w:val="15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常用错误提示</w:t>
            </w:r>
          </w:p>
        </w:tc>
      </w:tr>
    </w:tbl>
    <w:p>
      <w:pPr>
        <w:pStyle w:val="17"/>
        <w:widowControl w:val="0"/>
        <w:numPr>
          <w:ilvl w:val="0"/>
          <w:numId w:val="0"/>
        </w:numPr>
        <w:spacing w:line="360" w:lineRule="auto"/>
        <w:ind w:leftChars="0"/>
        <w:rPr>
          <w:rStyle w:val="12"/>
          <w:rFonts w:ascii="微软雅黑" w:hAnsi="微软雅黑" w:cs="微软雅黑"/>
        </w:rPr>
      </w:pPr>
    </w:p>
    <w:p>
      <w:pPr>
        <w:pStyle w:val="17"/>
        <w:widowControl w:val="0"/>
        <w:numPr>
          <w:ilvl w:val="0"/>
          <w:numId w:val="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2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15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"status": 200000,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"message": "成功",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"webSite": "http://www.hpingtai.com",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"data":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"session_id": "groj96ilr0pllb1gt6jjr83dp2",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"user":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"id": "35",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"nickname": "木木个大西瓜"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bookmarkEnd w:id="59"/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</w:p>
    <w:p>
      <w:pPr>
        <w:pStyle w:val="3"/>
      </w:pPr>
      <w:bookmarkStart w:id="61" w:name="_Toc6863"/>
      <w:bookmarkStart w:id="62" w:name="_Toc18776"/>
      <w:r>
        <w:rPr>
          <w:rFonts w:hint="eastAsia"/>
          <w:lang w:val="en-US" w:eastAsia="zh-CN"/>
        </w:rPr>
        <w:t>修改提现密码</w:t>
      </w:r>
      <w:bookmarkEnd w:id="61"/>
      <w:bookmarkEnd w:id="62"/>
    </w:p>
    <w:p>
      <w:pPr>
        <w:widowControl w:val="0"/>
        <w:numPr>
          <w:ilvl w:val="0"/>
          <w:numId w:val="3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>User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>editWithdrawPassword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post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接口描述</w:t>
      </w:r>
    </w:p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请求参数</w:t>
      </w:r>
    </w:p>
    <w:tbl>
      <w:tblPr>
        <w:tblStyle w:val="15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password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提现密码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</w:p>
        </w:tc>
      </w:tr>
    </w:tbl>
    <w:p>
      <w:pPr>
        <w:pStyle w:val="17"/>
        <w:widowControl w:val="0"/>
        <w:numPr>
          <w:ilvl w:val="0"/>
          <w:numId w:val="4"/>
        </w:numPr>
        <w:spacing w:line="360" w:lineRule="auto"/>
        <w:rPr>
          <w:rStyle w:val="12"/>
          <w:rFonts w:ascii="微软雅黑" w:hAnsi="微软雅黑" w:cs="微软雅黑"/>
        </w:rPr>
      </w:pPr>
      <w:r>
        <w:rPr>
          <w:rStyle w:val="12"/>
          <w:rFonts w:hint="eastAsia" w:ascii="微软雅黑" w:hAnsi="微软雅黑" w:cs="微软雅黑"/>
        </w:rPr>
        <w:t>业务错误</w:t>
      </w:r>
    </w:p>
    <w:tbl>
      <w:tblPr>
        <w:tblStyle w:val="15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常用错误提示</w:t>
            </w:r>
          </w:p>
        </w:tc>
      </w:tr>
    </w:tbl>
    <w:p>
      <w:pPr>
        <w:pStyle w:val="17"/>
        <w:widowControl w:val="0"/>
        <w:numPr>
          <w:ilvl w:val="0"/>
          <w:numId w:val="0"/>
        </w:numPr>
        <w:spacing w:line="360" w:lineRule="auto"/>
        <w:ind w:leftChars="0"/>
        <w:rPr>
          <w:rStyle w:val="12"/>
          <w:rFonts w:ascii="微软雅黑" w:hAnsi="微软雅黑" w:cs="微软雅黑"/>
        </w:rPr>
      </w:pPr>
    </w:p>
    <w:p>
      <w:pPr>
        <w:pStyle w:val="17"/>
        <w:widowControl w:val="0"/>
        <w:numPr>
          <w:ilvl w:val="0"/>
          <w:numId w:val="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2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15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"status": 200000,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"message": "成功",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"webSite": "http://www.hpingtai.com",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"data":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"session_id": "groj96ilr0pllb1gt6jjr83dp2",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"user":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"id": "35",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"nickname": "木木个大西瓜"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FontAwesome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0000000B"/>
    <w:multiLevelType w:val="multilevel"/>
    <w:tmpl w:val="0000000B"/>
    <w:lvl w:ilvl="0" w:tentative="0">
      <w:start w:val="1"/>
      <w:numFmt w:val="decimal"/>
      <w:pStyle w:val="2"/>
      <w:lvlText w:val="%1."/>
      <w:lvlJc w:val="left"/>
      <w:pPr>
        <w:tabs>
          <w:tab w:val="left" w:pos="1283"/>
        </w:tabs>
        <w:ind w:left="1283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1426"/>
        </w:tabs>
        <w:ind w:left="1426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71"/>
        </w:tabs>
        <w:ind w:left="1571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1715"/>
        </w:tabs>
        <w:ind w:left="1715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859"/>
        </w:tabs>
        <w:ind w:left="1859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2002"/>
        </w:tabs>
        <w:ind w:left="2002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147"/>
        </w:tabs>
        <w:ind w:left="2147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291"/>
        </w:tabs>
        <w:ind w:left="2291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434"/>
        </w:tabs>
        <w:ind w:left="2434" w:hanging="1583"/>
      </w:pPr>
      <w:rPr>
        <w:rFonts w:hint="default"/>
      </w:rPr>
    </w:lvl>
  </w:abstractNum>
  <w:abstractNum w:abstractNumId="2">
    <w:nsid w:val="0000000C"/>
    <w:multiLevelType w:val="multilevel"/>
    <w:tmpl w:val="0000000C"/>
    <w:lvl w:ilvl="0" w:tentative="0">
      <w:start w:val="1"/>
      <w:numFmt w:val="bullet"/>
      <w:pStyle w:val="17"/>
      <w:lvlText w:val=""/>
      <w:lvlJc w:val="left"/>
      <w:pPr>
        <w:tabs>
          <w:tab w:val="left" w:pos="0"/>
        </w:tabs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0"/>
        </w:tabs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0"/>
        </w:tabs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ascii="Wingdings" w:hAnsi="Wingdings"/>
      </w:rPr>
    </w:lvl>
  </w:abstractNum>
  <w:abstractNum w:abstractNumId="3">
    <w:nsid w:val="0000000E"/>
    <w:multiLevelType w:val="singleLevel"/>
    <w:tmpl w:val="000000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00000010"/>
    <w:multiLevelType w:val="singleLevel"/>
    <w:tmpl w:val="000000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3DC2"/>
    <w:rsid w:val="00003E5B"/>
    <w:rsid w:val="0000439E"/>
    <w:rsid w:val="00004412"/>
    <w:rsid w:val="00004A59"/>
    <w:rsid w:val="000067CD"/>
    <w:rsid w:val="00006ED4"/>
    <w:rsid w:val="0000733B"/>
    <w:rsid w:val="00007DB3"/>
    <w:rsid w:val="000117C1"/>
    <w:rsid w:val="000117E3"/>
    <w:rsid w:val="00011AF0"/>
    <w:rsid w:val="00012A0C"/>
    <w:rsid w:val="0001317D"/>
    <w:rsid w:val="000131F9"/>
    <w:rsid w:val="0001465C"/>
    <w:rsid w:val="00015370"/>
    <w:rsid w:val="000163F5"/>
    <w:rsid w:val="00020187"/>
    <w:rsid w:val="0002163F"/>
    <w:rsid w:val="000216B6"/>
    <w:rsid w:val="0002236C"/>
    <w:rsid w:val="00022A7B"/>
    <w:rsid w:val="00023183"/>
    <w:rsid w:val="000237B8"/>
    <w:rsid w:val="000253F0"/>
    <w:rsid w:val="00025863"/>
    <w:rsid w:val="0002666C"/>
    <w:rsid w:val="0003126B"/>
    <w:rsid w:val="00034F05"/>
    <w:rsid w:val="0003552D"/>
    <w:rsid w:val="000365D9"/>
    <w:rsid w:val="00036F80"/>
    <w:rsid w:val="00040AAB"/>
    <w:rsid w:val="000413BB"/>
    <w:rsid w:val="00043017"/>
    <w:rsid w:val="00044316"/>
    <w:rsid w:val="00045F47"/>
    <w:rsid w:val="00047F30"/>
    <w:rsid w:val="000500A5"/>
    <w:rsid w:val="000509AE"/>
    <w:rsid w:val="00051D20"/>
    <w:rsid w:val="00052EB0"/>
    <w:rsid w:val="00053072"/>
    <w:rsid w:val="00053CD0"/>
    <w:rsid w:val="000543E7"/>
    <w:rsid w:val="000546CF"/>
    <w:rsid w:val="00056BDC"/>
    <w:rsid w:val="00060226"/>
    <w:rsid w:val="0006230A"/>
    <w:rsid w:val="00062514"/>
    <w:rsid w:val="00065304"/>
    <w:rsid w:val="00065A98"/>
    <w:rsid w:val="000703FA"/>
    <w:rsid w:val="000716F6"/>
    <w:rsid w:val="00073A94"/>
    <w:rsid w:val="00074248"/>
    <w:rsid w:val="00074EEC"/>
    <w:rsid w:val="00075588"/>
    <w:rsid w:val="0007656B"/>
    <w:rsid w:val="000776AC"/>
    <w:rsid w:val="000776D7"/>
    <w:rsid w:val="00077956"/>
    <w:rsid w:val="000802A0"/>
    <w:rsid w:val="000807A5"/>
    <w:rsid w:val="000815AB"/>
    <w:rsid w:val="000818AF"/>
    <w:rsid w:val="0008251A"/>
    <w:rsid w:val="00083816"/>
    <w:rsid w:val="0008408A"/>
    <w:rsid w:val="000867F1"/>
    <w:rsid w:val="000870E3"/>
    <w:rsid w:val="000870FE"/>
    <w:rsid w:val="00087518"/>
    <w:rsid w:val="00090123"/>
    <w:rsid w:val="00090B7D"/>
    <w:rsid w:val="00091FAF"/>
    <w:rsid w:val="00092440"/>
    <w:rsid w:val="00092F14"/>
    <w:rsid w:val="000949C5"/>
    <w:rsid w:val="00094F37"/>
    <w:rsid w:val="000959CE"/>
    <w:rsid w:val="00095C0B"/>
    <w:rsid w:val="0009682A"/>
    <w:rsid w:val="00097725"/>
    <w:rsid w:val="00097D5A"/>
    <w:rsid w:val="000A0339"/>
    <w:rsid w:val="000A22A1"/>
    <w:rsid w:val="000A25FE"/>
    <w:rsid w:val="000A3B89"/>
    <w:rsid w:val="000A54BF"/>
    <w:rsid w:val="000A5650"/>
    <w:rsid w:val="000A5D79"/>
    <w:rsid w:val="000A615C"/>
    <w:rsid w:val="000B0218"/>
    <w:rsid w:val="000B23DB"/>
    <w:rsid w:val="000B2CCC"/>
    <w:rsid w:val="000B353C"/>
    <w:rsid w:val="000B36EA"/>
    <w:rsid w:val="000B3BD5"/>
    <w:rsid w:val="000B5C2D"/>
    <w:rsid w:val="000B6014"/>
    <w:rsid w:val="000B686E"/>
    <w:rsid w:val="000B6F80"/>
    <w:rsid w:val="000C0AC9"/>
    <w:rsid w:val="000C0BD1"/>
    <w:rsid w:val="000C0F95"/>
    <w:rsid w:val="000C154B"/>
    <w:rsid w:val="000C42AA"/>
    <w:rsid w:val="000C48D9"/>
    <w:rsid w:val="000C5C40"/>
    <w:rsid w:val="000C7518"/>
    <w:rsid w:val="000C7D46"/>
    <w:rsid w:val="000D02D8"/>
    <w:rsid w:val="000D074C"/>
    <w:rsid w:val="000D092A"/>
    <w:rsid w:val="000D1132"/>
    <w:rsid w:val="000D14E1"/>
    <w:rsid w:val="000D1B0A"/>
    <w:rsid w:val="000D1C2F"/>
    <w:rsid w:val="000D39DF"/>
    <w:rsid w:val="000D6E9F"/>
    <w:rsid w:val="000D74B7"/>
    <w:rsid w:val="000E1D3E"/>
    <w:rsid w:val="000E253E"/>
    <w:rsid w:val="000E314B"/>
    <w:rsid w:val="000E4B1B"/>
    <w:rsid w:val="000E5644"/>
    <w:rsid w:val="000E6326"/>
    <w:rsid w:val="000E6E2A"/>
    <w:rsid w:val="000F00B6"/>
    <w:rsid w:val="000F0166"/>
    <w:rsid w:val="000F0C3F"/>
    <w:rsid w:val="000F1F82"/>
    <w:rsid w:val="000F29D0"/>
    <w:rsid w:val="000F2C34"/>
    <w:rsid w:val="000F304A"/>
    <w:rsid w:val="000F429E"/>
    <w:rsid w:val="000F4D76"/>
    <w:rsid w:val="000F59E8"/>
    <w:rsid w:val="000F5C03"/>
    <w:rsid w:val="000F6892"/>
    <w:rsid w:val="000F7451"/>
    <w:rsid w:val="00100923"/>
    <w:rsid w:val="00100CBA"/>
    <w:rsid w:val="0010282F"/>
    <w:rsid w:val="00102F8F"/>
    <w:rsid w:val="0010344E"/>
    <w:rsid w:val="001039D4"/>
    <w:rsid w:val="00104831"/>
    <w:rsid w:val="00104D0C"/>
    <w:rsid w:val="00106482"/>
    <w:rsid w:val="001079B3"/>
    <w:rsid w:val="00110196"/>
    <w:rsid w:val="0011033F"/>
    <w:rsid w:val="001108D5"/>
    <w:rsid w:val="00111354"/>
    <w:rsid w:val="0011195C"/>
    <w:rsid w:val="00111BAC"/>
    <w:rsid w:val="00112AE7"/>
    <w:rsid w:val="00113E5B"/>
    <w:rsid w:val="001151C3"/>
    <w:rsid w:val="00115B01"/>
    <w:rsid w:val="0011687E"/>
    <w:rsid w:val="00116C96"/>
    <w:rsid w:val="00116DBB"/>
    <w:rsid w:val="0012004C"/>
    <w:rsid w:val="00120614"/>
    <w:rsid w:val="00120751"/>
    <w:rsid w:val="0012167B"/>
    <w:rsid w:val="00121B39"/>
    <w:rsid w:val="00121BFD"/>
    <w:rsid w:val="001232C2"/>
    <w:rsid w:val="00123539"/>
    <w:rsid w:val="00123548"/>
    <w:rsid w:val="00124466"/>
    <w:rsid w:val="00124B12"/>
    <w:rsid w:val="00125A85"/>
    <w:rsid w:val="00126124"/>
    <w:rsid w:val="00126D33"/>
    <w:rsid w:val="00127028"/>
    <w:rsid w:val="00132358"/>
    <w:rsid w:val="0013252D"/>
    <w:rsid w:val="00135D33"/>
    <w:rsid w:val="00135F2D"/>
    <w:rsid w:val="00136118"/>
    <w:rsid w:val="00137985"/>
    <w:rsid w:val="00140ED8"/>
    <w:rsid w:val="001414F2"/>
    <w:rsid w:val="00141C1F"/>
    <w:rsid w:val="001421D7"/>
    <w:rsid w:val="001425BE"/>
    <w:rsid w:val="0014342D"/>
    <w:rsid w:val="00143789"/>
    <w:rsid w:val="001447CD"/>
    <w:rsid w:val="00145704"/>
    <w:rsid w:val="00145E7F"/>
    <w:rsid w:val="00145EC8"/>
    <w:rsid w:val="001471CF"/>
    <w:rsid w:val="001475C7"/>
    <w:rsid w:val="00150EF4"/>
    <w:rsid w:val="0015184E"/>
    <w:rsid w:val="00152CB7"/>
    <w:rsid w:val="001535D3"/>
    <w:rsid w:val="00154706"/>
    <w:rsid w:val="00155082"/>
    <w:rsid w:val="00156098"/>
    <w:rsid w:val="00156174"/>
    <w:rsid w:val="00160266"/>
    <w:rsid w:val="00160AC8"/>
    <w:rsid w:val="001614CD"/>
    <w:rsid w:val="001616E7"/>
    <w:rsid w:val="001623B5"/>
    <w:rsid w:val="00162DDF"/>
    <w:rsid w:val="00163864"/>
    <w:rsid w:val="00164ECE"/>
    <w:rsid w:val="0016583E"/>
    <w:rsid w:val="00165CC4"/>
    <w:rsid w:val="001663CC"/>
    <w:rsid w:val="00166730"/>
    <w:rsid w:val="001668F0"/>
    <w:rsid w:val="00166AB6"/>
    <w:rsid w:val="00166B04"/>
    <w:rsid w:val="0017039F"/>
    <w:rsid w:val="0017052B"/>
    <w:rsid w:val="00171654"/>
    <w:rsid w:val="001717C4"/>
    <w:rsid w:val="00171A5F"/>
    <w:rsid w:val="00172A27"/>
    <w:rsid w:val="00173F08"/>
    <w:rsid w:val="001743BA"/>
    <w:rsid w:val="0017517B"/>
    <w:rsid w:val="00175D4C"/>
    <w:rsid w:val="001802B1"/>
    <w:rsid w:val="00181EF0"/>
    <w:rsid w:val="001830C7"/>
    <w:rsid w:val="00185413"/>
    <w:rsid w:val="00185689"/>
    <w:rsid w:val="00185728"/>
    <w:rsid w:val="00185EA3"/>
    <w:rsid w:val="00185FEF"/>
    <w:rsid w:val="00186858"/>
    <w:rsid w:val="00187D44"/>
    <w:rsid w:val="00190365"/>
    <w:rsid w:val="001924C3"/>
    <w:rsid w:val="001924C5"/>
    <w:rsid w:val="00192EA3"/>
    <w:rsid w:val="0019315C"/>
    <w:rsid w:val="0019321C"/>
    <w:rsid w:val="00193CD6"/>
    <w:rsid w:val="001957BA"/>
    <w:rsid w:val="00195DDC"/>
    <w:rsid w:val="00196706"/>
    <w:rsid w:val="001967FC"/>
    <w:rsid w:val="001973EE"/>
    <w:rsid w:val="0019773B"/>
    <w:rsid w:val="001A16F7"/>
    <w:rsid w:val="001A2A0B"/>
    <w:rsid w:val="001A2E23"/>
    <w:rsid w:val="001A42A6"/>
    <w:rsid w:val="001A4730"/>
    <w:rsid w:val="001A4C9B"/>
    <w:rsid w:val="001A4E44"/>
    <w:rsid w:val="001A5FC1"/>
    <w:rsid w:val="001B0030"/>
    <w:rsid w:val="001B1CA1"/>
    <w:rsid w:val="001B3380"/>
    <w:rsid w:val="001B34E5"/>
    <w:rsid w:val="001B36E9"/>
    <w:rsid w:val="001B4CC5"/>
    <w:rsid w:val="001B5A81"/>
    <w:rsid w:val="001B6673"/>
    <w:rsid w:val="001B6D71"/>
    <w:rsid w:val="001C099B"/>
    <w:rsid w:val="001C0D1C"/>
    <w:rsid w:val="001C12EE"/>
    <w:rsid w:val="001C444C"/>
    <w:rsid w:val="001C6722"/>
    <w:rsid w:val="001C6797"/>
    <w:rsid w:val="001C6964"/>
    <w:rsid w:val="001C78C9"/>
    <w:rsid w:val="001D088C"/>
    <w:rsid w:val="001D0A1C"/>
    <w:rsid w:val="001D1471"/>
    <w:rsid w:val="001D1F35"/>
    <w:rsid w:val="001D25A4"/>
    <w:rsid w:val="001D3A79"/>
    <w:rsid w:val="001D437B"/>
    <w:rsid w:val="001D4A2F"/>
    <w:rsid w:val="001D5453"/>
    <w:rsid w:val="001D5EBA"/>
    <w:rsid w:val="001D623F"/>
    <w:rsid w:val="001D79AD"/>
    <w:rsid w:val="001E0633"/>
    <w:rsid w:val="001E06BF"/>
    <w:rsid w:val="001E0EA4"/>
    <w:rsid w:val="001E16CA"/>
    <w:rsid w:val="001E1FBA"/>
    <w:rsid w:val="001E3ACD"/>
    <w:rsid w:val="001E44DB"/>
    <w:rsid w:val="001E47F4"/>
    <w:rsid w:val="001E49F9"/>
    <w:rsid w:val="001E6085"/>
    <w:rsid w:val="001E63EF"/>
    <w:rsid w:val="001E673C"/>
    <w:rsid w:val="001F144A"/>
    <w:rsid w:val="001F15D4"/>
    <w:rsid w:val="001F1766"/>
    <w:rsid w:val="001F23D5"/>
    <w:rsid w:val="001F37EB"/>
    <w:rsid w:val="001F5656"/>
    <w:rsid w:val="001F5BB1"/>
    <w:rsid w:val="001F66FC"/>
    <w:rsid w:val="001F6D9B"/>
    <w:rsid w:val="0020037E"/>
    <w:rsid w:val="002017BD"/>
    <w:rsid w:val="002022ED"/>
    <w:rsid w:val="00202936"/>
    <w:rsid w:val="00203141"/>
    <w:rsid w:val="00203648"/>
    <w:rsid w:val="0020441A"/>
    <w:rsid w:val="00204979"/>
    <w:rsid w:val="002050A5"/>
    <w:rsid w:val="00205C03"/>
    <w:rsid w:val="00205E3C"/>
    <w:rsid w:val="00205ED5"/>
    <w:rsid w:val="00206074"/>
    <w:rsid w:val="00206908"/>
    <w:rsid w:val="00211E15"/>
    <w:rsid w:val="0021311E"/>
    <w:rsid w:val="00214A80"/>
    <w:rsid w:val="002159AD"/>
    <w:rsid w:val="002170A3"/>
    <w:rsid w:val="002211DE"/>
    <w:rsid w:val="002227EE"/>
    <w:rsid w:val="00224A58"/>
    <w:rsid w:val="00227124"/>
    <w:rsid w:val="0023017D"/>
    <w:rsid w:val="00231105"/>
    <w:rsid w:val="00233B83"/>
    <w:rsid w:val="00236161"/>
    <w:rsid w:val="0023638E"/>
    <w:rsid w:val="00237746"/>
    <w:rsid w:val="002402BB"/>
    <w:rsid w:val="00240461"/>
    <w:rsid w:val="00240818"/>
    <w:rsid w:val="00241218"/>
    <w:rsid w:val="00241A29"/>
    <w:rsid w:val="00241BCD"/>
    <w:rsid w:val="00243E8E"/>
    <w:rsid w:val="00244062"/>
    <w:rsid w:val="00244F08"/>
    <w:rsid w:val="00245E81"/>
    <w:rsid w:val="00246874"/>
    <w:rsid w:val="00247FAA"/>
    <w:rsid w:val="0025193D"/>
    <w:rsid w:val="00251C3E"/>
    <w:rsid w:val="00251F43"/>
    <w:rsid w:val="00252989"/>
    <w:rsid w:val="00253626"/>
    <w:rsid w:val="002542FD"/>
    <w:rsid w:val="0025572D"/>
    <w:rsid w:val="00255EFB"/>
    <w:rsid w:val="00255F87"/>
    <w:rsid w:val="002561C8"/>
    <w:rsid w:val="0025692F"/>
    <w:rsid w:val="002569C7"/>
    <w:rsid w:val="00260E9A"/>
    <w:rsid w:val="002611B1"/>
    <w:rsid w:val="00261B90"/>
    <w:rsid w:val="002633C5"/>
    <w:rsid w:val="00265FA6"/>
    <w:rsid w:val="00265FF3"/>
    <w:rsid w:val="00267201"/>
    <w:rsid w:val="00267A24"/>
    <w:rsid w:val="002700B3"/>
    <w:rsid w:val="002707F8"/>
    <w:rsid w:val="00270AA7"/>
    <w:rsid w:val="00270FAB"/>
    <w:rsid w:val="0027157D"/>
    <w:rsid w:val="0027187D"/>
    <w:rsid w:val="0027188C"/>
    <w:rsid w:val="00271ACE"/>
    <w:rsid w:val="00271E81"/>
    <w:rsid w:val="00272107"/>
    <w:rsid w:val="002735EA"/>
    <w:rsid w:val="002747B3"/>
    <w:rsid w:val="00274F97"/>
    <w:rsid w:val="00275696"/>
    <w:rsid w:val="00281119"/>
    <w:rsid w:val="002822FA"/>
    <w:rsid w:val="002829BC"/>
    <w:rsid w:val="00285A71"/>
    <w:rsid w:val="002862CB"/>
    <w:rsid w:val="00286389"/>
    <w:rsid w:val="00286496"/>
    <w:rsid w:val="002866CF"/>
    <w:rsid w:val="002871CB"/>
    <w:rsid w:val="002874BA"/>
    <w:rsid w:val="00290507"/>
    <w:rsid w:val="0029183A"/>
    <w:rsid w:val="002927DC"/>
    <w:rsid w:val="002934E5"/>
    <w:rsid w:val="002938D5"/>
    <w:rsid w:val="00293F29"/>
    <w:rsid w:val="00294A22"/>
    <w:rsid w:val="00297F06"/>
    <w:rsid w:val="002A1E44"/>
    <w:rsid w:val="002A2CBD"/>
    <w:rsid w:val="002A2CFC"/>
    <w:rsid w:val="002A3671"/>
    <w:rsid w:val="002A3C88"/>
    <w:rsid w:val="002A4F36"/>
    <w:rsid w:val="002A51FF"/>
    <w:rsid w:val="002A5BC8"/>
    <w:rsid w:val="002B06B5"/>
    <w:rsid w:val="002B07DD"/>
    <w:rsid w:val="002B0AA0"/>
    <w:rsid w:val="002B0DE5"/>
    <w:rsid w:val="002B104F"/>
    <w:rsid w:val="002B1D4F"/>
    <w:rsid w:val="002B1E3A"/>
    <w:rsid w:val="002B23C4"/>
    <w:rsid w:val="002B23F2"/>
    <w:rsid w:val="002B27F3"/>
    <w:rsid w:val="002B3FF7"/>
    <w:rsid w:val="002B6337"/>
    <w:rsid w:val="002B6E07"/>
    <w:rsid w:val="002B6FE7"/>
    <w:rsid w:val="002B7EF8"/>
    <w:rsid w:val="002C0279"/>
    <w:rsid w:val="002C0BCB"/>
    <w:rsid w:val="002C24A1"/>
    <w:rsid w:val="002C275E"/>
    <w:rsid w:val="002C2C12"/>
    <w:rsid w:val="002C2F01"/>
    <w:rsid w:val="002C32A0"/>
    <w:rsid w:val="002C3347"/>
    <w:rsid w:val="002C36B6"/>
    <w:rsid w:val="002C3DF9"/>
    <w:rsid w:val="002C4841"/>
    <w:rsid w:val="002C5312"/>
    <w:rsid w:val="002C6659"/>
    <w:rsid w:val="002D0599"/>
    <w:rsid w:val="002D05C2"/>
    <w:rsid w:val="002D4709"/>
    <w:rsid w:val="002D48E2"/>
    <w:rsid w:val="002D50D9"/>
    <w:rsid w:val="002D5AA9"/>
    <w:rsid w:val="002D6922"/>
    <w:rsid w:val="002D7BF6"/>
    <w:rsid w:val="002E0729"/>
    <w:rsid w:val="002E11F0"/>
    <w:rsid w:val="002E1344"/>
    <w:rsid w:val="002E284F"/>
    <w:rsid w:val="002E3520"/>
    <w:rsid w:val="002E4164"/>
    <w:rsid w:val="002E4783"/>
    <w:rsid w:val="002E4DE0"/>
    <w:rsid w:val="002E60F7"/>
    <w:rsid w:val="002E7124"/>
    <w:rsid w:val="002E75CD"/>
    <w:rsid w:val="002F0055"/>
    <w:rsid w:val="002F0425"/>
    <w:rsid w:val="002F153C"/>
    <w:rsid w:val="002F1EAC"/>
    <w:rsid w:val="002F4357"/>
    <w:rsid w:val="002F471C"/>
    <w:rsid w:val="002F52BF"/>
    <w:rsid w:val="002F7111"/>
    <w:rsid w:val="00300026"/>
    <w:rsid w:val="003021DF"/>
    <w:rsid w:val="00302212"/>
    <w:rsid w:val="00303301"/>
    <w:rsid w:val="00304D56"/>
    <w:rsid w:val="00305EDD"/>
    <w:rsid w:val="0030691F"/>
    <w:rsid w:val="00307011"/>
    <w:rsid w:val="00307054"/>
    <w:rsid w:val="00307287"/>
    <w:rsid w:val="003114DD"/>
    <w:rsid w:val="00312A69"/>
    <w:rsid w:val="00312EE0"/>
    <w:rsid w:val="00313A1C"/>
    <w:rsid w:val="00314850"/>
    <w:rsid w:val="00314F39"/>
    <w:rsid w:val="00316A75"/>
    <w:rsid w:val="00317BC6"/>
    <w:rsid w:val="00317CF6"/>
    <w:rsid w:val="00320BC1"/>
    <w:rsid w:val="00321425"/>
    <w:rsid w:val="00322063"/>
    <w:rsid w:val="003235F9"/>
    <w:rsid w:val="00324602"/>
    <w:rsid w:val="0032488F"/>
    <w:rsid w:val="00324A55"/>
    <w:rsid w:val="0032572E"/>
    <w:rsid w:val="00325B46"/>
    <w:rsid w:val="00334483"/>
    <w:rsid w:val="00334554"/>
    <w:rsid w:val="003356C1"/>
    <w:rsid w:val="00335811"/>
    <w:rsid w:val="00337472"/>
    <w:rsid w:val="00340BED"/>
    <w:rsid w:val="00341542"/>
    <w:rsid w:val="00342904"/>
    <w:rsid w:val="003437F0"/>
    <w:rsid w:val="0034430C"/>
    <w:rsid w:val="00344796"/>
    <w:rsid w:val="00344EC8"/>
    <w:rsid w:val="00345B90"/>
    <w:rsid w:val="00346281"/>
    <w:rsid w:val="003475AB"/>
    <w:rsid w:val="00350E0F"/>
    <w:rsid w:val="00350F9E"/>
    <w:rsid w:val="0035154E"/>
    <w:rsid w:val="00352520"/>
    <w:rsid w:val="0035267E"/>
    <w:rsid w:val="0035321A"/>
    <w:rsid w:val="00354944"/>
    <w:rsid w:val="00354C06"/>
    <w:rsid w:val="0035631B"/>
    <w:rsid w:val="0035696B"/>
    <w:rsid w:val="00361C0C"/>
    <w:rsid w:val="003621FE"/>
    <w:rsid w:val="0036275D"/>
    <w:rsid w:val="00363314"/>
    <w:rsid w:val="00363DB4"/>
    <w:rsid w:val="003641A1"/>
    <w:rsid w:val="0036541C"/>
    <w:rsid w:val="00365D1A"/>
    <w:rsid w:val="003665C6"/>
    <w:rsid w:val="00367D20"/>
    <w:rsid w:val="0037140B"/>
    <w:rsid w:val="003733BB"/>
    <w:rsid w:val="00374F6B"/>
    <w:rsid w:val="0037516B"/>
    <w:rsid w:val="0037624D"/>
    <w:rsid w:val="00377EDA"/>
    <w:rsid w:val="00377F3B"/>
    <w:rsid w:val="00381B20"/>
    <w:rsid w:val="00381F8F"/>
    <w:rsid w:val="00383048"/>
    <w:rsid w:val="00383F0A"/>
    <w:rsid w:val="00386532"/>
    <w:rsid w:val="003869C8"/>
    <w:rsid w:val="00386C82"/>
    <w:rsid w:val="00387916"/>
    <w:rsid w:val="00390C0D"/>
    <w:rsid w:val="003911D2"/>
    <w:rsid w:val="00392564"/>
    <w:rsid w:val="003925BA"/>
    <w:rsid w:val="0039264F"/>
    <w:rsid w:val="00394229"/>
    <w:rsid w:val="00394424"/>
    <w:rsid w:val="0039482C"/>
    <w:rsid w:val="00395487"/>
    <w:rsid w:val="00395743"/>
    <w:rsid w:val="003A1BA4"/>
    <w:rsid w:val="003A1BBA"/>
    <w:rsid w:val="003A2E67"/>
    <w:rsid w:val="003A3421"/>
    <w:rsid w:val="003A4E66"/>
    <w:rsid w:val="003A5150"/>
    <w:rsid w:val="003A54D5"/>
    <w:rsid w:val="003A74BA"/>
    <w:rsid w:val="003B04EF"/>
    <w:rsid w:val="003B174A"/>
    <w:rsid w:val="003B285F"/>
    <w:rsid w:val="003B2E15"/>
    <w:rsid w:val="003B3567"/>
    <w:rsid w:val="003B6265"/>
    <w:rsid w:val="003B713A"/>
    <w:rsid w:val="003C0593"/>
    <w:rsid w:val="003C0655"/>
    <w:rsid w:val="003C0DD5"/>
    <w:rsid w:val="003C174D"/>
    <w:rsid w:val="003C2839"/>
    <w:rsid w:val="003C30FF"/>
    <w:rsid w:val="003C40DD"/>
    <w:rsid w:val="003C5749"/>
    <w:rsid w:val="003C5889"/>
    <w:rsid w:val="003C69F3"/>
    <w:rsid w:val="003C6B5D"/>
    <w:rsid w:val="003C6C23"/>
    <w:rsid w:val="003C6F81"/>
    <w:rsid w:val="003C7001"/>
    <w:rsid w:val="003C7383"/>
    <w:rsid w:val="003C743E"/>
    <w:rsid w:val="003D0389"/>
    <w:rsid w:val="003D1699"/>
    <w:rsid w:val="003D34C2"/>
    <w:rsid w:val="003D5362"/>
    <w:rsid w:val="003D6657"/>
    <w:rsid w:val="003D67EA"/>
    <w:rsid w:val="003D707B"/>
    <w:rsid w:val="003E16AA"/>
    <w:rsid w:val="003E2C00"/>
    <w:rsid w:val="003E2DDF"/>
    <w:rsid w:val="003E45AC"/>
    <w:rsid w:val="003E4A33"/>
    <w:rsid w:val="003E5187"/>
    <w:rsid w:val="003E60CE"/>
    <w:rsid w:val="003E69F1"/>
    <w:rsid w:val="003E7634"/>
    <w:rsid w:val="003E7C9A"/>
    <w:rsid w:val="003F0C8F"/>
    <w:rsid w:val="003F1AD3"/>
    <w:rsid w:val="003F30A8"/>
    <w:rsid w:val="003F4459"/>
    <w:rsid w:val="003F5ADF"/>
    <w:rsid w:val="003F7BBC"/>
    <w:rsid w:val="00401773"/>
    <w:rsid w:val="00402F35"/>
    <w:rsid w:val="004038FB"/>
    <w:rsid w:val="00403C0B"/>
    <w:rsid w:val="00406453"/>
    <w:rsid w:val="00406A17"/>
    <w:rsid w:val="00406E64"/>
    <w:rsid w:val="00407543"/>
    <w:rsid w:val="004076B7"/>
    <w:rsid w:val="00411213"/>
    <w:rsid w:val="0041123F"/>
    <w:rsid w:val="00412838"/>
    <w:rsid w:val="00412E72"/>
    <w:rsid w:val="004131A9"/>
    <w:rsid w:val="00413BC7"/>
    <w:rsid w:val="00414CB1"/>
    <w:rsid w:val="004155E4"/>
    <w:rsid w:val="004157FC"/>
    <w:rsid w:val="0041581D"/>
    <w:rsid w:val="00415C10"/>
    <w:rsid w:val="00416743"/>
    <w:rsid w:val="00416A70"/>
    <w:rsid w:val="00416BAF"/>
    <w:rsid w:val="004171D3"/>
    <w:rsid w:val="004177AF"/>
    <w:rsid w:val="00417DCF"/>
    <w:rsid w:val="004210EF"/>
    <w:rsid w:val="004215A5"/>
    <w:rsid w:val="004219B6"/>
    <w:rsid w:val="0042240C"/>
    <w:rsid w:val="0042494E"/>
    <w:rsid w:val="00427789"/>
    <w:rsid w:val="0042797C"/>
    <w:rsid w:val="00427F81"/>
    <w:rsid w:val="00430F12"/>
    <w:rsid w:val="00431267"/>
    <w:rsid w:val="0043204B"/>
    <w:rsid w:val="00432ADE"/>
    <w:rsid w:val="00432F94"/>
    <w:rsid w:val="0043303C"/>
    <w:rsid w:val="0043338B"/>
    <w:rsid w:val="00433FE8"/>
    <w:rsid w:val="00434338"/>
    <w:rsid w:val="0043499B"/>
    <w:rsid w:val="00435A0C"/>
    <w:rsid w:val="00435A4A"/>
    <w:rsid w:val="00436DCD"/>
    <w:rsid w:val="0043742F"/>
    <w:rsid w:val="00437EF9"/>
    <w:rsid w:val="00440120"/>
    <w:rsid w:val="0044058C"/>
    <w:rsid w:val="0044085E"/>
    <w:rsid w:val="00440A67"/>
    <w:rsid w:val="00441FB1"/>
    <w:rsid w:val="004423C5"/>
    <w:rsid w:val="00442DF1"/>
    <w:rsid w:val="00442F67"/>
    <w:rsid w:val="00444098"/>
    <w:rsid w:val="00444349"/>
    <w:rsid w:val="004452E7"/>
    <w:rsid w:val="004458AF"/>
    <w:rsid w:val="00445C42"/>
    <w:rsid w:val="00445EB9"/>
    <w:rsid w:val="00446F87"/>
    <w:rsid w:val="00447451"/>
    <w:rsid w:val="00447603"/>
    <w:rsid w:val="0045226D"/>
    <w:rsid w:val="00452467"/>
    <w:rsid w:val="004528C2"/>
    <w:rsid w:val="00452D15"/>
    <w:rsid w:val="00453195"/>
    <w:rsid w:val="00453A55"/>
    <w:rsid w:val="00454774"/>
    <w:rsid w:val="00454A8B"/>
    <w:rsid w:val="00456317"/>
    <w:rsid w:val="00456B1D"/>
    <w:rsid w:val="00456F3C"/>
    <w:rsid w:val="00457744"/>
    <w:rsid w:val="00457987"/>
    <w:rsid w:val="0046049E"/>
    <w:rsid w:val="004613AB"/>
    <w:rsid w:val="00462903"/>
    <w:rsid w:val="004656CC"/>
    <w:rsid w:val="004658D1"/>
    <w:rsid w:val="004674B7"/>
    <w:rsid w:val="0047243F"/>
    <w:rsid w:val="00472A78"/>
    <w:rsid w:val="00473585"/>
    <w:rsid w:val="0047359D"/>
    <w:rsid w:val="004736F7"/>
    <w:rsid w:val="00473D5D"/>
    <w:rsid w:val="00473D61"/>
    <w:rsid w:val="004740E4"/>
    <w:rsid w:val="00474BF9"/>
    <w:rsid w:val="0047530A"/>
    <w:rsid w:val="00475483"/>
    <w:rsid w:val="00476CCA"/>
    <w:rsid w:val="00480F76"/>
    <w:rsid w:val="00482731"/>
    <w:rsid w:val="0048364F"/>
    <w:rsid w:val="00484245"/>
    <w:rsid w:val="004853E3"/>
    <w:rsid w:val="00485A63"/>
    <w:rsid w:val="004869A4"/>
    <w:rsid w:val="00486A9D"/>
    <w:rsid w:val="0049285F"/>
    <w:rsid w:val="004935F3"/>
    <w:rsid w:val="00494A7B"/>
    <w:rsid w:val="0049535C"/>
    <w:rsid w:val="004967C1"/>
    <w:rsid w:val="0049686E"/>
    <w:rsid w:val="00496B78"/>
    <w:rsid w:val="00496BC7"/>
    <w:rsid w:val="004A0887"/>
    <w:rsid w:val="004A22F0"/>
    <w:rsid w:val="004A428A"/>
    <w:rsid w:val="004A457F"/>
    <w:rsid w:val="004A4695"/>
    <w:rsid w:val="004A489A"/>
    <w:rsid w:val="004A7BBE"/>
    <w:rsid w:val="004B1428"/>
    <w:rsid w:val="004B1708"/>
    <w:rsid w:val="004B199F"/>
    <w:rsid w:val="004B1E4C"/>
    <w:rsid w:val="004B2C94"/>
    <w:rsid w:val="004B3EAD"/>
    <w:rsid w:val="004B468B"/>
    <w:rsid w:val="004B55E2"/>
    <w:rsid w:val="004B583C"/>
    <w:rsid w:val="004B6588"/>
    <w:rsid w:val="004B6A14"/>
    <w:rsid w:val="004B6A80"/>
    <w:rsid w:val="004B6AF5"/>
    <w:rsid w:val="004B7248"/>
    <w:rsid w:val="004B79CA"/>
    <w:rsid w:val="004C04C1"/>
    <w:rsid w:val="004C0A31"/>
    <w:rsid w:val="004C0FDD"/>
    <w:rsid w:val="004C1D08"/>
    <w:rsid w:val="004C2CB2"/>
    <w:rsid w:val="004C5FAD"/>
    <w:rsid w:val="004C7970"/>
    <w:rsid w:val="004D0332"/>
    <w:rsid w:val="004D212A"/>
    <w:rsid w:val="004D2F35"/>
    <w:rsid w:val="004D40B9"/>
    <w:rsid w:val="004D5839"/>
    <w:rsid w:val="004D5B58"/>
    <w:rsid w:val="004D5C4E"/>
    <w:rsid w:val="004D6385"/>
    <w:rsid w:val="004D7161"/>
    <w:rsid w:val="004D75F2"/>
    <w:rsid w:val="004D7870"/>
    <w:rsid w:val="004E0BA7"/>
    <w:rsid w:val="004E2089"/>
    <w:rsid w:val="004E25AA"/>
    <w:rsid w:val="004E3AE9"/>
    <w:rsid w:val="004E43B5"/>
    <w:rsid w:val="004F2305"/>
    <w:rsid w:val="004F23D7"/>
    <w:rsid w:val="004F2C24"/>
    <w:rsid w:val="004F422D"/>
    <w:rsid w:val="004F4C50"/>
    <w:rsid w:val="004F51F3"/>
    <w:rsid w:val="004F55F5"/>
    <w:rsid w:val="004F6622"/>
    <w:rsid w:val="00503CFF"/>
    <w:rsid w:val="005045BB"/>
    <w:rsid w:val="00507735"/>
    <w:rsid w:val="0051149A"/>
    <w:rsid w:val="0051383C"/>
    <w:rsid w:val="005170DD"/>
    <w:rsid w:val="00520D3B"/>
    <w:rsid w:val="005211C9"/>
    <w:rsid w:val="0052138A"/>
    <w:rsid w:val="0052308C"/>
    <w:rsid w:val="005244AE"/>
    <w:rsid w:val="005251C9"/>
    <w:rsid w:val="00525A8D"/>
    <w:rsid w:val="00525F78"/>
    <w:rsid w:val="00530648"/>
    <w:rsid w:val="005313B3"/>
    <w:rsid w:val="00533B68"/>
    <w:rsid w:val="0053541A"/>
    <w:rsid w:val="00536800"/>
    <w:rsid w:val="00537955"/>
    <w:rsid w:val="005406A2"/>
    <w:rsid w:val="005409D4"/>
    <w:rsid w:val="00541DCC"/>
    <w:rsid w:val="00542240"/>
    <w:rsid w:val="005429F7"/>
    <w:rsid w:val="00543468"/>
    <w:rsid w:val="005458BC"/>
    <w:rsid w:val="00545AC9"/>
    <w:rsid w:val="00545F8F"/>
    <w:rsid w:val="0054683E"/>
    <w:rsid w:val="005515AC"/>
    <w:rsid w:val="00552369"/>
    <w:rsid w:val="00553177"/>
    <w:rsid w:val="005536C6"/>
    <w:rsid w:val="00553F1C"/>
    <w:rsid w:val="00555648"/>
    <w:rsid w:val="00557FBD"/>
    <w:rsid w:val="00564051"/>
    <w:rsid w:val="00564958"/>
    <w:rsid w:val="00564DBE"/>
    <w:rsid w:val="0056554F"/>
    <w:rsid w:val="00566888"/>
    <w:rsid w:val="00567210"/>
    <w:rsid w:val="00567EBA"/>
    <w:rsid w:val="00567FB8"/>
    <w:rsid w:val="00570C1A"/>
    <w:rsid w:val="00571872"/>
    <w:rsid w:val="00571F4B"/>
    <w:rsid w:val="00572F0C"/>
    <w:rsid w:val="0057359E"/>
    <w:rsid w:val="00573658"/>
    <w:rsid w:val="00573C36"/>
    <w:rsid w:val="00573FC5"/>
    <w:rsid w:val="0057509E"/>
    <w:rsid w:val="0057713D"/>
    <w:rsid w:val="00580EC2"/>
    <w:rsid w:val="005812BD"/>
    <w:rsid w:val="005814C2"/>
    <w:rsid w:val="00583327"/>
    <w:rsid w:val="00583850"/>
    <w:rsid w:val="00583C24"/>
    <w:rsid w:val="005847EB"/>
    <w:rsid w:val="0058484E"/>
    <w:rsid w:val="00585044"/>
    <w:rsid w:val="005851A7"/>
    <w:rsid w:val="00585803"/>
    <w:rsid w:val="005859DB"/>
    <w:rsid w:val="0058614D"/>
    <w:rsid w:val="00586CA6"/>
    <w:rsid w:val="00586CED"/>
    <w:rsid w:val="00586EEA"/>
    <w:rsid w:val="00590981"/>
    <w:rsid w:val="005911F4"/>
    <w:rsid w:val="00591525"/>
    <w:rsid w:val="00591BC8"/>
    <w:rsid w:val="00593126"/>
    <w:rsid w:val="00593ABE"/>
    <w:rsid w:val="00593AED"/>
    <w:rsid w:val="005943D9"/>
    <w:rsid w:val="0059575C"/>
    <w:rsid w:val="00596B28"/>
    <w:rsid w:val="005972A3"/>
    <w:rsid w:val="00597DA2"/>
    <w:rsid w:val="005A37FE"/>
    <w:rsid w:val="005A3D0F"/>
    <w:rsid w:val="005A479B"/>
    <w:rsid w:val="005A4D0F"/>
    <w:rsid w:val="005A51AE"/>
    <w:rsid w:val="005A60F6"/>
    <w:rsid w:val="005B1061"/>
    <w:rsid w:val="005B1C2B"/>
    <w:rsid w:val="005B2381"/>
    <w:rsid w:val="005B2E6C"/>
    <w:rsid w:val="005B36AE"/>
    <w:rsid w:val="005B3C8A"/>
    <w:rsid w:val="005B3D89"/>
    <w:rsid w:val="005B6D5E"/>
    <w:rsid w:val="005B7BE6"/>
    <w:rsid w:val="005B7ED2"/>
    <w:rsid w:val="005B7FCF"/>
    <w:rsid w:val="005C0160"/>
    <w:rsid w:val="005C10B3"/>
    <w:rsid w:val="005C1A61"/>
    <w:rsid w:val="005C211A"/>
    <w:rsid w:val="005C4BF9"/>
    <w:rsid w:val="005C509A"/>
    <w:rsid w:val="005C57CA"/>
    <w:rsid w:val="005C64E7"/>
    <w:rsid w:val="005C6913"/>
    <w:rsid w:val="005C6E85"/>
    <w:rsid w:val="005C729A"/>
    <w:rsid w:val="005D2082"/>
    <w:rsid w:val="005D5B48"/>
    <w:rsid w:val="005E0CFC"/>
    <w:rsid w:val="005E18E9"/>
    <w:rsid w:val="005E21B2"/>
    <w:rsid w:val="005E30F8"/>
    <w:rsid w:val="005E3390"/>
    <w:rsid w:val="005E35BD"/>
    <w:rsid w:val="005E4EDB"/>
    <w:rsid w:val="005F00AB"/>
    <w:rsid w:val="005F00CB"/>
    <w:rsid w:val="005F0705"/>
    <w:rsid w:val="005F1E47"/>
    <w:rsid w:val="005F23CF"/>
    <w:rsid w:val="005F559A"/>
    <w:rsid w:val="005F63E5"/>
    <w:rsid w:val="00600021"/>
    <w:rsid w:val="006017E1"/>
    <w:rsid w:val="00602635"/>
    <w:rsid w:val="00602DE2"/>
    <w:rsid w:val="00603EBA"/>
    <w:rsid w:val="00605F74"/>
    <w:rsid w:val="006100AC"/>
    <w:rsid w:val="00613F4C"/>
    <w:rsid w:val="0061469E"/>
    <w:rsid w:val="00614DD2"/>
    <w:rsid w:val="0061524E"/>
    <w:rsid w:val="0061567A"/>
    <w:rsid w:val="00615A46"/>
    <w:rsid w:val="0061629E"/>
    <w:rsid w:val="00616EBD"/>
    <w:rsid w:val="0061721E"/>
    <w:rsid w:val="006175E7"/>
    <w:rsid w:val="00617A48"/>
    <w:rsid w:val="00617D7B"/>
    <w:rsid w:val="00617FC2"/>
    <w:rsid w:val="00620153"/>
    <w:rsid w:val="00620654"/>
    <w:rsid w:val="00620ADB"/>
    <w:rsid w:val="00621366"/>
    <w:rsid w:val="00621D89"/>
    <w:rsid w:val="00623100"/>
    <w:rsid w:val="00623721"/>
    <w:rsid w:val="00624897"/>
    <w:rsid w:val="0062551E"/>
    <w:rsid w:val="006256DF"/>
    <w:rsid w:val="0062591A"/>
    <w:rsid w:val="0062645B"/>
    <w:rsid w:val="00626686"/>
    <w:rsid w:val="00627BED"/>
    <w:rsid w:val="00630C61"/>
    <w:rsid w:val="00632253"/>
    <w:rsid w:val="00633816"/>
    <w:rsid w:val="00633E55"/>
    <w:rsid w:val="006352B7"/>
    <w:rsid w:val="00635567"/>
    <w:rsid w:val="00635F42"/>
    <w:rsid w:val="00636433"/>
    <w:rsid w:val="00637222"/>
    <w:rsid w:val="00637538"/>
    <w:rsid w:val="00640189"/>
    <w:rsid w:val="00640360"/>
    <w:rsid w:val="0064145A"/>
    <w:rsid w:val="0064466E"/>
    <w:rsid w:val="00645207"/>
    <w:rsid w:val="00645540"/>
    <w:rsid w:val="00647700"/>
    <w:rsid w:val="0064776A"/>
    <w:rsid w:val="006538E3"/>
    <w:rsid w:val="006540FE"/>
    <w:rsid w:val="006547C2"/>
    <w:rsid w:val="00654820"/>
    <w:rsid w:val="0065539E"/>
    <w:rsid w:val="00660A6B"/>
    <w:rsid w:val="0066128C"/>
    <w:rsid w:val="00661E49"/>
    <w:rsid w:val="00662ACD"/>
    <w:rsid w:val="00662F35"/>
    <w:rsid w:val="00663D68"/>
    <w:rsid w:val="006657B9"/>
    <w:rsid w:val="00665C79"/>
    <w:rsid w:val="00665DE9"/>
    <w:rsid w:val="00665F6B"/>
    <w:rsid w:val="006663C5"/>
    <w:rsid w:val="006702EF"/>
    <w:rsid w:val="00671581"/>
    <w:rsid w:val="00672D86"/>
    <w:rsid w:val="006736AB"/>
    <w:rsid w:val="00674FFB"/>
    <w:rsid w:val="006751DE"/>
    <w:rsid w:val="006775D5"/>
    <w:rsid w:val="00680977"/>
    <w:rsid w:val="00681CC2"/>
    <w:rsid w:val="006831F9"/>
    <w:rsid w:val="006849FE"/>
    <w:rsid w:val="00684E21"/>
    <w:rsid w:val="006851CD"/>
    <w:rsid w:val="00686508"/>
    <w:rsid w:val="00686E58"/>
    <w:rsid w:val="006909A9"/>
    <w:rsid w:val="0069122E"/>
    <w:rsid w:val="00691310"/>
    <w:rsid w:val="0069227F"/>
    <w:rsid w:val="00693A32"/>
    <w:rsid w:val="00693D9F"/>
    <w:rsid w:val="00694F6B"/>
    <w:rsid w:val="00695F15"/>
    <w:rsid w:val="006A31A5"/>
    <w:rsid w:val="006A3889"/>
    <w:rsid w:val="006A47C8"/>
    <w:rsid w:val="006A4A19"/>
    <w:rsid w:val="006A56A5"/>
    <w:rsid w:val="006A6A11"/>
    <w:rsid w:val="006A7323"/>
    <w:rsid w:val="006B07C8"/>
    <w:rsid w:val="006B0987"/>
    <w:rsid w:val="006B1758"/>
    <w:rsid w:val="006B4075"/>
    <w:rsid w:val="006B4481"/>
    <w:rsid w:val="006B4796"/>
    <w:rsid w:val="006B6F6F"/>
    <w:rsid w:val="006B7B4B"/>
    <w:rsid w:val="006C0191"/>
    <w:rsid w:val="006C0D83"/>
    <w:rsid w:val="006C1BB6"/>
    <w:rsid w:val="006C1CC0"/>
    <w:rsid w:val="006C1FEA"/>
    <w:rsid w:val="006C2836"/>
    <w:rsid w:val="006C3576"/>
    <w:rsid w:val="006C3CED"/>
    <w:rsid w:val="006C4D7F"/>
    <w:rsid w:val="006C5ABC"/>
    <w:rsid w:val="006C5CD1"/>
    <w:rsid w:val="006C5D28"/>
    <w:rsid w:val="006C655F"/>
    <w:rsid w:val="006C727B"/>
    <w:rsid w:val="006C77EF"/>
    <w:rsid w:val="006D0620"/>
    <w:rsid w:val="006D0817"/>
    <w:rsid w:val="006D156D"/>
    <w:rsid w:val="006D34EC"/>
    <w:rsid w:val="006D4687"/>
    <w:rsid w:val="006D4857"/>
    <w:rsid w:val="006D55C6"/>
    <w:rsid w:val="006D610A"/>
    <w:rsid w:val="006D634E"/>
    <w:rsid w:val="006D708B"/>
    <w:rsid w:val="006E031C"/>
    <w:rsid w:val="006E12D4"/>
    <w:rsid w:val="006E2630"/>
    <w:rsid w:val="006E2B14"/>
    <w:rsid w:val="006E2CF5"/>
    <w:rsid w:val="006E36DF"/>
    <w:rsid w:val="006E3720"/>
    <w:rsid w:val="006E436D"/>
    <w:rsid w:val="006E4CA6"/>
    <w:rsid w:val="006E5026"/>
    <w:rsid w:val="006E6A62"/>
    <w:rsid w:val="006E7222"/>
    <w:rsid w:val="006E7A17"/>
    <w:rsid w:val="006F008F"/>
    <w:rsid w:val="006F0C2C"/>
    <w:rsid w:val="006F1CD3"/>
    <w:rsid w:val="006F2126"/>
    <w:rsid w:val="006F3122"/>
    <w:rsid w:val="006F335C"/>
    <w:rsid w:val="006F4230"/>
    <w:rsid w:val="006F46B8"/>
    <w:rsid w:val="006F5A49"/>
    <w:rsid w:val="006F628A"/>
    <w:rsid w:val="006F644D"/>
    <w:rsid w:val="006F743C"/>
    <w:rsid w:val="006F75FA"/>
    <w:rsid w:val="00701654"/>
    <w:rsid w:val="007017D0"/>
    <w:rsid w:val="00702842"/>
    <w:rsid w:val="007030F4"/>
    <w:rsid w:val="007031C1"/>
    <w:rsid w:val="00703741"/>
    <w:rsid w:val="007060B6"/>
    <w:rsid w:val="007070C8"/>
    <w:rsid w:val="007076DD"/>
    <w:rsid w:val="00710F7F"/>
    <w:rsid w:val="00712471"/>
    <w:rsid w:val="00713394"/>
    <w:rsid w:val="00714C42"/>
    <w:rsid w:val="00715DFA"/>
    <w:rsid w:val="00716294"/>
    <w:rsid w:val="0071688E"/>
    <w:rsid w:val="007172CD"/>
    <w:rsid w:val="007179C0"/>
    <w:rsid w:val="00717AB2"/>
    <w:rsid w:val="00721612"/>
    <w:rsid w:val="007218E9"/>
    <w:rsid w:val="00722378"/>
    <w:rsid w:val="00723F77"/>
    <w:rsid w:val="0072546E"/>
    <w:rsid w:val="00725DA6"/>
    <w:rsid w:val="007260C9"/>
    <w:rsid w:val="007273D3"/>
    <w:rsid w:val="0072776E"/>
    <w:rsid w:val="007318FA"/>
    <w:rsid w:val="00732845"/>
    <w:rsid w:val="00732C89"/>
    <w:rsid w:val="00732D55"/>
    <w:rsid w:val="007334AD"/>
    <w:rsid w:val="00733A3B"/>
    <w:rsid w:val="00733AE8"/>
    <w:rsid w:val="00733F26"/>
    <w:rsid w:val="007346DF"/>
    <w:rsid w:val="007367EB"/>
    <w:rsid w:val="00740FFB"/>
    <w:rsid w:val="00742BEA"/>
    <w:rsid w:val="00744608"/>
    <w:rsid w:val="00744ACE"/>
    <w:rsid w:val="00745F47"/>
    <w:rsid w:val="007462C4"/>
    <w:rsid w:val="007467EA"/>
    <w:rsid w:val="00747244"/>
    <w:rsid w:val="00750255"/>
    <w:rsid w:val="007510F5"/>
    <w:rsid w:val="00751C8E"/>
    <w:rsid w:val="007523B1"/>
    <w:rsid w:val="007556D2"/>
    <w:rsid w:val="00756CE4"/>
    <w:rsid w:val="007576DA"/>
    <w:rsid w:val="00757885"/>
    <w:rsid w:val="00760D07"/>
    <w:rsid w:val="00760D42"/>
    <w:rsid w:val="00761081"/>
    <w:rsid w:val="007622E4"/>
    <w:rsid w:val="007624B9"/>
    <w:rsid w:val="00762743"/>
    <w:rsid w:val="007628E7"/>
    <w:rsid w:val="00762924"/>
    <w:rsid w:val="00763E03"/>
    <w:rsid w:val="00764E69"/>
    <w:rsid w:val="00765165"/>
    <w:rsid w:val="00766168"/>
    <w:rsid w:val="0076714F"/>
    <w:rsid w:val="00767767"/>
    <w:rsid w:val="00770AAB"/>
    <w:rsid w:val="007729B6"/>
    <w:rsid w:val="00773BBC"/>
    <w:rsid w:val="00773E37"/>
    <w:rsid w:val="00773F74"/>
    <w:rsid w:val="00774128"/>
    <w:rsid w:val="00774265"/>
    <w:rsid w:val="0077452E"/>
    <w:rsid w:val="0077500E"/>
    <w:rsid w:val="00775382"/>
    <w:rsid w:val="00775D27"/>
    <w:rsid w:val="0077710B"/>
    <w:rsid w:val="00777DC5"/>
    <w:rsid w:val="00777E14"/>
    <w:rsid w:val="007814D2"/>
    <w:rsid w:val="00781E0C"/>
    <w:rsid w:val="0078347F"/>
    <w:rsid w:val="00783BDE"/>
    <w:rsid w:val="007841CC"/>
    <w:rsid w:val="00785A30"/>
    <w:rsid w:val="007866F9"/>
    <w:rsid w:val="00786943"/>
    <w:rsid w:val="007869AB"/>
    <w:rsid w:val="007869F4"/>
    <w:rsid w:val="007908C1"/>
    <w:rsid w:val="007912DE"/>
    <w:rsid w:val="007919E2"/>
    <w:rsid w:val="0079470C"/>
    <w:rsid w:val="00796013"/>
    <w:rsid w:val="007963E5"/>
    <w:rsid w:val="007966CF"/>
    <w:rsid w:val="00796A77"/>
    <w:rsid w:val="00797383"/>
    <w:rsid w:val="007976D1"/>
    <w:rsid w:val="00797AB3"/>
    <w:rsid w:val="007A12B3"/>
    <w:rsid w:val="007A1C67"/>
    <w:rsid w:val="007A29D6"/>
    <w:rsid w:val="007A2BC4"/>
    <w:rsid w:val="007A48DD"/>
    <w:rsid w:val="007A4E6A"/>
    <w:rsid w:val="007A6736"/>
    <w:rsid w:val="007A7ED8"/>
    <w:rsid w:val="007B071B"/>
    <w:rsid w:val="007B2B8D"/>
    <w:rsid w:val="007B31EF"/>
    <w:rsid w:val="007B3355"/>
    <w:rsid w:val="007B3CCD"/>
    <w:rsid w:val="007B4540"/>
    <w:rsid w:val="007B47D4"/>
    <w:rsid w:val="007B5151"/>
    <w:rsid w:val="007B5473"/>
    <w:rsid w:val="007B5489"/>
    <w:rsid w:val="007B55CA"/>
    <w:rsid w:val="007B5895"/>
    <w:rsid w:val="007B6092"/>
    <w:rsid w:val="007B62B4"/>
    <w:rsid w:val="007B6BA3"/>
    <w:rsid w:val="007C0637"/>
    <w:rsid w:val="007C0C5B"/>
    <w:rsid w:val="007C173D"/>
    <w:rsid w:val="007C2D77"/>
    <w:rsid w:val="007C2EF4"/>
    <w:rsid w:val="007C3159"/>
    <w:rsid w:val="007C33D7"/>
    <w:rsid w:val="007C38C1"/>
    <w:rsid w:val="007C400B"/>
    <w:rsid w:val="007C4286"/>
    <w:rsid w:val="007C5D9E"/>
    <w:rsid w:val="007C7F76"/>
    <w:rsid w:val="007D00AD"/>
    <w:rsid w:val="007D0194"/>
    <w:rsid w:val="007D0B31"/>
    <w:rsid w:val="007D1A4E"/>
    <w:rsid w:val="007D27EE"/>
    <w:rsid w:val="007D2959"/>
    <w:rsid w:val="007D2B17"/>
    <w:rsid w:val="007D4C8A"/>
    <w:rsid w:val="007D5380"/>
    <w:rsid w:val="007D6368"/>
    <w:rsid w:val="007D6727"/>
    <w:rsid w:val="007D67E1"/>
    <w:rsid w:val="007D760D"/>
    <w:rsid w:val="007D7BFA"/>
    <w:rsid w:val="007D7C6C"/>
    <w:rsid w:val="007E02B1"/>
    <w:rsid w:val="007E051B"/>
    <w:rsid w:val="007E142E"/>
    <w:rsid w:val="007E4ED0"/>
    <w:rsid w:val="007E5B36"/>
    <w:rsid w:val="007E5EF7"/>
    <w:rsid w:val="007E637F"/>
    <w:rsid w:val="007E6CAD"/>
    <w:rsid w:val="007E7070"/>
    <w:rsid w:val="007E762B"/>
    <w:rsid w:val="007F02D3"/>
    <w:rsid w:val="007F067B"/>
    <w:rsid w:val="007F09DE"/>
    <w:rsid w:val="007F116E"/>
    <w:rsid w:val="007F1D2D"/>
    <w:rsid w:val="007F35E8"/>
    <w:rsid w:val="007F362B"/>
    <w:rsid w:val="007F3C57"/>
    <w:rsid w:val="007F4160"/>
    <w:rsid w:val="007F4F81"/>
    <w:rsid w:val="007F5011"/>
    <w:rsid w:val="007F68C7"/>
    <w:rsid w:val="007F7000"/>
    <w:rsid w:val="008000AD"/>
    <w:rsid w:val="0080050E"/>
    <w:rsid w:val="00800652"/>
    <w:rsid w:val="0080115A"/>
    <w:rsid w:val="0080193A"/>
    <w:rsid w:val="008019BD"/>
    <w:rsid w:val="00802C31"/>
    <w:rsid w:val="00803913"/>
    <w:rsid w:val="00804941"/>
    <w:rsid w:val="008049E3"/>
    <w:rsid w:val="00805FBE"/>
    <w:rsid w:val="00806A3F"/>
    <w:rsid w:val="00807303"/>
    <w:rsid w:val="00807DA0"/>
    <w:rsid w:val="00811B2D"/>
    <w:rsid w:val="008132F4"/>
    <w:rsid w:val="0081420D"/>
    <w:rsid w:val="00814E74"/>
    <w:rsid w:val="00815CB2"/>
    <w:rsid w:val="0082193B"/>
    <w:rsid w:val="008221D7"/>
    <w:rsid w:val="00822E99"/>
    <w:rsid w:val="00822EB7"/>
    <w:rsid w:val="00824DF2"/>
    <w:rsid w:val="0082633A"/>
    <w:rsid w:val="00826902"/>
    <w:rsid w:val="00831B04"/>
    <w:rsid w:val="00832BAC"/>
    <w:rsid w:val="008332B4"/>
    <w:rsid w:val="00834A4A"/>
    <w:rsid w:val="00836363"/>
    <w:rsid w:val="008375BD"/>
    <w:rsid w:val="008401E0"/>
    <w:rsid w:val="008404C2"/>
    <w:rsid w:val="00850567"/>
    <w:rsid w:val="00854752"/>
    <w:rsid w:val="00857131"/>
    <w:rsid w:val="008572A0"/>
    <w:rsid w:val="0085768C"/>
    <w:rsid w:val="0086088E"/>
    <w:rsid w:val="00860A9B"/>
    <w:rsid w:val="00862283"/>
    <w:rsid w:val="008656E2"/>
    <w:rsid w:val="0086573B"/>
    <w:rsid w:val="00866964"/>
    <w:rsid w:val="00866C36"/>
    <w:rsid w:val="008701B5"/>
    <w:rsid w:val="008703BB"/>
    <w:rsid w:val="00870739"/>
    <w:rsid w:val="00871A0D"/>
    <w:rsid w:val="00872CDE"/>
    <w:rsid w:val="00873C0F"/>
    <w:rsid w:val="008749E6"/>
    <w:rsid w:val="00875591"/>
    <w:rsid w:val="008759CA"/>
    <w:rsid w:val="00876795"/>
    <w:rsid w:val="008769C2"/>
    <w:rsid w:val="00876A5D"/>
    <w:rsid w:val="00881349"/>
    <w:rsid w:val="00881549"/>
    <w:rsid w:val="00882AEC"/>
    <w:rsid w:val="008833D6"/>
    <w:rsid w:val="0088438E"/>
    <w:rsid w:val="00884C03"/>
    <w:rsid w:val="008858F4"/>
    <w:rsid w:val="00886B4F"/>
    <w:rsid w:val="00886FAA"/>
    <w:rsid w:val="0089115B"/>
    <w:rsid w:val="00892345"/>
    <w:rsid w:val="0089472B"/>
    <w:rsid w:val="00894FFA"/>
    <w:rsid w:val="0089651D"/>
    <w:rsid w:val="00896A74"/>
    <w:rsid w:val="0089743C"/>
    <w:rsid w:val="00897C60"/>
    <w:rsid w:val="00897E60"/>
    <w:rsid w:val="008A0165"/>
    <w:rsid w:val="008A01F1"/>
    <w:rsid w:val="008A08D3"/>
    <w:rsid w:val="008A16D8"/>
    <w:rsid w:val="008A1BCF"/>
    <w:rsid w:val="008A44F0"/>
    <w:rsid w:val="008A4BAF"/>
    <w:rsid w:val="008A500F"/>
    <w:rsid w:val="008B113D"/>
    <w:rsid w:val="008B329B"/>
    <w:rsid w:val="008B5A6A"/>
    <w:rsid w:val="008B7ACC"/>
    <w:rsid w:val="008C0697"/>
    <w:rsid w:val="008C1781"/>
    <w:rsid w:val="008C17BE"/>
    <w:rsid w:val="008C2162"/>
    <w:rsid w:val="008C25D3"/>
    <w:rsid w:val="008C2D83"/>
    <w:rsid w:val="008C351D"/>
    <w:rsid w:val="008C3BF9"/>
    <w:rsid w:val="008C481F"/>
    <w:rsid w:val="008C5399"/>
    <w:rsid w:val="008C5C64"/>
    <w:rsid w:val="008C723E"/>
    <w:rsid w:val="008D1C07"/>
    <w:rsid w:val="008D2987"/>
    <w:rsid w:val="008D2A61"/>
    <w:rsid w:val="008D2D28"/>
    <w:rsid w:val="008D392D"/>
    <w:rsid w:val="008D3993"/>
    <w:rsid w:val="008D426A"/>
    <w:rsid w:val="008D4684"/>
    <w:rsid w:val="008E0F07"/>
    <w:rsid w:val="008E1C80"/>
    <w:rsid w:val="008E2B70"/>
    <w:rsid w:val="008E2DE4"/>
    <w:rsid w:val="008E456E"/>
    <w:rsid w:val="008E571F"/>
    <w:rsid w:val="008E77F0"/>
    <w:rsid w:val="008F149D"/>
    <w:rsid w:val="008F1805"/>
    <w:rsid w:val="008F195E"/>
    <w:rsid w:val="008F2385"/>
    <w:rsid w:val="008F2497"/>
    <w:rsid w:val="008F511C"/>
    <w:rsid w:val="008F59B8"/>
    <w:rsid w:val="008F6A98"/>
    <w:rsid w:val="008F704A"/>
    <w:rsid w:val="008F7B94"/>
    <w:rsid w:val="00900950"/>
    <w:rsid w:val="00900A65"/>
    <w:rsid w:val="00901FBE"/>
    <w:rsid w:val="00905004"/>
    <w:rsid w:val="00905120"/>
    <w:rsid w:val="00906D34"/>
    <w:rsid w:val="009079CE"/>
    <w:rsid w:val="00911560"/>
    <w:rsid w:val="00912116"/>
    <w:rsid w:val="00912BC9"/>
    <w:rsid w:val="00914DEA"/>
    <w:rsid w:val="0091578D"/>
    <w:rsid w:val="00916C00"/>
    <w:rsid w:val="0091767C"/>
    <w:rsid w:val="00917D40"/>
    <w:rsid w:val="00917E4D"/>
    <w:rsid w:val="00920004"/>
    <w:rsid w:val="00920D6F"/>
    <w:rsid w:val="00922015"/>
    <w:rsid w:val="00922433"/>
    <w:rsid w:val="009225FA"/>
    <w:rsid w:val="0092299F"/>
    <w:rsid w:val="00922A07"/>
    <w:rsid w:val="009235C5"/>
    <w:rsid w:val="009252DE"/>
    <w:rsid w:val="009274FC"/>
    <w:rsid w:val="0093179D"/>
    <w:rsid w:val="0093344B"/>
    <w:rsid w:val="009342F4"/>
    <w:rsid w:val="009348E8"/>
    <w:rsid w:val="009351A0"/>
    <w:rsid w:val="00935299"/>
    <w:rsid w:val="00935D28"/>
    <w:rsid w:val="00937E93"/>
    <w:rsid w:val="009408C1"/>
    <w:rsid w:val="0094154F"/>
    <w:rsid w:val="00941C95"/>
    <w:rsid w:val="00942F45"/>
    <w:rsid w:val="0094392E"/>
    <w:rsid w:val="009448E2"/>
    <w:rsid w:val="00945D48"/>
    <w:rsid w:val="00946931"/>
    <w:rsid w:val="00946B45"/>
    <w:rsid w:val="0094703A"/>
    <w:rsid w:val="009472C7"/>
    <w:rsid w:val="00950A14"/>
    <w:rsid w:val="009516BB"/>
    <w:rsid w:val="0095195E"/>
    <w:rsid w:val="00951B2C"/>
    <w:rsid w:val="00952670"/>
    <w:rsid w:val="009531D0"/>
    <w:rsid w:val="00953BE9"/>
    <w:rsid w:val="0095439C"/>
    <w:rsid w:val="009546B4"/>
    <w:rsid w:val="009546C1"/>
    <w:rsid w:val="00955441"/>
    <w:rsid w:val="00956BBC"/>
    <w:rsid w:val="009576E3"/>
    <w:rsid w:val="00960613"/>
    <w:rsid w:val="00962A16"/>
    <w:rsid w:val="00963442"/>
    <w:rsid w:val="00964124"/>
    <w:rsid w:val="00966374"/>
    <w:rsid w:val="00966FC9"/>
    <w:rsid w:val="00967DE7"/>
    <w:rsid w:val="0097109B"/>
    <w:rsid w:val="00971722"/>
    <w:rsid w:val="009720C2"/>
    <w:rsid w:val="00972BAA"/>
    <w:rsid w:val="009730E1"/>
    <w:rsid w:val="00973309"/>
    <w:rsid w:val="00973BA5"/>
    <w:rsid w:val="00981188"/>
    <w:rsid w:val="00981C82"/>
    <w:rsid w:val="009830B9"/>
    <w:rsid w:val="0098384A"/>
    <w:rsid w:val="00984013"/>
    <w:rsid w:val="00984DF9"/>
    <w:rsid w:val="0098677A"/>
    <w:rsid w:val="009868B9"/>
    <w:rsid w:val="00987054"/>
    <w:rsid w:val="009923F3"/>
    <w:rsid w:val="00992A4F"/>
    <w:rsid w:val="00992D53"/>
    <w:rsid w:val="00993F4C"/>
    <w:rsid w:val="00994474"/>
    <w:rsid w:val="0099533B"/>
    <w:rsid w:val="009954B6"/>
    <w:rsid w:val="00996157"/>
    <w:rsid w:val="00996A0D"/>
    <w:rsid w:val="00996BE5"/>
    <w:rsid w:val="0099750E"/>
    <w:rsid w:val="009A2D36"/>
    <w:rsid w:val="009A2EFE"/>
    <w:rsid w:val="009A322B"/>
    <w:rsid w:val="009A3519"/>
    <w:rsid w:val="009A4513"/>
    <w:rsid w:val="009A5731"/>
    <w:rsid w:val="009A58C4"/>
    <w:rsid w:val="009A5FA8"/>
    <w:rsid w:val="009A6B50"/>
    <w:rsid w:val="009A7229"/>
    <w:rsid w:val="009A761A"/>
    <w:rsid w:val="009B18E7"/>
    <w:rsid w:val="009B27E6"/>
    <w:rsid w:val="009B3387"/>
    <w:rsid w:val="009B3B79"/>
    <w:rsid w:val="009B4C50"/>
    <w:rsid w:val="009B56CC"/>
    <w:rsid w:val="009B5F18"/>
    <w:rsid w:val="009B7427"/>
    <w:rsid w:val="009B7B79"/>
    <w:rsid w:val="009C2793"/>
    <w:rsid w:val="009C3015"/>
    <w:rsid w:val="009C3AB0"/>
    <w:rsid w:val="009C41B6"/>
    <w:rsid w:val="009C4C49"/>
    <w:rsid w:val="009C55A7"/>
    <w:rsid w:val="009C5AA4"/>
    <w:rsid w:val="009C5C7D"/>
    <w:rsid w:val="009C6198"/>
    <w:rsid w:val="009C77DF"/>
    <w:rsid w:val="009C7D2F"/>
    <w:rsid w:val="009D0BE2"/>
    <w:rsid w:val="009D1099"/>
    <w:rsid w:val="009D2812"/>
    <w:rsid w:val="009D389F"/>
    <w:rsid w:val="009D39DB"/>
    <w:rsid w:val="009D3B5A"/>
    <w:rsid w:val="009D4D72"/>
    <w:rsid w:val="009D5205"/>
    <w:rsid w:val="009D665C"/>
    <w:rsid w:val="009D6943"/>
    <w:rsid w:val="009E0AE5"/>
    <w:rsid w:val="009E1FE5"/>
    <w:rsid w:val="009E2171"/>
    <w:rsid w:val="009E44D3"/>
    <w:rsid w:val="009E4D7A"/>
    <w:rsid w:val="009E6E8D"/>
    <w:rsid w:val="009E7BE5"/>
    <w:rsid w:val="009F0A03"/>
    <w:rsid w:val="009F1215"/>
    <w:rsid w:val="009F2149"/>
    <w:rsid w:val="009F417B"/>
    <w:rsid w:val="009F455D"/>
    <w:rsid w:val="009F4653"/>
    <w:rsid w:val="009F5305"/>
    <w:rsid w:val="009F610B"/>
    <w:rsid w:val="009F685F"/>
    <w:rsid w:val="009F6E59"/>
    <w:rsid w:val="009F7F0E"/>
    <w:rsid w:val="00A006FD"/>
    <w:rsid w:val="00A00FDA"/>
    <w:rsid w:val="00A01673"/>
    <w:rsid w:val="00A03AB7"/>
    <w:rsid w:val="00A03BE0"/>
    <w:rsid w:val="00A041B5"/>
    <w:rsid w:val="00A07F2B"/>
    <w:rsid w:val="00A10CE3"/>
    <w:rsid w:val="00A10E44"/>
    <w:rsid w:val="00A11DBF"/>
    <w:rsid w:val="00A12552"/>
    <w:rsid w:val="00A127C0"/>
    <w:rsid w:val="00A13398"/>
    <w:rsid w:val="00A1671A"/>
    <w:rsid w:val="00A168B3"/>
    <w:rsid w:val="00A203E8"/>
    <w:rsid w:val="00A213C5"/>
    <w:rsid w:val="00A21A67"/>
    <w:rsid w:val="00A21ABD"/>
    <w:rsid w:val="00A226EA"/>
    <w:rsid w:val="00A230DC"/>
    <w:rsid w:val="00A24C89"/>
    <w:rsid w:val="00A25779"/>
    <w:rsid w:val="00A25EF7"/>
    <w:rsid w:val="00A26194"/>
    <w:rsid w:val="00A26E73"/>
    <w:rsid w:val="00A2728F"/>
    <w:rsid w:val="00A3048E"/>
    <w:rsid w:val="00A30DEE"/>
    <w:rsid w:val="00A317A0"/>
    <w:rsid w:val="00A31FEE"/>
    <w:rsid w:val="00A3207B"/>
    <w:rsid w:val="00A33888"/>
    <w:rsid w:val="00A34808"/>
    <w:rsid w:val="00A353F9"/>
    <w:rsid w:val="00A40B09"/>
    <w:rsid w:val="00A42457"/>
    <w:rsid w:val="00A43ADC"/>
    <w:rsid w:val="00A440EE"/>
    <w:rsid w:val="00A44131"/>
    <w:rsid w:val="00A44936"/>
    <w:rsid w:val="00A44DFC"/>
    <w:rsid w:val="00A4642A"/>
    <w:rsid w:val="00A46E02"/>
    <w:rsid w:val="00A47986"/>
    <w:rsid w:val="00A504DA"/>
    <w:rsid w:val="00A5104F"/>
    <w:rsid w:val="00A517D3"/>
    <w:rsid w:val="00A51BA1"/>
    <w:rsid w:val="00A5329C"/>
    <w:rsid w:val="00A5349A"/>
    <w:rsid w:val="00A53B76"/>
    <w:rsid w:val="00A54B08"/>
    <w:rsid w:val="00A55011"/>
    <w:rsid w:val="00A5581A"/>
    <w:rsid w:val="00A564D0"/>
    <w:rsid w:val="00A56D7A"/>
    <w:rsid w:val="00A574F0"/>
    <w:rsid w:val="00A5779E"/>
    <w:rsid w:val="00A57865"/>
    <w:rsid w:val="00A57A58"/>
    <w:rsid w:val="00A57D9D"/>
    <w:rsid w:val="00A6054E"/>
    <w:rsid w:val="00A62061"/>
    <w:rsid w:val="00A62F3E"/>
    <w:rsid w:val="00A6395E"/>
    <w:rsid w:val="00A63DA4"/>
    <w:rsid w:val="00A65228"/>
    <w:rsid w:val="00A658E2"/>
    <w:rsid w:val="00A6660D"/>
    <w:rsid w:val="00A674C4"/>
    <w:rsid w:val="00A70ABF"/>
    <w:rsid w:val="00A71F4A"/>
    <w:rsid w:val="00A721FD"/>
    <w:rsid w:val="00A74E27"/>
    <w:rsid w:val="00A7750F"/>
    <w:rsid w:val="00A77F2D"/>
    <w:rsid w:val="00A8025A"/>
    <w:rsid w:val="00A80D60"/>
    <w:rsid w:val="00A80FDC"/>
    <w:rsid w:val="00A84123"/>
    <w:rsid w:val="00A844A2"/>
    <w:rsid w:val="00A852AC"/>
    <w:rsid w:val="00A85325"/>
    <w:rsid w:val="00A85AA7"/>
    <w:rsid w:val="00A86112"/>
    <w:rsid w:val="00A86DE0"/>
    <w:rsid w:val="00A872EC"/>
    <w:rsid w:val="00A873A1"/>
    <w:rsid w:val="00A87B12"/>
    <w:rsid w:val="00A87E7D"/>
    <w:rsid w:val="00A9032C"/>
    <w:rsid w:val="00A904FC"/>
    <w:rsid w:val="00A91024"/>
    <w:rsid w:val="00A91720"/>
    <w:rsid w:val="00A92B78"/>
    <w:rsid w:val="00A92DFC"/>
    <w:rsid w:val="00A93054"/>
    <w:rsid w:val="00A94A25"/>
    <w:rsid w:val="00A94A91"/>
    <w:rsid w:val="00A94D63"/>
    <w:rsid w:val="00A95BA1"/>
    <w:rsid w:val="00A9643F"/>
    <w:rsid w:val="00A96A21"/>
    <w:rsid w:val="00AA17A9"/>
    <w:rsid w:val="00AA2078"/>
    <w:rsid w:val="00AA21D7"/>
    <w:rsid w:val="00AA2339"/>
    <w:rsid w:val="00AA2F57"/>
    <w:rsid w:val="00AA3BB2"/>
    <w:rsid w:val="00AA3CD6"/>
    <w:rsid w:val="00AA4475"/>
    <w:rsid w:val="00AA5BDA"/>
    <w:rsid w:val="00AA5D10"/>
    <w:rsid w:val="00AA6E3D"/>
    <w:rsid w:val="00AA7702"/>
    <w:rsid w:val="00AA7768"/>
    <w:rsid w:val="00AB0547"/>
    <w:rsid w:val="00AB07DF"/>
    <w:rsid w:val="00AB0942"/>
    <w:rsid w:val="00AB0F4A"/>
    <w:rsid w:val="00AB190C"/>
    <w:rsid w:val="00AB1B9A"/>
    <w:rsid w:val="00AB2011"/>
    <w:rsid w:val="00AB22C3"/>
    <w:rsid w:val="00AB2AB5"/>
    <w:rsid w:val="00AB3568"/>
    <w:rsid w:val="00AB35A5"/>
    <w:rsid w:val="00AB3999"/>
    <w:rsid w:val="00AB3E8E"/>
    <w:rsid w:val="00AB409F"/>
    <w:rsid w:val="00AB459C"/>
    <w:rsid w:val="00AB4A43"/>
    <w:rsid w:val="00AB4B3F"/>
    <w:rsid w:val="00AB585B"/>
    <w:rsid w:val="00AB612F"/>
    <w:rsid w:val="00AC0DB1"/>
    <w:rsid w:val="00AC2151"/>
    <w:rsid w:val="00AC2B87"/>
    <w:rsid w:val="00AC325C"/>
    <w:rsid w:val="00AC3F27"/>
    <w:rsid w:val="00AC4DF6"/>
    <w:rsid w:val="00AC7970"/>
    <w:rsid w:val="00AC7F58"/>
    <w:rsid w:val="00AD3529"/>
    <w:rsid w:val="00AD4B0C"/>
    <w:rsid w:val="00AD5766"/>
    <w:rsid w:val="00AD5961"/>
    <w:rsid w:val="00AD59DA"/>
    <w:rsid w:val="00AD5A30"/>
    <w:rsid w:val="00AD6C02"/>
    <w:rsid w:val="00AD7813"/>
    <w:rsid w:val="00AD7B91"/>
    <w:rsid w:val="00AE0A71"/>
    <w:rsid w:val="00AE12BC"/>
    <w:rsid w:val="00AE35DB"/>
    <w:rsid w:val="00AE3622"/>
    <w:rsid w:val="00AE3711"/>
    <w:rsid w:val="00AE45D3"/>
    <w:rsid w:val="00AE48F6"/>
    <w:rsid w:val="00AE7ABA"/>
    <w:rsid w:val="00AF1265"/>
    <w:rsid w:val="00AF14FC"/>
    <w:rsid w:val="00AF22CF"/>
    <w:rsid w:val="00AF25A1"/>
    <w:rsid w:val="00AF2751"/>
    <w:rsid w:val="00AF3F47"/>
    <w:rsid w:val="00AF6363"/>
    <w:rsid w:val="00AF6B03"/>
    <w:rsid w:val="00AF73F7"/>
    <w:rsid w:val="00AF7966"/>
    <w:rsid w:val="00B01C4C"/>
    <w:rsid w:val="00B0272E"/>
    <w:rsid w:val="00B03393"/>
    <w:rsid w:val="00B045BC"/>
    <w:rsid w:val="00B055D2"/>
    <w:rsid w:val="00B05D2A"/>
    <w:rsid w:val="00B111CE"/>
    <w:rsid w:val="00B119EC"/>
    <w:rsid w:val="00B13FCE"/>
    <w:rsid w:val="00B14676"/>
    <w:rsid w:val="00B14976"/>
    <w:rsid w:val="00B14BDE"/>
    <w:rsid w:val="00B1702F"/>
    <w:rsid w:val="00B210F3"/>
    <w:rsid w:val="00B21E03"/>
    <w:rsid w:val="00B2203B"/>
    <w:rsid w:val="00B23045"/>
    <w:rsid w:val="00B2311F"/>
    <w:rsid w:val="00B23C09"/>
    <w:rsid w:val="00B23C8F"/>
    <w:rsid w:val="00B23CAE"/>
    <w:rsid w:val="00B252AA"/>
    <w:rsid w:val="00B25502"/>
    <w:rsid w:val="00B2689A"/>
    <w:rsid w:val="00B3070B"/>
    <w:rsid w:val="00B31555"/>
    <w:rsid w:val="00B316BF"/>
    <w:rsid w:val="00B317FF"/>
    <w:rsid w:val="00B32275"/>
    <w:rsid w:val="00B3494D"/>
    <w:rsid w:val="00B34D38"/>
    <w:rsid w:val="00B35813"/>
    <w:rsid w:val="00B368D3"/>
    <w:rsid w:val="00B36C7E"/>
    <w:rsid w:val="00B36F1B"/>
    <w:rsid w:val="00B3706E"/>
    <w:rsid w:val="00B37D90"/>
    <w:rsid w:val="00B40214"/>
    <w:rsid w:val="00B40B39"/>
    <w:rsid w:val="00B428F5"/>
    <w:rsid w:val="00B43916"/>
    <w:rsid w:val="00B447FD"/>
    <w:rsid w:val="00B44CE4"/>
    <w:rsid w:val="00B45D6C"/>
    <w:rsid w:val="00B46475"/>
    <w:rsid w:val="00B46EA6"/>
    <w:rsid w:val="00B47ADA"/>
    <w:rsid w:val="00B5038F"/>
    <w:rsid w:val="00B503C0"/>
    <w:rsid w:val="00B527D7"/>
    <w:rsid w:val="00B5332D"/>
    <w:rsid w:val="00B538E8"/>
    <w:rsid w:val="00B53F71"/>
    <w:rsid w:val="00B541BA"/>
    <w:rsid w:val="00B54BE8"/>
    <w:rsid w:val="00B553B5"/>
    <w:rsid w:val="00B55D23"/>
    <w:rsid w:val="00B57024"/>
    <w:rsid w:val="00B57B58"/>
    <w:rsid w:val="00B57D4D"/>
    <w:rsid w:val="00B60A13"/>
    <w:rsid w:val="00B61E59"/>
    <w:rsid w:val="00B62E75"/>
    <w:rsid w:val="00B62EC5"/>
    <w:rsid w:val="00B630FE"/>
    <w:rsid w:val="00B63B11"/>
    <w:rsid w:val="00B63B2E"/>
    <w:rsid w:val="00B63B36"/>
    <w:rsid w:val="00B64E97"/>
    <w:rsid w:val="00B70338"/>
    <w:rsid w:val="00B72094"/>
    <w:rsid w:val="00B72370"/>
    <w:rsid w:val="00B73732"/>
    <w:rsid w:val="00B744D8"/>
    <w:rsid w:val="00B74EAF"/>
    <w:rsid w:val="00B752B8"/>
    <w:rsid w:val="00B752CD"/>
    <w:rsid w:val="00B7609E"/>
    <w:rsid w:val="00B762A6"/>
    <w:rsid w:val="00B76940"/>
    <w:rsid w:val="00B76FB9"/>
    <w:rsid w:val="00B77405"/>
    <w:rsid w:val="00B77FBA"/>
    <w:rsid w:val="00B82823"/>
    <w:rsid w:val="00B8285C"/>
    <w:rsid w:val="00B829FA"/>
    <w:rsid w:val="00B82DC6"/>
    <w:rsid w:val="00B82F6C"/>
    <w:rsid w:val="00B834FD"/>
    <w:rsid w:val="00B83DDD"/>
    <w:rsid w:val="00B852DC"/>
    <w:rsid w:val="00B85E84"/>
    <w:rsid w:val="00B873E1"/>
    <w:rsid w:val="00B874FA"/>
    <w:rsid w:val="00B9037B"/>
    <w:rsid w:val="00B90DB0"/>
    <w:rsid w:val="00B91CA1"/>
    <w:rsid w:val="00B9347D"/>
    <w:rsid w:val="00B93B1B"/>
    <w:rsid w:val="00B96927"/>
    <w:rsid w:val="00B97069"/>
    <w:rsid w:val="00BA05B3"/>
    <w:rsid w:val="00BA0B7A"/>
    <w:rsid w:val="00BA284F"/>
    <w:rsid w:val="00BA30C2"/>
    <w:rsid w:val="00BA32F0"/>
    <w:rsid w:val="00BB11DD"/>
    <w:rsid w:val="00BB1C2A"/>
    <w:rsid w:val="00BB3D97"/>
    <w:rsid w:val="00BB40CD"/>
    <w:rsid w:val="00BB410B"/>
    <w:rsid w:val="00BB4BA4"/>
    <w:rsid w:val="00BB55C1"/>
    <w:rsid w:val="00BB58AC"/>
    <w:rsid w:val="00BB6445"/>
    <w:rsid w:val="00BB7062"/>
    <w:rsid w:val="00BB759D"/>
    <w:rsid w:val="00BC04E5"/>
    <w:rsid w:val="00BC107D"/>
    <w:rsid w:val="00BC142B"/>
    <w:rsid w:val="00BC3F92"/>
    <w:rsid w:val="00BC4D34"/>
    <w:rsid w:val="00BC734F"/>
    <w:rsid w:val="00BD2F86"/>
    <w:rsid w:val="00BD53D6"/>
    <w:rsid w:val="00BD5CA0"/>
    <w:rsid w:val="00BD7ED8"/>
    <w:rsid w:val="00BE097E"/>
    <w:rsid w:val="00BE0E9E"/>
    <w:rsid w:val="00BE2C93"/>
    <w:rsid w:val="00BE3229"/>
    <w:rsid w:val="00BE38AB"/>
    <w:rsid w:val="00BE5837"/>
    <w:rsid w:val="00BE5982"/>
    <w:rsid w:val="00BE686C"/>
    <w:rsid w:val="00BE6AF6"/>
    <w:rsid w:val="00BE7A2E"/>
    <w:rsid w:val="00BF0E6D"/>
    <w:rsid w:val="00BF2B0D"/>
    <w:rsid w:val="00BF2E9F"/>
    <w:rsid w:val="00BF3978"/>
    <w:rsid w:val="00BF58DA"/>
    <w:rsid w:val="00BF6011"/>
    <w:rsid w:val="00BF60AC"/>
    <w:rsid w:val="00BF7B83"/>
    <w:rsid w:val="00C0016E"/>
    <w:rsid w:val="00C01A4C"/>
    <w:rsid w:val="00C01DA3"/>
    <w:rsid w:val="00C021B2"/>
    <w:rsid w:val="00C02550"/>
    <w:rsid w:val="00C03FA7"/>
    <w:rsid w:val="00C0582E"/>
    <w:rsid w:val="00C059AD"/>
    <w:rsid w:val="00C06030"/>
    <w:rsid w:val="00C068B5"/>
    <w:rsid w:val="00C0718E"/>
    <w:rsid w:val="00C0722D"/>
    <w:rsid w:val="00C07E6A"/>
    <w:rsid w:val="00C10039"/>
    <w:rsid w:val="00C1180C"/>
    <w:rsid w:val="00C126D8"/>
    <w:rsid w:val="00C126E1"/>
    <w:rsid w:val="00C12737"/>
    <w:rsid w:val="00C14A0A"/>
    <w:rsid w:val="00C14BCC"/>
    <w:rsid w:val="00C15BDE"/>
    <w:rsid w:val="00C16561"/>
    <w:rsid w:val="00C167A7"/>
    <w:rsid w:val="00C16905"/>
    <w:rsid w:val="00C16DA7"/>
    <w:rsid w:val="00C16F42"/>
    <w:rsid w:val="00C20777"/>
    <w:rsid w:val="00C212DF"/>
    <w:rsid w:val="00C21458"/>
    <w:rsid w:val="00C21C6F"/>
    <w:rsid w:val="00C221AB"/>
    <w:rsid w:val="00C229E9"/>
    <w:rsid w:val="00C23626"/>
    <w:rsid w:val="00C2479E"/>
    <w:rsid w:val="00C24F72"/>
    <w:rsid w:val="00C25A91"/>
    <w:rsid w:val="00C25CDF"/>
    <w:rsid w:val="00C25F2E"/>
    <w:rsid w:val="00C26753"/>
    <w:rsid w:val="00C268E0"/>
    <w:rsid w:val="00C26CCF"/>
    <w:rsid w:val="00C27493"/>
    <w:rsid w:val="00C3015F"/>
    <w:rsid w:val="00C3031D"/>
    <w:rsid w:val="00C30720"/>
    <w:rsid w:val="00C30F47"/>
    <w:rsid w:val="00C32B32"/>
    <w:rsid w:val="00C32F02"/>
    <w:rsid w:val="00C33948"/>
    <w:rsid w:val="00C40936"/>
    <w:rsid w:val="00C41AA4"/>
    <w:rsid w:val="00C41B86"/>
    <w:rsid w:val="00C41BEC"/>
    <w:rsid w:val="00C43D2F"/>
    <w:rsid w:val="00C458D2"/>
    <w:rsid w:val="00C47EBD"/>
    <w:rsid w:val="00C50EFB"/>
    <w:rsid w:val="00C515F5"/>
    <w:rsid w:val="00C52351"/>
    <w:rsid w:val="00C5242E"/>
    <w:rsid w:val="00C5258F"/>
    <w:rsid w:val="00C52B7B"/>
    <w:rsid w:val="00C5374A"/>
    <w:rsid w:val="00C549E9"/>
    <w:rsid w:val="00C55272"/>
    <w:rsid w:val="00C62972"/>
    <w:rsid w:val="00C62BA2"/>
    <w:rsid w:val="00C634E9"/>
    <w:rsid w:val="00C639F4"/>
    <w:rsid w:val="00C6413B"/>
    <w:rsid w:val="00C64774"/>
    <w:rsid w:val="00C650ED"/>
    <w:rsid w:val="00C655AF"/>
    <w:rsid w:val="00C711A0"/>
    <w:rsid w:val="00C73E30"/>
    <w:rsid w:val="00C7414B"/>
    <w:rsid w:val="00C75157"/>
    <w:rsid w:val="00C75D32"/>
    <w:rsid w:val="00C76D33"/>
    <w:rsid w:val="00C77998"/>
    <w:rsid w:val="00C8004A"/>
    <w:rsid w:val="00C80899"/>
    <w:rsid w:val="00C81A77"/>
    <w:rsid w:val="00C82CA4"/>
    <w:rsid w:val="00C83A5C"/>
    <w:rsid w:val="00C879F7"/>
    <w:rsid w:val="00C903D8"/>
    <w:rsid w:val="00C92F0A"/>
    <w:rsid w:val="00C945D8"/>
    <w:rsid w:val="00C963A7"/>
    <w:rsid w:val="00CA0429"/>
    <w:rsid w:val="00CA12BF"/>
    <w:rsid w:val="00CA1EF9"/>
    <w:rsid w:val="00CA2843"/>
    <w:rsid w:val="00CA3324"/>
    <w:rsid w:val="00CA421F"/>
    <w:rsid w:val="00CA5A2E"/>
    <w:rsid w:val="00CA5B51"/>
    <w:rsid w:val="00CA6434"/>
    <w:rsid w:val="00CA778B"/>
    <w:rsid w:val="00CB0ED4"/>
    <w:rsid w:val="00CB1771"/>
    <w:rsid w:val="00CB17D3"/>
    <w:rsid w:val="00CB24BE"/>
    <w:rsid w:val="00CB348D"/>
    <w:rsid w:val="00CB3DA7"/>
    <w:rsid w:val="00CB3F42"/>
    <w:rsid w:val="00CB413D"/>
    <w:rsid w:val="00CB47BB"/>
    <w:rsid w:val="00CB5792"/>
    <w:rsid w:val="00CB58B1"/>
    <w:rsid w:val="00CB75EE"/>
    <w:rsid w:val="00CB7AE8"/>
    <w:rsid w:val="00CC0404"/>
    <w:rsid w:val="00CC1EB5"/>
    <w:rsid w:val="00CC22FE"/>
    <w:rsid w:val="00CC2AB5"/>
    <w:rsid w:val="00CC3B32"/>
    <w:rsid w:val="00CC3C2F"/>
    <w:rsid w:val="00CC4868"/>
    <w:rsid w:val="00CC51C7"/>
    <w:rsid w:val="00CC6EA5"/>
    <w:rsid w:val="00CC75F6"/>
    <w:rsid w:val="00CC7857"/>
    <w:rsid w:val="00CC7A96"/>
    <w:rsid w:val="00CD23CB"/>
    <w:rsid w:val="00CD26FB"/>
    <w:rsid w:val="00CD41A3"/>
    <w:rsid w:val="00CD4A2E"/>
    <w:rsid w:val="00CD5E6A"/>
    <w:rsid w:val="00CD6895"/>
    <w:rsid w:val="00CD720C"/>
    <w:rsid w:val="00CD7A50"/>
    <w:rsid w:val="00CE1797"/>
    <w:rsid w:val="00CE2B82"/>
    <w:rsid w:val="00CE33B3"/>
    <w:rsid w:val="00CE5CC7"/>
    <w:rsid w:val="00CE5F56"/>
    <w:rsid w:val="00CE62D1"/>
    <w:rsid w:val="00CE73BB"/>
    <w:rsid w:val="00CE7A16"/>
    <w:rsid w:val="00CE7B53"/>
    <w:rsid w:val="00CE7F47"/>
    <w:rsid w:val="00CF11FD"/>
    <w:rsid w:val="00CF226B"/>
    <w:rsid w:val="00CF255A"/>
    <w:rsid w:val="00CF32E5"/>
    <w:rsid w:val="00CF4EFD"/>
    <w:rsid w:val="00CF7342"/>
    <w:rsid w:val="00CF7860"/>
    <w:rsid w:val="00CF7984"/>
    <w:rsid w:val="00CF7B66"/>
    <w:rsid w:val="00D00565"/>
    <w:rsid w:val="00D015B2"/>
    <w:rsid w:val="00D027A7"/>
    <w:rsid w:val="00D036CA"/>
    <w:rsid w:val="00D0507F"/>
    <w:rsid w:val="00D050AF"/>
    <w:rsid w:val="00D07814"/>
    <w:rsid w:val="00D10253"/>
    <w:rsid w:val="00D10DD4"/>
    <w:rsid w:val="00D11063"/>
    <w:rsid w:val="00D1142C"/>
    <w:rsid w:val="00D12694"/>
    <w:rsid w:val="00D12F0A"/>
    <w:rsid w:val="00D137DD"/>
    <w:rsid w:val="00D13FFC"/>
    <w:rsid w:val="00D140D1"/>
    <w:rsid w:val="00D141DE"/>
    <w:rsid w:val="00D15451"/>
    <w:rsid w:val="00D16367"/>
    <w:rsid w:val="00D16BF7"/>
    <w:rsid w:val="00D17BD0"/>
    <w:rsid w:val="00D2021A"/>
    <w:rsid w:val="00D2106F"/>
    <w:rsid w:val="00D2147D"/>
    <w:rsid w:val="00D2199E"/>
    <w:rsid w:val="00D23FD9"/>
    <w:rsid w:val="00D246FC"/>
    <w:rsid w:val="00D24D9D"/>
    <w:rsid w:val="00D2555C"/>
    <w:rsid w:val="00D25CC5"/>
    <w:rsid w:val="00D300BE"/>
    <w:rsid w:val="00D3046D"/>
    <w:rsid w:val="00D30B51"/>
    <w:rsid w:val="00D3234F"/>
    <w:rsid w:val="00D33B07"/>
    <w:rsid w:val="00D34553"/>
    <w:rsid w:val="00D34918"/>
    <w:rsid w:val="00D35387"/>
    <w:rsid w:val="00D36ABC"/>
    <w:rsid w:val="00D36C22"/>
    <w:rsid w:val="00D4154A"/>
    <w:rsid w:val="00D41BD4"/>
    <w:rsid w:val="00D42030"/>
    <w:rsid w:val="00D42752"/>
    <w:rsid w:val="00D43056"/>
    <w:rsid w:val="00D45732"/>
    <w:rsid w:val="00D45875"/>
    <w:rsid w:val="00D467B3"/>
    <w:rsid w:val="00D46C6B"/>
    <w:rsid w:val="00D4741F"/>
    <w:rsid w:val="00D50608"/>
    <w:rsid w:val="00D516C8"/>
    <w:rsid w:val="00D53717"/>
    <w:rsid w:val="00D53BC9"/>
    <w:rsid w:val="00D547AF"/>
    <w:rsid w:val="00D54B18"/>
    <w:rsid w:val="00D54FA6"/>
    <w:rsid w:val="00D555DF"/>
    <w:rsid w:val="00D5578B"/>
    <w:rsid w:val="00D566F2"/>
    <w:rsid w:val="00D5671E"/>
    <w:rsid w:val="00D57872"/>
    <w:rsid w:val="00D6068A"/>
    <w:rsid w:val="00D620E0"/>
    <w:rsid w:val="00D62241"/>
    <w:rsid w:val="00D62AE5"/>
    <w:rsid w:val="00D64049"/>
    <w:rsid w:val="00D645B4"/>
    <w:rsid w:val="00D653C8"/>
    <w:rsid w:val="00D6650D"/>
    <w:rsid w:val="00D6695A"/>
    <w:rsid w:val="00D6758B"/>
    <w:rsid w:val="00D70FD3"/>
    <w:rsid w:val="00D71063"/>
    <w:rsid w:val="00D71C0D"/>
    <w:rsid w:val="00D71FF8"/>
    <w:rsid w:val="00D72D6B"/>
    <w:rsid w:val="00D734DC"/>
    <w:rsid w:val="00D7371F"/>
    <w:rsid w:val="00D73F41"/>
    <w:rsid w:val="00D74395"/>
    <w:rsid w:val="00D746D8"/>
    <w:rsid w:val="00D74E04"/>
    <w:rsid w:val="00D76531"/>
    <w:rsid w:val="00D765F3"/>
    <w:rsid w:val="00D7691A"/>
    <w:rsid w:val="00D76D06"/>
    <w:rsid w:val="00D77059"/>
    <w:rsid w:val="00D772D2"/>
    <w:rsid w:val="00D774CB"/>
    <w:rsid w:val="00D77F98"/>
    <w:rsid w:val="00D80807"/>
    <w:rsid w:val="00D809BE"/>
    <w:rsid w:val="00D80A4A"/>
    <w:rsid w:val="00D81FC9"/>
    <w:rsid w:val="00D82BF9"/>
    <w:rsid w:val="00D847BE"/>
    <w:rsid w:val="00D848BC"/>
    <w:rsid w:val="00D8506A"/>
    <w:rsid w:val="00D8572A"/>
    <w:rsid w:val="00D86051"/>
    <w:rsid w:val="00D860ED"/>
    <w:rsid w:val="00D86156"/>
    <w:rsid w:val="00D900BE"/>
    <w:rsid w:val="00D90DAA"/>
    <w:rsid w:val="00D92BB8"/>
    <w:rsid w:val="00D93B19"/>
    <w:rsid w:val="00D9492D"/>
    <w:rsid w:val="00D973DF"/>
    <w:rsid w:val="00D97750"/>
    <w:rsid w:val="00DA0060"/>
    <w:rsid w:val="00DA041E"/>
    <w:rsid w:val="00DA09E8"/>
    <w:rsid w:val="00DA1016"/>
    <w:rsid w:val="00DA21E1"/>
    <w:rsid w:val="00DA2466"/>
    <w:rsid w:val="00DA2935"/>
    <w:rsid w:val="00DA2C95"/>
    <w:rsid w:val="00DA33EF"/>
    <w:rsid w:val="00DA516F"/>
    <w:rsid w:val="00DA5AFD"/>
    <w:rsid w:val="00DA5DDC"/>
    <w:rsid w:val="00DA5F3F"/>
    <w:rsid w:val="00DA692E"/>
    <w:rsid w:val="00DA6A1A"/>
    <w:rsid w:val="00DA796D"/>
    <w:rsid w:val="00DB15FD"/>
    <w:rsid w:val="00DB2221"/>
    <w:rsid w:val="00DB30D0"/>
    <w:rsid w:val="00DB314B"/>
    <w:rsid w:val="00DB342E"/>
    <w:rsid w:val="00DB44EE"/>
    <w:rsid w:val="00DB6790"/>
    <w:rsid w:val="00DC22AF"/>
    <w:rsid w:val="00DC2871"/>
    <w:rsid w:val="00DC3D09"/>
    <w:rsid w:val="00DC55FF"/>
    <w:rsid w:val="00DC6072"/>
    <w:rsid w:val="00DC6F1E"/>
    <w:rsid w:val="00DD05F1"/>
    <w:rsid w:val="00DD13AA"/>
    <w:rsid w:val="00DD1D86"/>
    <w:rsid w:val="00DD32F5"/>
    <w:rsid w:val="00DD3A5F"/>
    <w:rsid w:val="00DD402D"/>
    <w:rsid w:val="00DD41B2"/>
    <w:rsid w:val="00DD4BE3"/>
    <w:rsid w:val="00DD561A"/>
    <w:rsid w:val="00DD5F37"/>
    <w:rsid w:val="00DD69B7"/>
    <w:rsid w:val="00DD6A8C"/>
    <w:rsid w:val="00DD764B"/>
    <w:rsid w:val="00DD7ADE"/>
    <w:rsid w:val="00DE5938"/>
    <w:rsid w:val="00DE6C9C"/>
    <w:rsid w:val="00DE7CE1"/>
    <w:rsid w:val="00DE7D79"/>
    <w:rsid w:val="00DF0BAE"/>
    <w:rsid w:val="00DF17FD"/>
    <w:rsid w:val="00DF19AE"/>
    <w:rsid w:val="00DF2578"/>
    <w:rsid w:val="00DF451F"/>
    <w:rsid w:val="00DF48F2"/>
    <w:rsid w:val="00DF58FF"/>
    <w:rsid w:val="00DF65A5"/>
    <w:rsid w:val="00DF7271"/>
    <w:rsid w:val="00DF7A0C"/>
    <w:rsid w:val="00E00A22"/>
    <w:rsid w:val="00E01F55"/>
    <w:rsid w:val="00E03628"/>
    <w:rsid w:val="00E03767"/>
    <w:rsid w:val="00E0449A"/>
    <w:rsid w:val="00E04667"/>
    <w:rsid w:val="00E05450"/>
    <w:rsid w:val="00E058B5"/>
    <w:rsid w:val="00E0656F"/>
    <w:rsid w:val="00E112D2"/>
    <w:rsid w:val="00E11C73"/>
    <w:rsid w:val="00E1257E"/>
    <w:rsid w:val="00E14566"/>
    <w:rsid w:val="00E15866"/>
    <w:rsid w:val="00E15920"/>
    <w:rsid w:val="00E15959"/>
    <w:rsid w:val="00E162A9"/>
    <w:rsid w:val="00E1667D"/>
    <w:rsid w:val="00E16A69"/>
    <w:rsid w:val="00E16CAC"/>
    <w:rsid w:val="00E1727F"/>
    <w:rsid w:val="00E210BB"/>
    <w:rsid w:val="00E21700"/>
    <w:rsid w:val="00E21879"/>
    <w:rsid w:val="00E22DF1"/>
    <w:rsid w:val="00E23A3D"/>
    <w:rsid w:val="00E25B70"/>
    <w:rsid w:val="00E26853"/>
    <w:rsid w:val="00E26EBE"/>
    <w:rsid w:val="00E33206"/>
    <w:rsid w:val="00E3334E"/>
    <w:rsid w:val="00E335DB"/>
    <w:rsid w:val="00E34120"/>
    <w:rsid w:val="00E34289"/>
    <w:rsid w:val="00E36CD4"/>
    <w:rsid w:val="00E37ECF"/>
    <w:rsid w:val="00E4126A"/>
    <w:rsid w:val="00E4459A"/>
    <w:rsid w:val="00E44681"/>
    <w:rsid w:val="00E470CE"/>
    <w:rsid w:val="00E47DF2"/>
    <w:rsid w:val="00E500E8"/>
    <w:rsid w:val="00E5059C"/>
    <w:rsid w:val="00E50625"/>
    <w:rsid w:val="00E50C89"/>
    <w:rsid w:val="00E50E90"/>
    <w:rsid w:val="00E51559"/>
    <w:rsid w:val="00E515F1"/>
    <w:rsid w:val="00E5291B"/>
    <w:rsid w:val="00E53035"/>
    <w:rsid w:val="00E53462"/>
    <w:rsid w:val="00E537EE"/>
    <w:rsid w:val="00E55D14"/>
    <w:rsid w:val="00E56F85"/>
    <w:rsid w:val="00E579EA"/>
    <w:rsid w:val="00E57BA7"/>
    <w:rsid w:val="00E57E75"/>
    <w:rsid w:val="00E60ADC"/>
    <w:rsid w:val="00E6234E"/>
    <w:rsid w:val="00E64C99"/>
    <w:rsid w:val="00E6573E"/>
    <w:rsid w:val="00E6603F"/>
    <w:rsid w:val="00E664DD"/>
    <w:rsid w:val="00E66525"/>
    <w:rsid w:val="00E66FF4"/>
    <w:rsid w:val="00E6799A"/>
    <w:rsid w:val="00E70284"/>
    <w:rsid w:val="00E70AB8"/>
    <w:rsid w:val="00E71300"/>
    <w:rsid w:val="00E71A67"/>
    <w:rsid w:val="00E72C90"/>
    <w:rsid w:val="00E72E80"/>
    <w:rsid w:val="00E74364"/>
    <w:rsid w:val="00E7608F"/>
    <w:rsid w:val="00E77115"/>
    <w:rsid w:val="00E833A1"/>
    <w:rsid w:val="00E85240"/>
    <w:rsid w:val="00E871D4"/>
    <w:rsid w:val="00E87237"/>
    <w:rsid w:val="00E91637"/>
    <w:rsid w:val="00E91872"/>
    <w:rsid w:val="00E919CA"/>
    <w:rsid w:val="00E939D7"/>
    <w:rsid w:val="00E93E3B"/>
    <w:rsid w:val="00E94068"/>
    <w:rsid w:val="00E94330"/>
    <w:rsid w:val="00E948BC"/>
    <w:rsid w:val="00E95639"/>
    <w:rsid w:val="00E9626D"/>
    <w:rsid w:val="00E97012"/>
    <w:rsid w:val="00E9792F"/>
    <w:rsid w:val="00EA0350"/>
    <w:rsid w:val="00EA22CE"/>
    <w:rsid w:val="00EA3562"/>
    <w:rsid w:val="00EA35B3"/>
    <w:rsid w:val="00EA3C78"/>
    <w:rsid w:val="00EA4958"/>
    <w:rsid w:val="00EA6498"/>
    <w:rsid w:val="00EA6BCC"/>
    <w:rsid w:val="00EA7E01"/>
    <w:rsid w:val="00EB0B4B"/>
    <w:rsid w:val="00EB179D"/>
    <w:rsid w:val="00EB5C00"/>
    <w:rsid w:val="00EB648C"/>
    <w:rsid w:val="00EC1AD2"/>
    <w:rsid w:val="00EC28F4"/>
    <w:rsid w:val="00EC2F48"/>
    <w:rsid w:val="00EC44B3"/>
    <w:rsid w:val="00EC4855"/>
    <w:rsid w:val="00EC5043"/>
    <w:rsid w:val="00EC7A11"/>
    <w:rsid w:val="00ED00F6"/>
    <w:rsid w:val="00ED1B75"/>
    <w:rsid w:val="00ED2A88"/>
    <w:rsid w:val="00ED2D60"/>
    <w:rsid w:val="00ED30E5"/>
    <w:rsid w:val="00ED40CC"/>
    <w:rsid w:val="00ED6202"/>
    <w:rsid w:val="00ED6A81"/>
    <w:rsid w:val="00ED745A"/>
    <w:rsid w:val="00ED774B"/>
    <w:rsid w:val="00ED78F3"/>
    <w:rsid w:val="00EE0AE2"/>
    <w:rsid w:val="00EE0B2B"/>
    <w:rsid w:val="00EE13E9"/>
    <w:rsid w:val="00EE2729"/>
    <w:rsid w:val="00EE2E51"/>
    <w:rsid w:val="00EE3C80"/>
    <w:rsid w:val="00EE40CE"/>
    <w:rsid w:val="00EE4437"/>
    <w:rsid w:val="00EE4D1E"/>
    <w:rsid w:val="00EE7811"/>
    <w:rsid w:val="00EF0418"/>
    <w:rsid w:val="00EF08BB"/>
    <w:rsid w:val="00EF131D"/>
    <w:rsid w:val="00EF2F0F"/>
    <w:rsid w:val="00EF35F9"/>
    <w:rsid w:val="00EF3F91"/>
    <w:rsid w:val="00EF4640"/>
    <w:rsid w:val="00EF478E"/>
    <w:rsid w:val="00EF4969"/>
    <w:rsid w:val="00EF68AF"/>
    <w:rsid w:val="00F00CF7"/>
    <w:rsid w:val="00F00E3B"/>
    <w:rsid w:val="00F02091"/>
    <w:rsid w:val="00F04E3A"/>
    <w:rsid w:val="00F05B79"/>
    <w:rsid w:val="00F107E5"/>
    <w:rsid w:val="00F10F3C"/>
    <w:rsid w:val="00F10FE2"/>
    <w:rsid w:val="00F11A10"/>
    <w:rsid w:val="00F12BD5"/>
    <w:rsid w:val="00F12DA7"/>
    <w:rsid w:val="00F12E23"/>
    <w:rsid w:val="00F145E1"/>
    <w:rsid w:val="00F1515C"/>
    <w:rsid w:val="00F15321"/>
    <w:rsid w:val="00F154C7"/>
    <w:rsid w:val="00F15D1C"/>
    <w:rsid w:val="00F16B2D"/>
    <w:rsid w:val="00F21A85"/>
    <w:rsid w:val="00F21FAC"/>
    <w:rsid w:val="00F2241B"/>
    <w:rsid w:val="00F23731"/>
    <w:rsid w:val="00F2555D"/>
    <w:rsid w:val="00F26096"/>
    <w:rsid w:val="00F26404"/>
    <w:rsid w:val="00F2705D"/>
    <w:rsid w:val="00F27CC0"/>
    <w:rsid w:val="00F32005"/>
    <w:rsid w:val="00F32B5D"/>
    <w:rsid w:val="00F33268"/>
    <w:rsid w:val="00F358C9"/>
    <w:rsid w:val="00F4233B"/>
    <w:rsid w:val="00F42F66"/>
    <w:rsid w:val="00F4325D"/>
    <w:rsid w:val="00F43D8F"/>
    <w:rsid w:val="00F4426F"/>
    <w:rsid w:val="00F446BB"/>
    <w:rsid w:val="00F462EF"/>
    <w:rsid w:val="00F46414"/>
    <w:rsid w:val="00F46E22"/>
    <w:rsid w:val="00F472A6"/>
    <w:rsid w:val="00F5053B"/>
    <w:rsid w:val="00F50B5B"/>
    <w:rsid w:val="00F52707"/>
    <w:rsid w:val="00F52A65"/>
    <w:rsid w:val="00F53B3A"/>
    <w:rsid w:val="00F54776"/>
    <w:rsid w:val="00F55E00"/>
    <w:rsid w:val="00F565BF"/>
    <w:rsid w:val="00F617D5"/>
    <w:rsid w:val="00F633C2"/>
    <w:rsid w:val="00F634A4"/>
    <w:rsid w:val="00F65342"/>
    <w:rsid w:val="00F65B7E"/>
    <w:rsid w:val="00F65CEA"/>
    <w:rsid w:val="00F710AD"/>
    <w:rsid w:val="00F71157"/>
    <w:rsid w:val="00F71F9E"/>
    <w:rsid w:val="00F73363"/>
    <w:rsid w:val="00F7340D"/>
    <w:rsid w:val="00F73B58"/>
    <w:rsid w:val="00F74184"/>
    <w:rsid w:val="00F744CC"/>
    <w:rsid w:val="00F74CE6"/>
    <w:rsid w:val="00F76501"/>
    <w:rsid w:val="00F76CC2"/>
    <w:rsid w:val="00F7762C"/>
    <w:rsid w:val="00F7764A"/>
    <w:rsid w:val="00F77720"/>
    <w:rsid w:val="00F7792A"/>
    <w:rsid w:val="00F779CC"/>
    <w:rsid w:val="00F80A4E"/>
    <w:rsid w:val="00F80D7D"/>
    <w:rsid w:val="00F8162E"/>
    <w:rsid w:val="00F8176B"/>
    <w:rsid w:val="00F82187"/>
    <w:rsid w:val="00F822BC"/>
    <w:rsid w:val="00F83B99"/>
    <w:rsid w:val="00F84285"/>
    <w:rsid w:val="00F8497E"/>
    <w:rsid w:val="00F85636"/>
    <w:rsid w:val="00F8607C"/>
    <w:rsid w:val="00F86626"/>
    <w:rsid w:val="00F87679"/>
    <w:rsid w:val="00F92909"/>
    <w:rsid w:val="00F94CAF"/>
    <w:rsid w:val="00F9766F"/>
    <w:rsid w:val="00FA0018"/>
    <w:rsid w:val="00FA2114"/>
    <w:rsid w:val="00FA2B8D"/>
    <w:rsid w:val="00FA2FE5"/>
    <w:rsid w:val="00FA3C55"/>
    <w:rsid w:val="00FA4CFD"/>
    <w:rsid w:val="00FA5E73"/>
    <w:rsid w:val="00FA6143"/>
    <w:rsid w:val="00FA7513"/>
    <w:rsid w:val="00FA75DC"/>
    <w:rsid w:val="00FB0508"/>
    <w:rsid w:val="00FB0B84"/>
    <w:rsid w:val="00FB13E6"/>
    <w:rsid w:val="00FB141E"/>
    <w:rsid w:val="00FB1A1D"/>
    <w:rsid w:val="00FB1F96"/>
    <w:rsid w:val="00FB23F4"/>
    <w:rsid w:val="00FB393B"/>
    <w:rsid w:val="00FB3EA7"/>
    <w:rsid w:val="00FB5C4B"/>
    <w:rsid w:val="00FB5E98"/>
    <w:rsid w:val="00FB618B"/>
    <w:rsid w:val="00FB659B"/>
    <w:rsid w:val="00FB7859"/>
    <w:rsid w:val="00FC03F2"/>
    <w:rsid w:val="00FC0956"/>
    <w:rsid w:val="00FC1100"/>
    <w:rsid w:val="00FC148A"/>
    <w:rsid w:val="00FC224A"/>
    <w:rsid w:val="00FC2CE1"/>
    <w:rsid w:val="00FC38DF"/>
    <w:rsid w:val="00FC42C7"/>
    <w:rsid w:val="00FC4579"/>
    <w:rsid w:val="00FC50BA"/>
    <w:rsid w:val="00FC5A39"/>
    <w:rsid w:val="00FC64E7"/>
    <w:rsid w:val="00FC7D35"/>
    <w:rsid w:val="00FD0981"/>
    <w:rsid w:val="00FD37EE"/>
    <w:rsid w:val="00FD4544"/>
    <w:rsid w:val="00FD48D5"/>
    <w:rsid w:val="00FD5230"/>
    <w:rsid w:val="00FD561B"/>
    <w:rsid w:val="00FE214D"/>
    <w:rsid w:val="00FE2397"/>
    <w:rsid w:val="00FE36CB"/>
    <w:rsid w:val="00FE44BD"/>
    <w:rsid w:val="00FE57AE"/>
    <w:rsid w:val="00FE625E"/>
    <w:rsid w:val="00FE6E9D"/>
    <w:rsid w:val="00FE760D"/>
    <w:rsid w:val="00FF0163"/>
    <w:rsid w:val="00FF1929"/>
    <w:rsid w:val="00FF1CA9"/>
    <w:rsid w:val="00FF3266"/>
    <w:rsid w:val="00FF5D57"/>
    <w:rsid w:val="00FF6A46"/>
    <w:rsid w:val="011D362A"/>
    <w:rsid w:val="01374C0C"/>
    <w:rsid w:val="01572186"/>
    <w:rsid w:val="01661ED8"/>
    <w:rsid w:val="01844568"/>
    <w:rsid w:val="018C69E3"/>
    <w:rsid w:val="018E7819"/>
    <w:rsid w:val="01C63B9D"/>
    <w:rsid w:val="021951FF"/>
    <w:rsid w:val="021F27B9"/>
    <w:rsid w:val="02591376"/>
    <w:rsid w:val="025A1D98"/>
    <w:rsid w:val="02874D45"/>
    <w:rsid w:val="02A837E9"/>
    <w:rsid w:val="02B75EF4"/>
    <w:rsid w:val="032E14C4"/>
    <w:rsid w:val="032E2FCB"/>
    <w:rsid w:val="034A0833"/>
    <w:rsid w:val="038813AA"/>
    <w:rsid w:val="03D03A3C"/>
    <w:rsid w:val="03DA2498"/>
    <w:rsid w:val="03FF3D9A"/>
    <w:rsid w:val="040F2459"/>
    <w:rsid w:val="04177243"/>
    <w:rsid w:val="0445667A"/>
    <w:rsid w:val="04D01EF4"/>
    <w:rsid w:val="050E6210"/>
    <w:rsid w:val="05545BD3"/>
    <w:rsid w:val="05B04F5C"/>
    <w:rsid w:val="05F67B00"/>
    <w:rsid w:val="05FF23D5"/>
    <w:rsid w:val="061C1F17"/>
    <w:rsid w:val="062F2E4C"/>
    <w:rsid w:val="06320837"/>
    <w:rsid w:val="065A271F"/>
    <w:rsid w:val="06622BD3"/>
    <w:rsid w:val="06AA1B07"/>
    <w:rsid w:val="06DA2E79"/>
    <w:rsid w:val="07770B2B"/>
    <w:rsid w:val="07B72F25"/>
    <w:rsid w:val="07BE3841"/>
    <w:rsid w:val="07BF544C"/>
    <w:rsid w:val="07DD0873"/>
    <w:rsid w:val="081873AD"/>
    <w:rsid w:val="082B6D27"/>
    <w:rsid w:val="084F6DC6"/>
    <w:rsid w:val="08633FCF"/>
    <w:rsid w:val="08787630"/>
    <w:rsid w:val="087B27D3"/>
    <w:rsid w:val="08BE7710"/>
    <w:rsid w:val="08EC64B1"/>
    <w:rsid w:val="09012BD3"/>
    <w:rsid w:val="090E6606"/>
    <w:rsid w:val="0935567D"/>
    <w:rsid w:val="093C7535"/>
    <w:rsid w:val="0944212F"/>
    <w:rsid w:val="095A48E7"/>
    <w:rsid w:val="09C43051"/>
    <w:rsid w:val="09CF6AA4"/>
    <w:rsid w:val="09D32F2C"/>
    <w:rsid w:val="0A1D7EA8"/>
    <w:rsid w:val="0A373879"/>
    <w:rsid w:val="0A546CFD"/>
    <w:rsid w:val="0A6A200C"/>
    <w:rsid w:val="0AF345B6"/>
    <w:rsid w:val="0B036EA1"/>
    <w:rsid w:val="0B175B42"/>
    <w:rsid w:val="0B1F5D7D"/>
    <w:rsid w:val="0B4E1E84"/>
    <w:rsid w:val="0B5B1AAE"/>
    <w:rsid w:val="0B7325DC"/>
    <w:rsid w:val="0B88320F"/>
    <w:rsid w:val="0B9A1263"/>
    <w:rsid w:val="0BC92F64"/>
    <w:rsid w:val="0BCA38C0"/>
    <w:rsid w:val="0BD50582"/>
    <w:rsid w:val="0BED4FA3"/>
    <w:rsid w:val="0C180F68"/>
    <w:rsid w:val="0C215FF4"/>
    <w:rsid w:val="0C296C83"/>
    <w:rsid w:val="0C4B0123"/>
    <w:rsid w:val="0C50535A"/>
    <w:rsid w:val="0C506B43"/>
    <w:rsid w:val="0C824D94"/>
    <w:rsid w:val="0CAA4C53"/>
    <w:rsid w:val="0CBC3C74"/>
    <w:rsid w:val="0CC962F4"/>
    <w:rsid w:val="0CD4131B"/>
    <w:rsid w:val="0CF2085C"/>
    <w:rsid w:val="0D0D6829"/>
    <w:rsid w:val="0D6C01D2"/>
    <w:rsid w:val="0D6C584E"/>
    <w:rsid w:val="0D9613D9"/>
    <w:rsid w:val="0DA43DF9"/>
    <w:rsid w:val="0DB90A7D"/>
    <w:rsid w:val="0DD905AA"/>
    <w:rsid w:val="0DE201D3"/>
    <w:rsid w:val="0E020829"/>
    <w:rsid w:val="0E0D1DBD"/>
    <w:rsid w:val="0E4833FA"/>
    <w:rsid w:val="0E573A15"/>
    <w:rsid w:val="0E762D63"/>
    <w:rsid w:val="0E77610E"/>
    <w:rsid w:val="0E8D685D"/>
    <w:rsid w:val="0EAC48BB"/>
    <w:rsid w:val="0F1A3489"/>
    <w:rsid w:val="0F1D46D8"/>
    <w:rsid w:val="0F236349"/>
    <w:rsid w:val="0F5F4247"/>
    <w:rsid w:val="0FE444A1"/>
    <w:rsid w:val="0FF45B46"/>
    <w:rsid w:val="101E557F"/>
    <w:rsid w:val="1064010F"/>
    <w:rsid w:val="10853324"/>
    <w:rsid w:val="108A0AAD"/>
    <w:rsid w:val="10BE3704"/>
    <w:rsid w:val="10E57725"/>
    <w:rsid w:val="110F38E7"/>
    <w:rsid w:val="112D573C"/>
    <w:rsid w:val="11616E90"/>
    <w:rsid w:val="11714F2C"/>
    <w:rsid w:val="11886E53"/>
    <w:rsid w:val="119F201C"/>
    <w:rsid w:val="11C2691B"/>
    <w:rsid w:val="11F302B0"/>
    <w:rsid w:val="1204738A"/>
    <w:rsid w:val="120E3C37"/>
    <w:rsid w:val="122C6927"/>
    <w:rsid w:val="123F486F"/>
    <w:rsid w:val="125B0FCC"/>
    <w:rsid w:val="12A6493F"/>
    <w:rsid w:val="12B457D0"/>
    <w:rsid w:val="12C66312"/>
    <w:rsid w:val="12EE791C"/>
    <w:rsid w:val="130367C2"/>
    <w:rsid w:val="132809FA"/>
    <w:rsid w:val="13704420"/>
    <w:rsid w:val="13787880"/>
    <w:rsid w:val="13AE44D6"/>
    <w:rsid w:val="13E3178A"/>
    <w:rsid w:val="1408513F"/>
    <w:rsid w:val="1421026F"/>
    <w:rsid w:val="14297B21"/>
    <w:rsid w:val="14337FB3"/>
    <w:rsid w:val="1462527F"/>
    <w:rsid w:val="14680C73"/>
    <w:rsid w:val="1491254B"/>
    <w:rsid w:val="14D60702"/>
    <w:rsid w:val="14EC4423"/>
    <w:rsid w:val="151B25BE"/>
    <w:rsid w:val="15221643"/>
    <w:rsid w:val="15651629"/>
    <w:rsid w:val="156712A9"/>
    <w:rsid w:val="156E66B6"/>
    <w:rsid w:val="158562DB"/>
    <w:rsid w:val="15E24476"/>
    <w:rsid w:val="162177DE"/>
    <w:rsid w:val="168F2010"/>
    <w:rsid w:val="169E262B"/>
    <w:rsid w:val="16F00754"/>
    <w:rsid w:val="16FD7459"/>
    <w:rsid w:val="175F13E4"/>
    <w:rsid w:val="17650350"/>
    <w:rsid w:val="17787D90"/>
    <w:rsid w:val="17B0376D"/>
    <w:rsid w:val="17D72974"/>
    <w:rsid w:val="17E470BF"/>
    <w:rsid w:val="180608F8"/>
    <w:rsid w:val="18181E97"/>
    <w:rsid w:val="183773B9"/>
    <w:rsid w:val="184A4865"/>
    <w:rsid w:val="18B74E99"/>
    <w:rsid w:val="18D32EDE"/>
    <w:rsid w:val="18D338F1"/>
    <w:rsid w:val="18DA4154"/>
    <w:rsid w:val="18E44A63"/>
    <w:rsid w:val="18F54191"/>
    <w:rsid w:val="18F97175"/>
    <w:rsid w:val="191242AE"/>
    <w:rsid w:val="19766ACC"/>
    <w:rsid w:val="19AA638B"/>
    <w:rsid w:val="1A0C35CC"/>
    <w:rsid w:val="1A1B3AFE"/>
    <w:rsid w:val="1A422A7B"/>
    <w:rsid w:val="1A471B8F"/>
    <w:rsid w:val="1A782481"/>
    <w:rsid w:val="1A917097"/>
    <w:rsid w:val="1AA8344A"/>
    <w:rsid w:val="1AF1798C"/>
    <w:rsid w:val="1B066AB4"/>
    <w:rsid w:val="1BA11146"/>
    <w:rsid w:val="1BA4617B"/>
    <w:rsid w:val="1BB71867"/>
    <w:rsid w:val="1BB83D33"/>
    <w:rsid w:val="1BC526FF"/>
    <w:rsid w:val="1BCA6A25"/>
    <w:rsid w:val="1C101718"/>
    <w:rsid w:val="1C224EB5"/>
    <w:rsid w:val="1C303AFE"/>
    <w:rsid w:val="1C3534A4"/>
    <w:rsid w:val="1C781A23"/>
    <w:rsid w:val="1C9B3D10"/>
    <w:rsid w:val="1C9B5B9A"/>
    <w:rsid w:val="1CBC50B4"/>
    <w:rsid w:val="1CC26FBD"/>
    <w:rsid w:val="1CDD0E6C"/>
    <w:rsid w:val="1CE374F2"/>
    <w:rsid w:val="1CE906B7"/>
    <w:rsid w:val="1CF63F94"/>
    <w:rsid w:val="1CFC42FD"/>
    <w:rsid w:val="1D2E2A77"/>
    <w:rsid w:val="1D5A61C4"/>
    <w:rsid w:val="1D73135F"/>
    <w:rsid w:val="1D76484E"/>
    <w:rsid w:val="1D8D1F09"/>
    <w:rsid w:val="1DD35CC8"/>
    <w:rsid w:val="1E2E1A92"/>
    <w:rsid w:val="1E7A1AA9"/>
    <w:rsid w:val="1EA44F54"/>
    <w:rsid w:val="1EA85B59"/>
    <w:rsid w:val="1EB64E6E"/>
    <w:rsid w:val="1EC453B8"/>
    <w:rsid w:val="1EF03D4E"/>
    <w:rsid w:val="1F011EBC"/>
    <w:rsid w:val="1F1E6E1C"/>
    <w:rsid w:val="1F24613D"/>
    <w:rsid w:val="1F2F133D"/>
    <w:rsid w:val="1F477FE0"/>
    <w:rsid w:val="1F53483A"/>
    <w:rsid w:val="1FAA5ADB"/>
    <w:rsid w:val="1FEE0B41"/>
    <w:rsid w:val="1FF15B92"/>
    <w:rsid w:val="200578EE"/>
    <w:rsid w:val="202015F0"/>
    <w:rsid w:val="205D659F"/>
    <w:rsid w:val="206B41FD"/>
    <w:rsid w:val="206B5255"/>
    <w:rsid w:val="207728D1"/>
    <w:rsid w:val="20820C62"/>
    <w:rsid w:val="20951E81"/>
    <w:rsid w:val="209F0212"/>
    <w:rsid w:val="20A67B9D"/>
    <w:rsid w:val="20C37EE6"/>
    <w:rsid w:val="21081FC2"/>
    <w:rsid w:val="2133596E"/>
    <w:rsid w:val="21371F1B"/>
    <w:rsid w:val="217527F4"/>
    <w:rsid w:val="21D668B0"/>
    <w:rsid w:val="22796B9E"/>
    <w:rsid w:val="22B05B31"/>
    <w:rsid w:val="22B76683"/>
    <w:rsid w:val="230B24CB"/>
    <w:rsid w:val="230C43C7"/>
    <w:rsid w:val="231479B7"/>
    <w:rsid w:val="23680BF5"/>
    <w:rsid w:val="238F1192"/>
    <w:rsid w:val="23B607A4"/>
    <w:rsid w:val="23BE5C02"/>
    <w:rsid w:val="23D81F9E"/>
    <w:rsid w:val="23F42DEF"/>
    <w:rsid w:val="240905AE"/>
    <w:rsid w:val="242520DD"/>
    <w:rsid w:val="2446199B"/>
    <w:rsid w:val="244C54F9"/>
    <w:rsid w:val="246C270C"/>
    <w:rsid w:val="2470667D"/>
    <w:rsid w:val="24DF150B"/>
    <w:rsid w:val="24E7219B"/>
    <w:rsid w:val="25042FDB"/>
    <w:rsid w:val="25224900"/>
    <w:rsid w:val="253B4E40"/>
    <w:rsid w:val="25571336"/>
    <w:rsid w:val="25B370EA"/>
    <w:rsid w:val="25C42A83"/>
    <w:rsid w:val="260F1BFD"/>
    <w:rsid w:val="260F6958"/>
    <w:rsid w:val="261237B2"/>
    <w:rsid w:val="26136085"/>
    <w:rsid w:val="2615493E"/>
    <w:rsid w:val="26691012"/>
    <w:rsid w:val="26920529"/>
    <w:rsid w:val="26AC6B13"/>
    <w:rsid w:val="26AD2A00"/>
    <w:rsid w:val="26EC5D68"/>
    <w:rsid w:val="26F565A1"/>
    <w:rsid w:val="26F9507E"/>
    <w:rsid w:val="27004A09"/>
    <w:rsid w:val="27056E87"/>
    <w:rsid w:val="270F17A0"/>
    <w:rsid w:val="27357461"/>
    <w:rsid w:val="275D4EE9"/>
    <w:rsid w:val="2762702C"/>
    <w:rsid w:val="276C53BD"/>
    <w:rsid w:val="277C7BD6"/>
    <w:rsid w:val="278739E8"/>
    <w:rsid w:val="279B1333"/>
    <w:rsid w:val="27A23C1C"/>
    <w:rsid w:val="27D617BD"/>
    <w:rsid w:val="28081D0A"/>
    <w:rsid w:val="280B3FC1"/>
    <w:rsid w:val="28997D47"/>
    <w:rsid w:val="28A2374B"/>
    <w:rsid w:val="28B9463D"/>
    <w:rsid w:val="28ED7F40"/>
    <w:rsid w:val="29030B48"/>
    <w:rsid w:val="2914126B"/>
    <w:rsid w:val="291753F8"/>
    <w:rsid w:val="29441C40"/>
    <w:rsid w:val="295916E5"/>
    <w:rsid w:val="29A42A5E"/>
    <w:rsid w:val="2A001F94"/>
    <w:rsid w:val="2A1C1423"/>
    <w:rsid w:val="2A7F4A69"/>
    <w:rsid w:val="2A987187"/>
    <w:rsid w:val="2A9E4F28"/>
    <w:rsid w:val="2AB74B83"/>
    <w:rsid w:val="2ACD7048"/>
    <w:rsid w:val="2AD24158"/>
    <w:rsid w:val="2AD753D9"/>
    <w:rsid w:val="2B01079C"/>
    <w:rsid w:val="2B0C47A5"/>
    <w:rsid w:val="2B447F8C"/>
    <w:rsid w:val="2B81456D"/>
    <w:rsid w:val="2B9E3B1D"/>
    <w:rsid w:val="2BA647AD"/>
    <w:rsid w:val="2BA86EF1"/>
    <w:rsid w:val="2C20660B"/>
    <w:rsid w:val="2C2205C7"/>
    <w:rsid w:val="2C55584A"/>
    <w:rsid w:val="2CCA766B"/>
    <w:rsid w:val="2CEB37DE"/>
    <w:rsid w:val="2CED2B31"/>
    <w:rsid w:val="2CEE6A7F"/>
    <w:rsid w:val="2CEF283E"/>
    <w:rsid w:val="2D195D26"/>
    <w:rsid w:val="2D396050"/>
    <w:rsid w:val="2D41454E"/>
    <w:rsid w:val="2D444042"/>
    <w:rsid w:val="2DBD6096"/>
    <w:rsid w:val="2DC72229"/>
    <w:rsid w:val="2DD3023A"/>
    <w:rsid w:val="2DDA3448"/>
    <w:rsid w:val="2DF3522D"/>
    <w:rsid w:val="2E211F15"/>
    <w:rsid w:val="2E29396E"/>
    <w:rsid w:val="2E2D4716"/>
    <w:rsid w:val="2E414947"/>
    <w:rsid w:val="2E560813"/>
    <w:rsid w:val="2E6D3CBB"/>
    <w:rsid w:val="2EB42B9E"/>
    <w:rsid w:val="2F4B2025"/>
    <w:rsid w:val="2F951975"/>
    <w:rsid w:val="2FC45800"/>
    <w:rsid w:val="2FD648F6"/>
    <w:rsid w:val="30890792"/>
    <w:rsid w:val="30AB14C7"/>
    <w:rsid w:val="30B56581"/>
    <w:rsid w:val="30C930BB"/>
    <w:rsid w:val="30C972FD"/>
    <w:rsid w:val="30DD6F38"/>
    <w:rsid w:val="30F67B0B"/>
    <w:rsid w:val="310A7DF1"/>
    <w:rsid w:val="31432160"/>
    <w:rsid w:val="31447644"/>
    <w:rsid w:val="31B220A4"/>
    <w:rsid w:val="31C5723D"/>
    <w:rsid w:val="31DB13D9"/>
    <w:rsid w:val="31DB75AF"/>
    <w:rsid w:val="31E41DBC"/>
    <w:rsid w:val="320B0BC9"/>
    <w:rsid w:val="32516AA1"/>
    <w:rsid w:val="327360D5"/>
    <w:rsid w:val="32B85544"/>
    <w:rsid w:val="32CA1CC9"/>
    <w:rsid w:val="32DE5784"/>
    <w:rsid w:val="32E33E0A"/>
    <w:rsid w:val="32FC6F32"/>
    <w:rsid w:val="32FE007B"/>
    <w:rsid w:val="334B0B9F"/>
    <w:rsid w:val="33AF08A2"/>
    <w:rsid w:val="33D25C91"/>
    <w:rsid w:val="33EE4BA0"/>
    <w:rsid w:val="3426571B"/>
    <w:rsid w:val="34300AC0"/>
    <w:rsid w:val="34495582"/>
    <w:rsid w:val="348B27A2"/>
    <w:rsid w:val="34995A5A"/>
    <w:rsid w:val="34A2370F"/>
    <w:rsid w:val="34CD670D"/>
    <w:rsid w:val="34D26EB9"/>
    <w:rsid w:val="34DE4925"/>
    <w:rsid w:val="34EE76E2"/>
    <w:rsid w:val="350C144E"/>
    <w:rsid w:val="35102AAF"/>
    <w:rsid w:val="35176A01"/>
    <w:rsid w:val="35AF77A0"/>
    <w:rsid w:val="35CD7EAC"/>
    <w:rsid w:val="35FF6626"/>
    <w:rsid w:val="36121A43"/>
    <w:rsid w:val="367130E2"/>
    <w:rsid w:val="368650B3"/>
    <w:rsid w:val="36B23B4B"/>
    <w:rsid w:val="36C30D29"/>
    <w:rsid w:val="36C957E2"/>
    <w:rsid w:val="36CD7F78"/>
    <w:rsid w:val="36F67AB7"/>
    <w:rsid w:val="36FD2CC6"/>
    <w:rsid w:val="3720417F"/>
    <w:rsid w:val="373B7753"/>
    <w:rsid w:val="37560DD6"/>
    <w:rsid w:val="378F7866"/>
    <w:rsid w:val="38026CF0"/>
    <w:rsid w:val="382849B1"/>
    <w:rsid w:val="383B014F"/>
    <w:rsid w:val="38432343"/>
    <w:rsid w:val="385A45B0"/>
    <w:rsid w:val="3862000E"/>
    <w:rsid w:val="386C2199"/>
    <w:rsid w:val="3883079A"/>
    <w:rsid w:val="38B562FD"/>
    <w:rsid w:val="38F13253"/>
    <w:rsid w:val="393B212E"/>
    <w:rsid w:val="396B2A3F"/>
    <w:rsid w:val="3995737B"/>
    <w:rsid w:val="399B352F"/>
    <w:rsid w:val="39A93BA9"/>
    <w:rsid w:val="39B10FB5"/>
    <w:rsid w:val="3A03025B"/>
    <w:rsid w:val="3A270BF4"/>
    <w:rsid w:val="3A320121"/>
    <w:rsid w:val="3A35120E"/>
    <w:rsid w:val="3A503EEC"/>
    <w:rsid w:val="3A88370A"/>
    <w:rsid w:val="3A987C2E"/>
    <w:rsid w:val="3AAC7094"/>
    <w:rsid w:val="3AC91A82"/>
    <w:rsid w:val="3AD37840"/>
    <w:rsid w:val="3B00477F"/>
    <w:rsid w:val="3B27789D"/>
    <w:rsid w:val="3B546C84"/>
    <w:rsid w:val="3B6510DF"/>
    <w:rsid w:val="3B695616"/>
    <w:rsid w:val="3B9E2D5F"/>
    <w:rsid w:val="3BB03AEE"/>
    <w:rsid w:val="3BC30066"/>
    <w:rsid w:val="3BD51EB4"/>
    <w:rsid w:val="3C115DA4"/>
    <w:rsid w:val="3C134783"/>
    <w:rsid w:val="3C245EC8"/>
    <w:rsid w:val="3C48452E"/>
    <w:rsid w:val="3C5B485D"/>
    <w:rsid w:val="3C614058"/>
    <w:rsid w:val="3C616320"/>
    <w:rsid w:val="3C815DA2"/>
    <w:rsid w:val="3CC96578"/>
    <w:rsid w:val="3CD83A45"/>
    <w:rsid w:val="3CE73C78"/>
    <w:rsid w:val="3CFF0E4E"/>
    <w:rsid w:val="3D24453C"/>
    <w:rsid w:val="3D291AFE"/>
    <w:rsid w:val="3D2F3DEF"/>
    <w:rsid w:val="3D313175"/>
    <w:rsid w:val="3D546BAD"/>
    <w:rsid w:val="3D550A65"/>
    <w:rsid w:val="3D5F4F3E"/>
    <w:rsid w:val="3D8B1285"/>
    <w:rsid w:val="3D8F3415"/>
    <w:rsid w:val="3D8F350F"/>
    <w:rsid w:val="3D9753C7"/>
    <w:rsid w:val="3DE7318B"/>
    <w:rsid w:val="3E00269A"/>
    <w:rsid w:val="3E054513"/>
    <w:rsid w:val="3E0857A5"/>
    <w:rsid w:val="3E1768EB"/>
    <w:rsid w:val="3E71027E"/>
    <w:rsid w:val="3E756C84"/>
    <w:rsid w:val="3EE32B3C"/>
    <w:rsid w:val="3EF2458F"/>
    <w:rsid w:val="3EFC23E1"/>
    <w:rsid w:val="3F35383E"/>
    <w:rsid w:val="3F6856B4"/>
    <w:rsid w:val="3F7277EB"/>
    <w:rsid w:val="3FA80408"/>
    <w:rsid w:val="3FB31E0B"/>
    <w:rsid w:val="3FC10EA5"/>
    <w:rsid w:val="3FE0175A"/>
    <w:rsid w:val="40050695"/>
    <w:rsid w:val="403954B3"/>
    <w:rsid w:val="40575C2A"/>
    <w:rsid w:val="40606BD3"/>
    <w:rsid w:val="406B145E"/>
    <w:rsid w:val="406E00C4"/>
    <w:rsid w:val="40CE425A"/>
    <w:rsid w:val="40E43586"/>
    <w:rsid w:val="40E46836"/>
    <w:rsid w:val="41071703"/>
    <w:rsid w:val="41251DF1"/>
    <w:rsid w:val="4163281F"/>
    <w:rsid w:val="417426CC"/>
    <w:rsid w:val="417575F2"/>
    <w:rsid w:val="41882EBA"/>
    <w:rsid w:val="419C1056"/>
    <w:rsid w:val="41AE7064"/>
    <w:rsid w:val="41B155B1"/>
    <w:rsid w:val="41BC405E"/>
    <w:rsid w:val="42402C24"/>
    <w:rsid w:val="42691183"/>
    <w:rsid w:val="42731A7B"/>
    <w:rsid w:val="428C0519"/>
    <w:rsid w:val="429F385C"/>
    <w:rsid w:val="42B3259D"/>
    <w:rsid w:val="42CA7F23"/>
    <w:rsid w:val="42CC5625"/>
    <w:rsid w:val="42DD119C"/>
    <w:rsid w:val="42E06844"/>
    <w:rsid w:val="42F94DC9"/>
    <w:rsid w:val="42FA73ED"/>
    <w:rsid w:val="430C1A03"/>
    <w:rsid w:val="4343436A"/>
    <w:rsid w:val="439B33EA"/>
    <w:rsid w:val="43B04F3C"/>
    <w:rsid w:val="43BB52AD"/>
    <w:rsid w:val="43D9608F"/>
    <w:rsid w:val="43E560F1"/>
    <w:rsid w:val="44030F25"/>
    <w:rsid w:val="44225F56"/>
    <w:rsid w:val="44480394"/>
    <w:rsid w:val="444D481C"/>
    <w:rsid w:val="447A212F"/>
    <w:rsid w:val="448C7B84"/>
    <w:rsid w:val="448E3087"/>
    <w:rsid w:val="449D43DF"/>
    <w:rsid w:val="44F462AF"/>
    <w:rsid w:val="450774CE"/>
    <w:rsid w:val="4532242D"/>
    <w:rsid w:val="45651A65"/>
    <w:rsid w:val="456646D7"/>
    <w:rsid w:val="45803DFC"/>
    <w:rsid w:val="45C43FA1"/>
    <w:rsid w:val="460B12FA"/>
    <w:rsid w:val="460E66EC"/>
    <w:rsid w:val="46202199"/>
    <w:rsid w:val="4622569C"/>
    <w:rsid w:val="46691DB4"/>
    <w:rsid w:val="46697E58"/>
    <w:rsid w:val="46780629"/>
    <w:rsid w:val="468D05CE"/>
    <w:rsid w:val="469B3E67"/>
    <w:rsid w:val="46BD7AB4"/>
    <w:rsid w:val="46CD5B35"/>
    <w:rsid w:val="46FF1EEE"/>
    <w:rsid w:val="46FF405F"/>
    <w:rsid w:val="470C691E"/>
    <w:rsid w:val="4724039E"/>
    <w:rsid w:val="47537093"/>
    <w:rsid w:val="475646BD"/>
    <w:rsid w:val="477C23F4"/>
    <w:rsid w:val="479109F8"/>
    <w:rsid w:val="47CA63B1"/>
    <w:rsid w:val="47F500F8"/>
    <w:rsid w:val="4808293E"/>
    <w:rsid w:val="48096680"/>
    <w:rsid w:val="481F125B"/>
    <w:rsid w:val="482033F9"/>
    <w:rsid w:val="48310C7F"/>
    <w:rsid w:val="483A3B0D"/>
    <w:rsid w:val="487B7DFA"/>
    <w:rsid w:val="489675B1"/>
    <w:rsid w:val="489A54F8"/>
    <w:rsid w:val="48B41258"/>
    <w:rsid w:val="48F471C0"/>
    <w:rsid w:val="48F60ED2"/>
    <w:rsid w:val="4908545F"/>
    <w:rsid w:val="490D4439"/>
    <w:rsid w:val="491102ED"/>
    <w:rsid w:val="4955343A"/>
    <w:rsid w:val="497E7523"/>
    <w:rsid w:val="499B2F15"/>
    <w:rsid w:val="49A5349F"/>
    <w:rsid w:val="49B96536"/>
    <w:rsid w:val="49D82AA8"/>
    <w:rsid w:val="49E00AC7"/>
    <w:rsid w:val="49EB34D3"/>
    <w:rsid w:val="49F1381C"/>
    <w:rsid w:val="4A545481"/>
    <w:rsid w:val="4A593B07"/>
    <w:rsid w:val="4A747DE4"/>
    <w:rsid w:val="4A9B6BF1"/>
    <w:rsid w:val="4AA132DF"/>
    <w:rsid w:val="4ACE1548"/>
    <w:rsid w:val="4ADF4B15"/>
    <w:rsid w:val="4B1F004D"/>
    <w:rsid w:val="4B2422D7"/>
    <w:rsid w:val="4B3C1B7C"/>
    <w:rsid w:val="4BAE4439"/>
    <w:rsid w:val="4C0D66BD"/>
    <w:rsid w:val="4C4D405A"/>
    <w:rsid w:val="4C5B1FD3"/>
    <w:rsid w:val="4C870899"/>
    <w:rsid w:val="4C8B2FF4"/>
    <w:rsid w:val="4CA82173"/>
    <w:rsid w:val="4CBF7AF9"/>
    <w:rsid w:val="4CD50F47"/>
    <w:rsid w:val="4D163AC1"/>
    <w:rsid w:val="4D2B1844"/>
    <w:rsid w:val="4D3B05D7"/>
    <w:rsid w:val="4D5644C2"/>
    <w:rsid w:val="4D5A0D43"/>
    <w:rsid w:val="4D6F472C"/>
    <w:rsid w:val="4D83716D"/>
    <w:rsid w:val="4DA71FF5"/>
    <w:rsid w:val="4DCB34AF"/>
    <w:rsid w:val="4DCF1C01"/>
    <w:rsid w:val="4E1338A3"/>
    <w:rsid w:val="4E4912FC"/>
    <w:rsid w:val="4E4C0D48"/>
    <w:rsid w:val="4E563093"/>
    <w:rsid w:val="4E9969E9"/>
    <w:rsid w:val="4ED17636"/>
    <w:rsid w:val="4EEB503C"/>
    <w:rsid w:val="4F350561"/>
    <w:rsid w:val="4FA74FBE"/>
    <w:rsid w:val="4FCC4D65"/>
    <w:rsid w:val="4FE41A93"/>
    <w:rsid w:val="4FF00C36"/>
    <w:rsid w:val="4FFA6AD4"/>
    <w:rsid w:val="50085380"/>
    <w:rsid w:val="50236B06"/>
    <w:rsid w:val="50252009"/>
    <w:rsid w:val="50365F01"/>
    <w:rsid w:val="50463BC3"/>
    <w:rsid w:val="5047687F"/>
    <w:rsid w:val="504E783A"/>
    <w:rsid w:val="509E2E9A"/>
    <w:rsid w:val="50A0416A"/>
    <w:rsid w:val="50B8067E"/>
    <w:rsid w:val="50BE30B4"/>
    <w:rsid w:val="50D21228"/>
    <w:rsid w:val="50D36CAA"/>
    <w:rsid w:val="50F648E0"/>
    <w:rsid w:val="51000A73"/>
    <w:rsid w:val="51785239"/>
    <w:rsid w:val="51DE2DD8"/>
    <w:rsid w:val="51FD4A16"/>
    <w:rsid w:val="52260855"/>
    <w:rsid w:val="522804D5"/>
    <w:rsid w:val="52604101"/>
    <w:rsid w:val="527350D1"/>
    <w:rsid w:val="52933407"/>
    <w:rsid w:val="52E378B8"/>
    <w:rsid w:val="52FE2409"/>
    <w:rsid w:val="531F0A6D"/>
    <w:rsid w:val="53D923BD"/>
    <w:rsid w:val="53E331F4"/>
    <w:rsid w:val="53E516D0"/>
    <w:rsid w:val="54391693"/>
    <w:rsid w:val="54664607"/>
    <w:rsid w:val="546A300E"/>
    <w:rsid w:val="547B54A6"/>
    <w:rsid w:val="548865E4"/>
    <w:rsid w:val="54922ECD"/>
    <w:rsid w:val="54A85071"/>
    <w:rsid w:val="54E71A0B"/>
    <w:rsid w:val="54F31C6D"/>
    <w:rsid w:val="54F55170"/>
    <w:rsid w:val="54F85B79"/>
    <w:rsid w:val="55160C01"/>
    <w:rsid w:val="55203A36"/>
    <w:rsid w:val="5523023E"/>
    <w:rsid w:val="55463C75"/>
    <w:rsid w:val="5547431C"/>
    <w:rsid w:val="554F41C9"/>
    <w:rsid w:val="55951476"/>
    <w:rsid w:val="559B6D67"/>
    <w:rsid w:val="559D6D44"/>
    <w:rsid w:val="55E07B64"/>
    <w:rsid w:val="5604532D"/>
    <w:rsid w:val="560E7E3B"/>
    <w:rsid w:val="563325F9"/>
    <w:rsid w:val="56522EAE"/>
    <w:rsid w:val="565E4742"/>
    <w:rsid w:val="566142EA"/>
    <w:rsid w:val="5664664B"/>
    <w:rsid w:val="566D284D"/>
    <w:rsid w:val="56874282"/>
    <w:rsid w:val="56A641A1"/>
    <w:rsid w:val="56D111FE"/>
    <w:rsid w:val="5706762F"/>
    <w:rsid w:val="57480AEA"/>
    <w:rsid w:val="574D235C"/>
    <w:rsid w:val="574E6FB6"/>
    <w:rsid w:val="57833220"/>
    <w:rsid w:val="57842B64"/>
    <w:rsid w:val="57D93C2F"/>
    <w:rsid w:val="57F96D65"/>
    <w:rsid w:val="58343043"/>
    <w:rsid w:val="5843365E"/>
    <w:rsid w:val="5876152E"/>
    <w:rsid w:val="58797A89"/>
    <w:rsid w:val="58B05421"/>
    <w:rsid w:val="58BB6696"/>
    <w:rsid w:val="58C56588"/>
    <w:rsid w:val="58C819C0"/>
    <w:rsid w:val="594D1592"/>
    <w:rsid w:val="594E1C16"/>
    <w:rsid w:val="59625A01"/>
    <w:rsid w:val="59685041"/>
    <w:rsid w:val="596D4405"/>
    <w:rsid w:val="59B015E5"/>
    <w:rsid w:val="59B357D6"/>
    <w:rsid w:val="59C23970"/>
    <w:rsid w:val="59D836F4"/>
    <w:rsid w:val="59E265C5"/>
    <w:rsid w:val="5A131B4E"/>
    <w:rsid w:val="5A234AB7"/>
    <w:rsid w:val="5A4D3D64"/>
    <w:rsid w:val="5A7003F0"/>
    <w:rsid w:val="5A721FB6"/>
    <w:rsid w:val="5ABE4F80"/>
    <w:rsid w:val="5AED57BB"/>
    <w:rsid w:val="5B0B05EE"/>
    <w:rsid w:val="5B2E6224"/>
    <w:rsid w:val="5B844A35"/>
    <w:rsid w:val="5B956ECD"/>
    <w:rsid w:val="5BA914F7"/>
    <w:rsid w:val="5BC709A1"/>
    <w:rsid w:val="5BD966BD"/>
    <w:rsid w:val="5BDF01F6"/>
    <w:rsid w:val="5C183ABA"/>
    <w:rsid w:val="5C933596"/>
    <w:rsid w:val="5CB747AC"/>
    <w:rsid w:val="5CBC3FD6"/>
    <w:rsid w:val="5CBE7C34"/>
    <w:rsid w:val="5CC3793F"/>
    <w:rsid w:val="5CC9112B"/>
    <w:rsid w:val="5CCB6F4A"/>
    <w:rsid w:val="5CE0366C"/>
    <w:rsid w:val="5D487B98"/>
    <w:rsid w:val="5D9B1938"/>
    <w:rsid w:val="5DB239C4"/>
    <w:rsid w:val="5DB80939"/>
    <w:rsid w:val="5DBF0ADC"/>
    <w:rsid w:val="5DD14140"/>
    <w:rsid w:val="5DD56503"/>
    <w:rsid w:val="5E1D3074"/>
    <w:rsid w:val="5E222D7F"/>
    <w:rsid w:val="5E437B6F"/>
    <w:rsid w:val="5E5921E0"/>
    <w:rsid w:val="5E70507C"/>
    <w:rsid w:val="5E741B2E"/>
    <w:rsid w:val="5EB42921"/>
    <w:rsid w:val="5F185F95"/>
    <w:rsid w:val="5F44415B"/>
    <w:rsid w:val="5F662111"/>
    <w:rsid w:val="5F9F7CED"/>
    <w:rsid w:val="5FB20F0C"/>
    <w:rsid w:val="5FE450CB"/>
    <w:rsid w:val="60026794"/>
    <w:rsid w:val="6019350F"/>
    <w:rsid w:val="601B721C"/>
    <w:rsid w:val="60591BD3"/>
    <w:rsid w:val="60A62A9D"/>
    <w:rsid w:val="60A63C2D"/>
    <w:rsid w:val="60B00E2F"/>
    <w:rsid w:val="61054290"/>
    <w:rsid w:val="610F0C3B"/>
    <w:rsid w:val="611A7D2E"/>
    <w:rsid w:val="614E41B0"/>
    <w:rsid w:val="61644155"/>
    <w:rsid w:val="61F050C8"/>
    <w:rsid w:val="61FE5E9A"/>
    <w:rsid w:val="620B3669"/>
    <w:rsid w:val="62173BF9"/>
    <w:rsid w:val="6221580D"/>
    <w:rsid w:val="62387FC2"/>
    <w:rsid w:val="6265003B"/>
    <w:rsid w:val="62BB76C4"/>
    <w:rsid w:val="62E446F0"/>
    <w:rsid w:val="63061355"/>
    <w:rsid w:val="631B4A6B"/>
    <w:rsid w:val="632131B2"/>
    <w:rsid w:val="634F7179"/>
    <w:rsid w:val="636A48AB"/>
    <w:rsid w:val="637606BD"/>
    <w:rsid w:val="638444ED"/>
    <w:rsid w:val="638F37E5"/>
    <w:rsid w:val="63933F1B"/>
    <w:rsid w:val="63D227E3"/>
    <w:rsid w:val="63D66158"/>
    <w:rsid w:val="64200481"/>
    <w:rsid w:val="645E55FC"/>
    <w:rsid w:val="64853F43"/>
    <w:rsid w:val="64971A13"/>
    <w:rsid w:val="649E1FEE"/>
    <w:rsid w:val="64B167C6"/>
    <w:rsid w:val="64D67608"/>
    <w:rsid w:val="64DF3231"/>
    <w:rsid w:val="64F40B2E"/>
    <w:rsid w:val="652E20B0"/>
    <w:rsid w:val="652F3227"/>
    <w:rsid w:val="65301B92"/>
    <w:rsid w:val="654C6FBE"/>
    <w:rsid w:val="65730AAB"/>
    <w:rsid w:val="65B456E9"/>
    <w:rsid w:val="65E66723"/>
    <w:rsid w:val="65EC7480"/>
    <w:rsid w:val="65ED75B5"/>
    <w:rsid w:val="660F3EB6"/>
    <w:rsid w:val="665C6DFC"/>
    <w:rsid w:val="66601085"/>
    <w:rsid w:val="6666770B"/>
    <w:rsid w:val="667D2BB4"/>
    <w:rsid w:val="66890E77"/>
    <w:rsid w:val="66D37D3F"/>
    <w:rsid w:val="66E04676"/>
    <w:rsid w:val="6708744C"/>
    <w:rsid w:val="67352362"/>
    <w:rsid w:val="67720190"/>
    <w:rsid w:val="677A5055"/>
    <w:rsid w:val="67973300"/>
    <w:rsid w:val="67C927B1"/>
    <w:rsid w:val="67CC0D51"/>
    <w:rsid w:val="67D20920"/>
    <w:rsid w:val="67DE14F6"/>
    <w:rsid w:val="67EA0B8C"/>
    <w:rsid w:val="680312B8"/>
    <w:rsid w:val="683541C0"/>
    <w:rsid w:val="685401CB"/>
    <w:rsid w:val="685C4343"/>
    <w:rsid w:val="68806B01"/>
    <w:rsid w:val="68E60654"/>
    <w:rsid w:val="690D4166"/>
    <w:rsid w:val="691951CD"/>
    <w:rsid w:val="694C0E43"/>
    <w:rsid w:val="69530C93"/>
    <w:rsid w:val="69814125"/>
    <w:rsid w:val="69900EBC"/>
    <w:rsid w:val="69A1362A"/>
    <w:rsid w:val="69EF7FDC"/>
    <w:rsid w:val="6A0D3D09"/>
    <w:rsid w:val="6A2344AC"/>
    <w:rsid w:val="6A2E63D7"/>
    <w:rsid w:val="6A572E84"/>
    <w:rsid w:val="6A65330F"/>
    <w:rsid w:val="6A767EB5"/>
    <w:rsid w:val="6B0F1970"/>
    <w:rsid w:val="6B49795B"/>
    <w:rsid w:val="6B540A60"/>
    <w:rsid w:val="6B575F96"/>
    <w:rsid w:val="6B6D3292"/>
    <w:rsid w:val="6B792062"/>
    <w:rsid w:val="6BA743FE"/>
    <w:rsid w:val="6BD050F2"/>
    <w:rsid w:val="6BD0790E"/>
    <w:rsid w:val="6BE47193"/>
    <w:rsid w:val="6BE876AC"/>
    <w:rsid w:val="6C0C13AA"/>
    <w:rsid w:val="6C24469E"/>
    <w:rsid w:val="6CB561E6"/>
    <w:rsid w:val="6CE66800"/>
    <w:rsid w:val="6CF64A51"/>
    <w:rsid w:val="6D0C2478"/>
    <w:rsid w:val="6D2C4F2B"/>
    <w:rsid w:val="6D2C618D"/>
    <w:rsid w:val="6D3A628A"/>
    <w:rsid w:val="6D68730F"/>
    <w:rsid w:val="6D733121"/>
    <w:rsid w:val="6DA73FE4"/>
    <w:rsid w:val="6DE333D5"/>
    <w:rsid w:val="6DE72206"/>
    <w:rsid w:val="6DF668C6"/>
    <w:rsid w:val="6DF95FCD"/>
    <w:rsid w:val="6E064CE8"/>
    <w:rsid w:val="6E070DBE"/>
    <w:rsid w:val="6E0F1582"/>
    <w:rsid w:val="6E3653DD"/>
    <w:rsid w:val="6E596897"/>
    <w:rsid w:val="6E7B0685"/>
    <w:rsid w:val="6E8A7B5F"/>
    <w:rsid w:val="6EC219DB"/>
    <w:rsid w:val="6EE56D2F"/>
    <w:rsid w:val="6EE65381"/>
    <w:rsid w:val="6EFF446A"/>
    <w:rsid w:val="6F06486F"/>
    <w:rsid w:val="6F2C7EF4"/>
    <w:rsid w:val="6F3362B2"/>
    <w:rsid w:val="6F3A66E8"/>
    <w:rsid w:val="6FB006CB"/>
    <w:rsid w:val="6FCD4B18"/>
    <w:rsid w:val="6FE37FF6"/>
    <w:rsid w:val="703F782C"/>
    <w:rsid w:val="70BC7E47"/>
    <w:rsid w:val="70CD57DA"/>
    <w:rsid w:val="70D43728"/>
    <w:rsid w:val="70E62748"/>
    <w:rsid w:val="7101355A"/>
    <w:rsid w:val="710267F5"/>
    <w:rsid w:val="714317DD"/>
    <w:rsid w:val="718D41DB"/>
    <w:rsid w:val="72076F70"/>
    <w:rsid w:val="720A3933"/>
    <w:rsid w:val="720E5A2E"/>
    <w:rsid w:val="72466959"/>
    <w:rsid w:val="724F11D7"/>
    <w:rsid w:val="72615065"/>
    <w:rsid w:val="726760BC"/>
    <w:rsid w:val="72777659"/>
    <w:rsid w:val="72DB5004"/>
    <w:rsid w:val="72DC077B"/>
    <w:rsid w:val="72E5071E"/>
    <w:rsid w:val="731F10EE"/>
    <w:rsid w:val="73213C3E"/>
    <w:rsid w:val="73283F7C"/>
    <w:rsid w:val="732919FE"/>
    <w:rsid w:val="73446DAA"/>
    <w:rsid w:val="73A02941"/>
    <w:rsid w:val="73AB75AC"/>
    <w:rsid w:val="73CC51FE"/>
    <w:rsid w:val="73D94CED"/>
    <w:rsid w:val="73E965E3"/>
    <w:rsid w:val="73EA197B"/>
    <w:rsid w:val="73FF295B"/>
    <w:rsid w:val="742E46E3"/>
    <w:rsid w:val="7475795C"/>
    <w:rsid w:val="74D474BB"/>
    <w:rsid w:val="75112BD7"/>
    <w:rsid w:val="751402A4"/>
    <w:rsid w:val="75186CAB"/>
    <w:rsid w:val="753B72B6"/>
    <w:rsid w:val="75470781"/>
    <w:rsid w:val="76091AB6"/>
    <w:rsid w:val="762427CC"/>
    <w:rsid w:val="764C3824"/>
    <w:rsid w:val="764F0F26"/>
    <w:rsid w:val="767955ED"/>
    <w:rsid w:val="76A93A9B"/>
    <w:rsid w:val="76BA1921"/>
    <w:rsid w:val="76CF191E"/>
    <w:rsid w:val="76D52640"/>
    <w:rsid w:val="76E44C9C"/>
    <w:rsid w:val="76F971C0"/>
    <w:rsid w:val="772F3508"/>
    <w:rsid w:val="775A26DD"/>
    <w:rsid w:val="776F024E"/>
    <w:rsid w:val="77815096"/>
    <w:rsid w:val="779D60B8"/>
    <w:rsid w:val="77B741DD"/>
    <w:rsid w:val="77CC0B75"/>
    <w:rsid w:val="77E0457C"/>
    <w:rsid w:val="77E635C6"/>
    <w:rsid w:val="77F85475"/>
    <w:rsid w:val="781B279B"/>
    <w:rsid w:val="782C62B8"/>
    <w:rsid w:val="7843265A"/>
    <w:rsid w:val="7870540E"/>
    <w:rsid w:val="789A0AEB"/>
    <w:rsid w:val="78C72D9C"/>
    <w:rsid w:val="78C87601"/>
    <w:rsid w:val="78DE693A"/>
    <w:rsid w:val="78EA6B18"/>
    <w:rsid w:val="78F114F9"/>
    <w:rsid w:val="792B03DA"/>
    <w:rsid w:val="794F1893"/>
    <w:rsid w:val="7955121E"/>
    <w:rsid w:val="795C0BA9"/>
    <w:rsid w:val="797F45E0"/>
    <w:rsid w:val="798E6DF9"/>
    <w:rsid w:val="79C96FDE"/>
    <w:rsid w:val="79E65289"/>
    <w:rsid w:val="79EA5D06"/>
    <w:rsid w:val="7A0501EA"/>
    <w:rsid w:val="7A6D6467"/>
    <w:rsid w:val="7A795AFD"/>
    <w:rsid w:val="7AAB0E0E"/>
    <w:rsid w:val="7ADB1F40"/>
    <w:rsid w:val="7AEC25B9"/>
    <w:rsid w:val="7AF357C7"/>
    <w:rsid w:val="7B074467"/>
    <w:rsid w:val="7B097D06"/>
    <w:rsid w:val="7B1A7EF5"/>
    <w:rsid w:val="7B5C65D2"/>
    <w:rsid w:val="7B7D40A6"/>
    <w:rsid w:val="7B9052C5"/>
    <w:rsid w:val="7BAA3C71"/>
    <w:rsid w:val="7BD40338"/>
    <w:rsid w:val="7BFD5285"/>
    <w:rsid w:val="7C1B32EC"/>
    <w:rsid w:val="7C2E3ECA"/>
    <w:rsid w:val="7C4553C4"/>
    <w:rsid w:val="7C4C2372"/>
    <w:rsid w:val="7C865EA8"/>
    <w:rsid w:val="7CC556C2"/>
    <w:rsid w:val="7D0711CF"/>
    <w:rsid w:val="7D217FDA"/>
    <w:rsid w:val="7D2A2E68"/>
    <w:rsid w:val="7D4B3D36"/>
    <w:rsid w:val="7D525E18"/>
    <w:rsid w:val="7D990F1D"/>
    <w:rsid w:val="7E1C1A78"/>
    <w:rsid w:val="7E3977A2"/>
    <w:rsid w:val="7E3A5223"/>
    <w:rsid w:val="7ED108A3"/>
    <w:rsid w:val="7EE56485"/>
    <w:rsid w:val="7EFC7421"/>
    <w:rsid w:val="7F29292E"/>
    <w:rsid w:val="7F307D3A"/>
    <w:rsid w:val="7F51026F"/>
    <w:rsid w:val="7F525CF0"/>
    <w:rsid w:val="7F711560"/>
    <w:rsid w:val="7FE27BAB"/>
    <w:rsid w:val="7FFF38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widowControl w:val="0"/>
      <w:numPr>
        <w:ilvl w:val="0"/>
        <w:numId w:val="1"/>
      </w:numPr>
      <w:spacing w:before="340" w:after="330" w:line="576" w:lineRule="auto"/>
      <w:ind w:left="432"/>
      <w:outlineLvl w:val="0"/>
    </w:pPr>
    <w:rPr>
      <w:rFonts w:eastAsia="微软雅黑"/>
      <w:b/>
      <w:kern w:val="44"/>
      <w:sz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widowControl w:val="0"/>
      <w:numPr>
        <w:ilvl w:val="1"/>
        <w:numId w:val="1"/>
      </w:numPr>
      <w:tabs>
        <w:tab w:val="left" w:pos="576"/>
        <w:tab w:val="left" w:pos="1283"/>
      </w:tabs>
      <w:spacing w:before="260" w:after="260" w:line="408" w:lineRule="auto"/>
      <w:ind w:left="575"/>
      <w:outlineLvl w:val="1"/>
    </w:pPr>
    <w:rPr>
      <w:rFonts w:ascii="Arial" w:hAnsi="Arial" w:eastAsia="微软雅黑"/>
      <w:b/>
      <w:sz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26"/>
    <w:unhideWhenUsed/>
    <w:qFormat/>
    <w:uiPriority w:val="0"/>
    <w:pPr>
      <w:ind w:left="100" w:leftChars="2500"/>
    </w:p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Normal (Web)"/>
    <w:basedOn w:val="1"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qFormat/>
    <w:uiPriority w:val="0"/>
    <w:rPr>
      <w:rFonts w:ascii="Times New Roman" w:hAnsi="Times New Roman" w:eastAsia="微软雅黑"/>
      <w:b/>
      <w:bCs/>
    </w:rPr>
  </w:style>
  <w:style w:type="character" w:styleId="13">
    <w:name w:val="FollowedHyperlink"/>
    <w:basedOn w:val="11"/>
    <w:unhideWhenUsed/>
    <w:qFormat/>
    <w:uiPriority w:val="0"/>
    <w:rPr>
      <w:color w:val="800080"/>
      <w:u w:val="single"/>
    </w:rPr>
  </w:style>
  <w:style w:type="character" w:styleId="14">
    <w:name w:val="Hyperlink"/>
    <w:basedOn w:val="11"/>
    <w:unhideWhenUsed/>
    <w:qFormat/>
    <w:uiPriority w:val="99"/>
    <w:rPr>
      <w:color w:val="0000FF"/>
      <w:u w:val="single"/>
    </w:rPr>
  </w:style>
  <w:style w:type="paragraph" w:customStyle="1" w:styleId="16">
    <w:name w:val="正文缩进1"/>
    <w:basedOn w:val="1"/>
    <w:qFormat/>
    <w:uiPriority w:val="0"/>
    <w:pPr>
      <w:ind w:firstLine="200" w:firstLineChars="200"/>
    </w:pPr>
  </w:style>
  <w:style w:type="paragraph" w:customStyle="1" w:styleId="17">
    <w:name w:val="3 项目"/>
    <w:basedOn w:val="1"/>
    <w:qFormat/>
    <w:uiPriority w:val="0"/>
    <w:pPr>
      <w:numPr>
        <w:ilvl w:val="0"/>
        <w:numId w:val="2"/>
      </w:numPr>
      <w:spacing w:before="240"/>
    </w:pPr>
  </w:style>
  <w:style w:type="paragraph" w:customStyle="1" w:styleId="18">
    <w:name w:val="程序片段"/>
    <w:basedOn w:val="1"/>
    <w:qFormat/>
    <w:uiPriority w:val="0"/>
    <w:pPr>
      <w:shd w:val="pct10" w:color="auto" w:fill="FFFFFF"/>
      <w:tabs>
        <w:tab w:val="left" w:pos="1080"/>
      </w:tabs>
      <w:spacing w:line="240" w:lineRule="atLeast"/>
      <w:ind w:left="851"/>
      <w:textAlignment w:val="top"/>
    </w:pPr>
    <w:rPr>
      <w:rFonts w:ascii="Courier New" w:hAnsi="Courier New"/>
      <w:kern w:val="0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paragraph" w:customStyle="1" w:styleId="20">
    <w:name w:val="无间隔1"/>
    <w:qFormat/>
    <w:uiPriority w:val="1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customStyle="1" w:styleId="21">
    <w:name w:val="页眉 Char"/>
    <w:basedOn w:val="11"/>
    <w:link w:val="7"/>
    <w:qFormat/>
    <w:uiPriority w:val="99"/>
    <w:rPr>
      <w:sz w:val="18"/>
      <w:szCs w:val="18"/>
    </w:rPr>
  </w:style>
  <w:style w:type="character" w:customStyle="1" w:styleId="22">
    <w:name w:val="页脚 Char"/>
    <w:basedOn w:val="11"/>
    <w:link w:val="6"/>
    <w:qFormat/>
    <w:uiPriority w:val="99"/>
    <w:rPr>
      <w:sz w:val="18"/>
      <w:szCs w:val="18"/>
    </w:rPr>
  </w:style>
  <w:style w:type="character" w:customStyle="1" w:styleId="23">
    <w:name w:val="标题 1 Char"/>
    <w:basedOn w:val="11"/>
    <w:link w:val="2"/>
    <w:qFormat/>
    <w:uiPriority w:val="0"/>
    <w:rPr>
      <w:rFonts w:ascii="Times New Roman" w:hAnsi="Times New Roman" w:eastAsia="微软雅黑" w:cs="Times New Roman"/>
      <w:b/>
      <w:kern w:val="44"/>
      <w:sz w:val="44"/>
      <w:szCs w:val="20"/>
    </w:rPr>
  </w:style>
  <w:style w:type="character" w:customStyle="1" w:styleId="24">
    <w:name w:val="标题 2 Char"/>
    <w:basedOn w:val="11"/>
    <w:link w:val="3"/>
    <w:qFormat/>
    <w:uiPriority w:val="0"/>
    <w:rPr>
      <w:rFonts w:ascii="Arial" w:hAnsi="Arial" w:eastAsia="微软雅黑" w:cs="Times New Roman"/>
      <w:b/>
      <w:sz w:val="32"/>
      <w:szCs w:val="20"/>
    </w:rPr>
  </w:style>
  <w:style w:type="character" w:customStyle="1" w:styleId="25">
    <w:name w:val="标题 3 Char"/>
    <w:basedOn w:val="11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6">
    <w:name w:val="日期 Char"/>
    <w:basedOn w:val="11"/>
    <w:link w:val="5"/>
    <w:semiHidden/>
    <w:qFormat/>
    <w:uiPriority w:val="0"/>
    <w:rPr>
      <w:kern w:val="2"/>
      <w:sz w:val="21"/>
    </w:rPr>
  </w:style>
  <w:style w:type="character" w:customStyle="1" w:styleId="27">
    <w:name w:val="b"/>
    <w:basedOn w:val="11"/>
    <w:qFormat/>
    <w:uiPriority w:val="0"/>
  </w:style>
  <w:style w:type="character" w:customStyle="1" w:styleId="28">
    <w:name w:val="blockinner"/>
    <w:basedOn w:val="11"/>
    <w:qFormat/>
    <w:uiPriority w:val="0"/>
  </w:style>
  <w:style w:type="character" w:customStyle="1" w:styleId="29">
    <w:name w:val="k"/>
    <w:basedOn w:val="11"/>
    <w:qFormat/>
    <w:uiPriority w:val="0"/>
  </w:style>
  <w:style w:type="character" w:customStyle="1" w:styleId="30">
    <w:name w:val="n"/>
    <w:basedOn w:val="11"/>
    <w:qFormat/>
    <w:uiPriority w:val="0"/>
  </w:style>
  <w:style w:type="character" w:customStyle="1" w:styleId="31">
    <w:name w:val="s"/>
    <w:basedOn w:val="11"/>
    <w:qFormat/>
    <w:uiPriority w:val="0"/>
  </w:style>
  <w:style w:type="character" w:customStyle="1" w:styleId="32">
    <w:name w:val="bl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64</Pages>
  <Words>2815</Words>
  <Characters>16052</Characters>
  <Lines>133</Lines>
  <Paragraphs>37</Paragraphs>
  <ScaleCrop>false</ScaleCrop>
  <LinksUpToDate>false</LinksUpToDate>
  <CharactersWithSpaces>18830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2015-11-11T10:01:00Z</dcterms:created>
  <dc:creator>qi huang</dc:creator>
  <cp:lastModifiedBy>Wiz</cp:lastModifiedBy>
  <dcterms:modified xsi:type="dcterms:W3CDTF">2017-07-05T06:08:59Z</dcterms:modified>
  <dc:title>通用说明</dc:title>
  <cp:revision>1291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